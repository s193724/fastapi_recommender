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A992BE6" w14:textId="77777777" w:rsidR="00325B95" w:rsidRPr="00CA4DEB" w:rsidRDefault="00325B95">
      <w:pPr>
        <w:rPr>
          <w:rFonts w:ascii="Arial" w:hAnsi="Arial" w:cs="Arial"/>
          <w:sz w:val="44"/>
        </w:rPr>
      </w:pPr>
    </w:p>
    <w:p w14:paraId="7135EFCB" w14:textId="77777777" w:rsidR="00325B95" w:rsidRPr="00CA4DEB" w:rsidRDefault="001B5394">
      <w:pPr>
        <w:rPr>
          <w:rFonts w:ascii="Arial" w:hAnsi="Arial" w:cs="Arial"/>
          <w:sz w:val="44"/>
        </w:rPr>
      </w:pPr>
      <w:bookmarkStart w:id="0" w:name="_Ref5804203"/>
      <w:bookmarkEnd w:id="0"/>
      <w:r w:rsidRPr="00CA4DEB">
        <w:rPr>
          <w:lang w:eastAsia="en-GB"/>
        </w:rPr>
        <w:drawing>
          <wp:anchor distT="0" distB="0" distL="114935" distR="114935" simplePos="0" relativeHeight="251657728" behindDoc="0" locked="0" layoutInCell="1" allowOverlap="1" wp14:anchorId="12AB2B83" wp14:editId="3F90212A">
            <wp:simplePos x="0" y="0"/>
            <wp:positionH relativeFrom="column">
              <wp:posOffset>1017905</wp:posOffset>
            </wp:positionH>
            <wp:positionV relativeFrom="paragraph">
              <wp:posOffset>123190</wp:posOffset>
            </wp:positionV>
            <wp:extent cx="2660400" cy="900000"/>
            <wp:effectExtent l="0" t="0" r="6985" b="0"/>
            <wp:wrapNone/>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400" cy="90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D3D2566" w14:textId="77777777" w:rsidR="00325B95" w:rsidRPr="00CA4DEB" w:rsidRDefault="00325B95">
      <w:pPr>
        <w:rPr>
          <w:rFonts w:ascii="Arial" w:hAnsi="Arial" w:cs="Arial"/>
          <w:sz w:val="44"/>
        </w:rPr>
      </w:pPr>
    </w:p>
    <w:p w14:paraId="6DD08E32" w14:textId="77777777" w:rsidR="00325B95" w:rsidRPr="00CA4DEB" w:rsidRDefault="00325B95"/>
    <w:p w14:paraId="74EC13B0" w14:textId="77777777" w:rsidR="00325B95" w:rsidRPr="00CA4DEB" w:rsidRDefault="00325B95"/>
    <w:p w14:paraId="1FBC4D23" w14:textId="77777777" w:rsidR="00325B95" w:rsidRPr="00CA4DEB" w:rsidRDefault="00325B95"/>
    <w:p w14:paraId="15E7F77B" w14:textId="77777777" w:rsidR="00325B95" w:rsidRPr="00CA4DEB" w:rsidRDefault="00325B95"/>
    <w:p w14:paraId="7F0DF342" w14:textId="77777777" w:rsidR="00325B95" w:rsidRPr="00CA4DEB" w:rsidRDefault="00325B95"/>
    <w:p w14:paraId="553A396A" w14:textId="77777777" w:rsidR="00325B95" w:rsidRPr="00CA4DEB" w:rsidRDefault="00325B95"/>
    <w:p w14:paraId="35B97CE3" w14:textId="26A47C43" w:rsidR="00325B95" w:rsidRPr="00CA4DEB" w:rsidRDefault="001C17C8">
      <w:pPr>
        <w:pStyle w:val="capatitulo"/>
      </w:pPr>
      <w:r>
        <w:t xml:space="preserve">Hotel </w:t>
      </w:r>
      <w:r w:rsidR="00CF6B24" w:rsidRPr="00CA4DEB">
        <w:t>Recommend</w:t>
      </w:r>
      <w:r>
        <w:t>er</w:t>
      </w:r>
      <w:r w:rsidR="00CF6B24" w:rsidRPr="00CA4DEB">
        <w:t xml:space="preserve"> System</w:t>
      </w:r>
    </w:p>
    <w:p w14:paraId="730D7339" w14:textId="2F9E46F1" w:rsidR="008508E4" w:rsidRPr="00CA4DEB" w:rsidRDefault="00CF6B24">
      <w:pPr>
        <w:pStyle w:val="capatitulo"/>
        <w:rPr>
          <w:b w:val="0"/>
          <w:bCs/>
          <w:sz w:val="24"/>
        </w:rPr>
      </w:pPr>
      <w:r w:rsidRPr="00CA4DEB">
        <w:rPr>
          <w:b w:val="0"/>
          <w:bCs/>
          <w:sz w:val="24"/>
        </w:rPr>
        <w:t>Final Project Report</w:t>
      </w:r>
      <w:r w:rsidR="00731987" w:rsidRPr="00CA4DEB">
        <w:rPr>
          <w:b w:val="0"/>
          <w:bCs/>
          <w:sz w:val="24"/>
        </w:rPr>
        <w:t xml:space="preserve"> of Recommendation Systems</w:t>
      </w:r>
    </w:p>
    <w:p w14:paraId="353DD920" w14:textId="0ECA1E5C" w:rsidR="00731987" w:rsidRPr="00EE458E" w:rsidRDefault="00731987">
      <w:pPr>
        <w:pStyle w:val="capatitulo"/>
        <w:rPr>
          <w:b w:val="0"/>
          <w:bCs/>
          <w:sz w:val="24"/>
          <w:lang w:val="pt-PT"/>
        </w:rPr>
      </w:pPr>
      <w:r w:rsidRPr="00EE458E">
        <w:rPr>
          <w:b w:val="0"/>
          <w:bCs/>
          <w:sz w:val="24"/>
          <w:lang w:val="pt-PT"/>
        </w:rPr>
        <w:t xml:space="preserve">Teacher: </w:t>
      </w:r>
    </w:p>
    <w:p w14:paraId="27F8E117" w14:textId="6F983BA8" w:rsidR="00325B95" w:rsidRPr="00EE458E" w:rsidRDefault="00325B95">
      <w:pPr>
        <w:pStyle w:val="capaempresa"/>
        <w:rPr>
          <w:lang w:val="pt-PT"/>
        </w:rPr>
      </w:pPr>
    </w:p>
    <w:p w14:paraId="11DFF3EB" w14:textId="77777777" w:rsidR="00325B95" w:rsidRPr="00EE458E" w:rsidRDefault="00325B95">
      <w:pPr>
        <w:spacing w:line="240" w:lineRule="auto"/>
        <w:rPr>
          <w:lang w:val="pt-PT"/>
        </w:rPr>
      </w:pPr>
    </w:p>
    <w:p w14:paraId="579D3990" w14:textId="7FEC9938" w:rsidR="00325B95" w:rsidRPr="00EE458E" w:rsidRDefault="00325B95">
      <w:pPr>
        <w:pStyle w:val="capadata"/>
        <w:rPr>
          <w:lang w:val="pt-PT"/>
        </w:rPr>
      </w:pPr>
      <w:r w:rsidRPr="00EE458E">
        <w:rPr>
          <w:lang w:val="pt-PT"/>
        </w:rPr>
        <w:t>20</w:t>
      </w:r>
      <w:r w:rsidR="005F33CB" w:rsidRPr="00EE458E">
        <w:rPr>
          <w:lang w:val="pt-PT"/>
        </w:rPr>
        <w:t>24</w:t>
      </w:r>
      <w:r w:rsidRPr="00EE458E">
        <w:rPr>
          <w:lang w:val="pt-PT"/>
        </w:rPr>
        <w:t xml:space="preserve"> / 20</w:t>
      </w:r>
      <w:r w:rsidR="005F33CB" w:rsidRPr="00EE458E">
        <w:rPr>
          <w:lang w:val="pt-PT"/>
        </w:rPr>
        <w:t>25</w:t>
      </w:r>
    </w:p>
    <w:p w14:paraId="45B6362F" w14:textId="77777777" w:rsidR="00325B95" w:rsidRPr="00EE458E" w:rsidRDefault="00325B95">
      <w:pPr>
        <w:spacing w:line="240" w:lineRule="auto"/>
        <w:rPr>
          <w:lang w:val="pt-PT"/>
        </w:rPr>
      </w:pPr>
    </w:p>
    <w:p w14:paraId="7A497FFD" w14:textId="77777777" w:rsidR="00325B95" w:rsidRPr="00EE458E" w:rsidRDefault="00325B95">
      <w:pPr>
        <w:spacing w:line="240" w:lineRule="auto"/>
        <w:rPr>
          <w:lang w:val="pt-PT"/>
        </w:rPr>
      </w:pPr>
    </w:p>
    <w:p w14:paraId="70C001B9" w14:textId="7A23C194" w:rsidR="00325B95" w:rsidRPr="00EE458E" w:rsidRDefault="00205245">
      <w:pPr>
        <w:pStyle w:val="capaaluno"/>
        <w:rPr>
          <w:lang w:val="pt-PT"/>
        </w:rPr>
      </w:pPr>
      <w:r w:rsidRPr="00EE458E">
        <w:rPr>
          <w:lang w:val="pt-PT"/>
        </w:rPr>
        <w:t>Cristiane Santos nº1241928</w:t>
      </w:r>
    </w:p>
    <w:p w14:paraId="35F314A7" w14:textId="2C9600F7" w:rsidR="00EF53BD" w:rsidRPr="00EE458E" w:rsidRDefault="00711391">
      <w:pPr>
        <w:pStyle w:val="capaaluno"/>
        <w:rPr>
          <w:lang w:val="pt-PT"/>
        </w:rPr>
      </w:pPr>
      <w:bookmarkStart w:id="1" w:name="_Hlk199172428"/>
      <w:r w:rsidRPr="00EE458E">
        <w:rPr>
          <w:lang w:val="pt-PT"/>
        </w:rPr>
        <w:t>Filip</w:t>
      </w:r>
      <w:r w:rsidR="008B678F">
        <w:rPr>
          <w:lang w:val="pt-PT"/>
        </w:rPr>
        <w:t xml:space="preserve"> Orlikowski</w:t>
      </w:r>
      <w:r w:rsidR="00AA3994" w:rsidRPr="00EE458E">
        <w:rPr>
          <w:lang w:val="pt-PT"/>
        </w:rPr>
        <w:t xml:space="preserve"> nº</w:t>
      </w:r>
      <w:r w:rsidR="00EE458E" w:rsidRPr="00EE458E">
        <w:rPr>
          <w:lang w:val="pt-PT"/>
        </w:rPr>
        <w:t xml:space="preserve"> </w:t>
      </w:r>
      <w:r w:rsidR="00EE458E" w:rsidRPr="008B678F">
        <w:rPr>
          <w:lang w:val="pt-PT"/>
        </w:rPr>
        <w:t>1242389</w:t>
      </w:r>
    </w:p>
    <w:p w14:paraId="2F39269D" w14:textId="76AD415A" w:rsidR="00205245" w:rsidRPr="008B678F" w:rsidRDefault="00711391" w:rsidP="00205245">
      <w:pPr>
        <w:pStyle w:val="capaaluno"/>
        <w:rPr>
          <w:lang w:val="pt-PT"/>
        </w:rPr>
      </w:pPr>
      <w:r w:rsidRPr="00EE458E">
        <w:rPr>
          <w:lang w:val="pt-PT"/>
        </w:rPr>
        <w:t>Olivia</w:t>
      </w:r>
      <w:r w:rsidR="008B678F">
        <w:rPr>
          <w:lang w:val="pt-PT"/>
        </w:rPr>
        <w:t xml:space="preserve"> Puig</w:t>
      </w:r>
      <w:r w:rsidR="00205245" w:rsidRPr="00EE458E">
        <w:rPr>
          <w:lang w:val="pt-PT"/>
        </w:rPr>
        <w:t xml:space="preserve"> nº</w:t>
      </w:r>
      <w:r w:rsidR="008B678F" w:rsidRPr="008B678F">
        <w:rPr>
          <w:rFonts w:ascii="Segoe UI" w:hAnsi="Segoe UI" w:cs="Segoe UI"/>
          <w:b w:val="0"/>
          <w:color w:val="616161"/>
          <w:sz w:val="18"/>
          <w:szCs w:val="18"/>
          <w:shd w:val="clear" w:color="auto" w:fill="F5F5F5"/>
          <w:lang w:val="pt-PT"/>
        </w:rPr>
        <w:t xml:space="preserve"> </w:t>
      </w:r>
      <w:r w:rsidR="008B678F" w:rsidRPr="008B678F">
        <w:rPr>
          <w:lang w:val="pt-PT"/>
        </w:rPr>
        <w:t>1242352</w:t>
      </w:r>
    </w:p>
    <w:bookmarkEnd w:id="1"/>
    <w:p w14:paraId="71AB311D" w14:textId="13689F60" w:rsidR="00AA761D" w:rsidRPr="00EE458E" w:rsidRDefault="00AA761D">
      <w:pPr>
        <w:pStyle w:val="capaaluno"/>
        <w:rPr>
          <w:lang w:val="pt-PT"/>
        </w:rPr>
      </w:pPr>
    </w:p>
    <w:p w14:paraId="2FB6F29A" w14:textId="5A28B096" w:rsidR="00AA761D" w:rsidRPr="00EE458E" w:rsidRDefault="00AA761D">
      <w:pPr>
        <w:pStyle w:val="capaaluno"/>
        <w:rPr>
          <w:lang w:val="pt-PT"/>
        </w:rPr>
      </w:pPr>
    </w:p>
    <w:p w14:paraId="660B4155" w14:textId="6BEA7126" w:rsidR="00567009" w:rsidRPr="00EE458E" w:rsidRDefault="00567009">
      <w:pPr>
        <w:pStyle w:val="capaaluno"/>
        <w:rPr>
          <w:lang w:val="pt-PT"/>
        </w:rPr>
      </w:pPr>
    </w:p>
    <w:p w14:paraId="1C03A456" w14:textId="52C42F83" w:rsidR="00567009" w:rsidRPr="00EE458E" w:rsidRDefault="00567009">
      <w:pPr>
        <w:pStyle w:val="capaaluno"/>
        <w:rPr>
          <w:lang w:val="pt-PT"/>
        </w:rPr>
      </w:pPr>
    </w:p>
    <w:p w14:paraId="4B5F9E3D" w14:textId="2E466859" w:rsidR="00567009" w:rsidRPr="00EE458E" w:rsidRDefault="00567009">
      <w:pPr>
        <w:pStyle w:val="capaaluno"/>
        <w:rPr>
          <w:lang w:val="pt-PT"/>
        </w:rPr>
      </w:pPr>
    </w:p>
    <w:p w14:paraId="34A0FAE5" w14:textId="77777777" w:rsidR="00AA761D" w:rsidRPr="00EE458E" w:rsidRDefault="00AA761D">
      <w:pPr>
        <w:pStyle w:val="capaaluno"/>
        <w:rPr>
          <w:lang w:val="pt-PT"/>
        </w:rPr>
      </w:pPr>
    </w:p>
    <w:p w14:paraId="110EF6F1" w14:textId="1885D7C9" w:rsidR="00325B95" w:rsidRPr="00CA4DEB" w:rsidRDefault="00AA761D" w:rsidP="00AA761D">
      <w:pPr>
        <w:jc w:val="center"/>
        <w:sectPr w:rsidR="00325B95" w:rsidRPr="00CA4DEB">
          <w:pgSz w:w="11906" w:h="16838"/>
          <w:pgMar w:top="1767" w:right="1797" w:bottom="1767" w:left="1797" w:header="1440" w:footer="1440" w:gutter="0"/>
          <w:cols w:space="720"/>
          <w:docGrid w:linePitch="360"/>
        </w:sectPr>
      </w:pPr>
      <w:r w:rsidRPr="00CA4DEB">
        <w:lastRenderedPageBreak/>
        <w:drawing>
          <wp:inline distT="0" distB="0" distL="0" distR="0" wp14:anchorId="43EAA254" wp14:editId="447260C4">
            <wp:extent cx="2952000" cy="360000"/>
            <wp:effectExtent l="0" t="0" r="1270" b="254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2000" cy="360000"/>
                    </a:xfrm>
                    <a:prstGeom prst="rect">
                      <a:avLst/>
                    </a:prstGeom>
                  </pic:spPr>
                </pic:pic>
              </a:graphicData>
            </a:graphic>
          </wp:inline>
        </w:drawing>
      </w:r>
    </w:p>
    <w:p w14:paraId="34935819" w14:textId="75625A1C" w:rsidR="00325B95" w:rsidRPr="000A02F8" w:rsidRDefault="000A02F8">
      <w:pPr>
        <w:pStyle w:val="indice"/>
      </w:pPr>
      <w:r w:rsidRPr="000A02F8">
        <w:lastRenderedPageBreak/>
        <w:t>Abstract</w:t>
      </w:r>
    </w:p>
    <w:p w14:paraId="4B615EC5" w14:textId="5927D7C9" w:rsidR="00325B95" w:rsidRPr="002B6B2E" w:rsidRDefault="00980046">
      <w:r w:rsidRPr="002B6B2E">
        <w:t xml:space="preserve">This project introduces a hybrid hotel recommendation system that combines Collaborative Filtering and Content-Based Filtering techniques to deliver personalized suggestions tailored to individual user preferences. The report begins with a systematic literature review of hotel recommendation systems following the </w:t>
      </w:r>
      <w:r w:rsidRPr="002B6B2E">
        <w:rPr>
          <w:b/>
          <w:bCs/>
        </w:rPr>
        <w:t>PRISMA methodology</w:t>
      </w:r>
      <w:r w:rsidRPr="002B6B2E">
        <w:t xml:space="preserve">, providing a solid foundation for the proposed approach. The system computes user and item similarities using sparse matrices, incorporating user attributes such as service quality, cleanliness, location, and cost-benefit considerations. A dedicated cold-start module ensures relevant recommendations for new users or items with no historical data, while a non-personalized recommendation feature ranks hotels based solely on aggregated user ratings. To mitigate popularity bias and enhance diversity, a penalty mechanism reduces the influence of overrepresented cities. The entire architecture is implemented with </w:t>
      </w:r>
      <w:r w:rsidRPr="002B6B2E">
        <w:rPr>
          <w:b/>
          <w:bCs/>
        </w:rPr>
        <w:t>FastAPI</w:t>
      </w:r>
      <w:r w:rsidRPr="002B6B2E">
        <w:t>, ensuring modularity, performance, and scalability for real-world deployment scenarios.</w:t>
      </w:r>
    </w:p>
    <w:p w14:paraId="6FF51261" w14:textId="4ABB71E8" w:rsidR="00325B95" w:rsidRPr="00C523FD" w:rsidRDefault="00C523FD" w:rsidP="00EC79F2">
      <w:pPr>
        <w:ind w:left="3600" w:hanging="3600"/>
      </w:pPr>
      <w:r w:rsidRPr="00EC79F2">
        <w:rPr>
          <w:b/>
        </w:rPr>
        <w:t>Keywords</w:t>
      </w:r>
      <w:r w:rsidR="00325B95" w:rsidRPr="00EC79F2">
        <w:rPr>
          <w:b/>
        </w:rPr>
        <w:t>:</w:t>
      </w:r>
      <w:r w:rsidRPr="00EC79F2">
        <w:rPr>
          <w:b/>
        </w:rPr>
        <w:t xml:space="preserve"> </w:t>
      </w:r>
      <w:r w:rsidR="00EC79F2" w:rsidRPr="00EC79F2">
        <w:rPr>
          <w:b/>
        </w:rPr>
        <w:tab/>
      </w:r>
      <w:r w:rsidRPr="00EC79F2">
        <w:t>Hybrid Recommendation System</w:t>
      </w:r>
      <w:r w:rsidRPr="00EC79F2">
        <w:t xml:space="preserve">, </w:t>
      </w:r>
      <w:r w:rsidRPr="00EC79F2">
        <w:t>Collaborative Filtering</w:t>
      </w:r>
      <w:r w:rsidRPr="00EC79F2">
        <w:t xml:space="preserve">, </w:t>
      </w:r>
      <w:r w:rsidRPr="00EC79F2">
        <w:t>Content-Based Filtering</w:t>
      </w:r>
      <w:r w:rsidRPr="00EC79F2">
        <w:t>,</w:t>
      </w:r>
      <w:r w:rsidR="00EC79F2" w:rsidRPr="00EC79F2">
        <w:t xml:space="preserve"> </w:t>
      </w:r>
      <w:r w:rsidRPr="00EC79F2">
        <w:t>Cold-Start Recommendation</w:t>
      </w:r>
      <w:r w:rsidR="00EC79F2" w:rsidRPr="00EC79F2">
        <w:t xml:space="preserve">, </w:t>
      </w:r>
      <w:r w:rsidRPr="00EC79F2">
        <w:t>Non-Personalized Recommendations</w:t>
      </w:r>
      <w:r w:rsidR="00EC79F2" w:rsidRPr="00EC79F2">
        <w:t xml:space="preserve">, </w:t>
      </w:r>
      <w:r w:rsidRPr="00EC79F2">
        <w:t>Hotel Recommendation</w:t>
      </w:r>
      <w:r w:rsidRPr="00C523FD">
        <w:rPr>
          <w:highlight w:val="yellow"/>
        </w:rPr>
        <w:br/>
      </w:r>
    </w:p>
    <w:p w14:paraId="27CEF911" w14:textId="77777777" w:rsidR="002271F3" w:rsidRPr="00C523FD" w:rsidRDefault="002271F3" w:rsidP="00104C7C">
      <w:pPr>
        <w:rPr>
          <w:highlight w:val="yellow"/>
        </w:rPr>
      </w:pPr>
    </w:p>
    <w:p w14:paraId="0E4583F5" w14:textId="77777777" w:rsidR="00C70087" w:rsidRPr="00C523FD" w:rsidRDefault="00C70087" w:rsidP="00104C7C"/>
    <w:p w14:paraId="1BE40754" w14:textId="77777777" w:rsidR="00325B95" w:rsidRPr="00C523FD" w:rsidRDefault="00325B95" w:rsidP="006019C0">
      <w:pPr>
        <w:sectPr w:rsidR="00325B95" w:rsidRPr="00C523FD" w:rsidSect="00934712">
          <w:headerReference w:type="even" r:id="rId13"/>
          <w:headerReference w:type="default" r:id="rId14"/>
          <w:footerReference w:type="even" r:id="rId15"/>
          <w:footerReference w:type="default" r:id="rId16"/>
          <w:headerReference w:type="first" r:id="rId17"/>
          <w:footerReference w:type="first" r:id="rId18"/>
          <w:type w:val="oddPage"/>
          <w:pgSz w:w="11906" w:h="16838"/>
          <w:pgMar w:top="1440" w:right="1797" w:bottom="1440" w:left="1797" w:header="709" w:footer="709" w:gutter="0"/>
          <w:pgNumType w:fmt="lowerRoman"/>
          <w:cols w:space="720"/>
          <w:docGrid w:linePitch="360"/>
        </w:sectPr>
      </w:pPr>
    </w:p>
    <w:p w14:paraId="15F9D345" w14:textId="3FB56A48" w:rsidR="00325B95" w:rsidRPr="00CA4DEB" w:rsidRDefault="00440373">
      <w:pPr>
        <w:pStyle w:val="indice"/>
      </w:pPr>
      <w:r w:rsidRPr="00CA4DEB">
        <w:lastRenderedPageBreak/>
        <w:t>Table of Contents</w:t>
      </w:r>
    </w:p>
    <w:p w14:paraId="6C66D9CF" w14:textId="1DAF0258" w:rsidR="00602FD7" w:rsidRDefault="00325B95">
      <w:pPr>
        <w:pStyle w:val="ndice1"/>
        <w:tabs>
          <w:tab w:val="left" w:pos="480"/>
          <w:tab w:val="right" w:leader="dot" w:pos="8302"/>
        </w:tabs>
        <w:rPr>
          <w:rFonts w:asciiTheme="minorHAnsi" w:eastAsiaTheme="minorEastAsia" w:hAnsiTheme="minorHAnsi" w:cstheme="minorBidi"/>
          <w:b w:val="0"/>
          <w:bCs w:val="0"/>
          <w:i w:val="0"/>
          <w:iCs w:val="0"/>
          <w:kern w:val="2"/>
          <w:sz w:val="24"/>
          <w:lang w:val="pt-PT" w:eastAsia="pt-PT"/>
          <w14:ligatures w14:val="standardContextual"/>
        </w:rPr>
      </w:pPr>
      <w:r w:rsidRPr="00CA4DEB">
        <w:fldChar w:fldCharType="begin"/>
      </w:r>
      <w:r w:rsidRPr="00CA4DEB">
        <w:instrText xml:space="preserve"> TOC \o "1-2" \t "capa 1,1,capa 2,1,Style capa 2 + Bold,1" \h</w:instrText>
      </w:r>
      <w:r w:rsidRPr="00CA4DEB">
        <w:fldChar w:fldCharType="separate"/>
      </w:r>
      <w:hyperlink w:anchor="_Toc200481235" w:history="1">
        <w:r w:rsidR="00602FD7" w:rsidRPr="00301F6F">
          <w:rPr>
            <w:rStyle w:val="Hiperligao"/>
            <w:lang w:val="pt-PT"/>
          </w:rPr>
          <w:t>1</w:t>
        </w:r>
        <w:r w:rsidR="00602FD7">
          <w:rPr>
            <w:rFonts w:asciiTheme="minorHAnsi" w:eastAsiaTheme="minorEastAsia" w:hAnsiTheme="minorHAnsi" w:cstheme="minorBidi"/>
            <w:b w:val="0"/>
            <w:bCs w:val="0"/>
            <w:i w:val="0"/>
            <w:iCs w:val="0"/>
            <w:kern w:val="2"/>
            <w:sz w:val="24"/>
            <w:lang w:val="pt-PT" w:eastAsia="pt-PT"/>
            <w14:ligatures w14:val="standardContextual"/>
          </w:rPr>
          <w:tab/>
        </w:r>
        <w:r w:rsidR="00602FD7" w:rsidRPr="00301F6F">
          <w:rPr>
            <w:rStyle w:val="Hiperligao"/>
          </w:rPr>
          <w:t>Introduction</w:t>
        </w:r>
        <w:r w:rsidR="00602FD7">
          <w:tab/>
        </w:r>
        <w:r w:rsidR="00602FD7">
          <w:fldChar w:fldCharType="begin"/>
        </w:r>
        <w:r w:rsidR="00602FD7">
          <w:instrText xml:space="preserve"> PAGEREF _Toc200481235 \h </w:instrText>
        </w:r>
        <w:r w:rsidR="00602FD7">
          <w:fldChar w:fldCharType="separate"/>
        </w:r>
        <w:r w:rsidR="00C13875">
          <w:t>1</w:t>
        </w:r>
        <w:r w:rsidR="00602FD7">
          <w:fldChar w:fldCharType="end"/>
        </w:r>
      </w:hyperlink>
    </w:p>
    <w:p w14:paraId="40BEC738" w14:textId="01EAEF9B"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36" w:history="1">
        <w:r w:rsidRPr="00301F6F">
          <w:rPr>
            <w:rStyle w:val="Hiperligao"/>
          </w:rPr>
          <w:t>1.1</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Context</w:t>
        </w:r>
        <w:r>
          <w:tab/>
        </w:r>
        <w:r>
          <w:fldChar w:fldCharType="begin"/>
        </w:r>
        <w:r>
          <w:instrText xml:space="preserve"> PAGEREF _Toc200481236 \h </w:instrText>
        </w:r>
        <w:r>
          <w:fldChar w:fldCharType="separate"/>
        </w:r>
        <w:r w:rsidR="00C13875">
          <w:t>1</w:t>
        </w:r>
        <w:r>
          <w:fldChar w:fldCharType="end"/>
        </w:r>
      </w:hyperlink>
    </w:p>
    <w:p w14:paraId="71ED9445" w14:textId="12378639"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37" w:history="1">
        <w:r w:rsidRPr="00301F6F">
          <w:rPr>
            <w:rStyle w:val="Hiperligao"/>
          </w:rPr>
          <w:t>1.2</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Problem Description</w:t>
        </w:r>
        <w:r>
          <w:tab/>
        </w:r>
        <w:r>
          <w:fldChar w:fldCharType="begin"/>
        </w:r>
        <w:r>
          <w:instrText xml:space="preserve"> PAGEREF _Toc200481237 \h </w:instrText>
        </w:r>
        <w:r>
          <w:fldChar w:fldCharType="separate"/>
        </w:r>
        <w:r w:rsidR="00C13875">
          <w:t>1</w:t>
        </w:r>
        <w:r>
          <w:fldChar w:fldCharType="end"/>
        </w:r>
      </w:hyperlink>
    </w:p>
    <w:p w14:paraId="425E0E9B" w14:textId="5DDEE03F"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38" w:history="1">
        <w:r w:rsidRPr="00301F6F">
          <w:rPr>
            <w:rStyle w:val="Hiperligao"/>
          </w:rPr>
          <w:t>1.3</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Report Structure</w:t>
        </w:r>
        <w:r>
          <w:tab/>
        </w:r>
        <w:r>
          <w:fldChar w:fldCharType="begin"/>
        </w:r>
        <w:r>
          <w:instrText xml:space="preserve"> PAGEREF _Toc200481238 \h </w:instrText>
        </w:r>
        <w:r>
          <w:fldChar w:fldCharType="separate"/>
        </w:r>
        <w:r w:rsidR="00C13875">
          <w:t>2</w:t>
        </w:r>
        <w:r>
          <w:fldChar w:fldCharType="end"/>
        </w:r>
      </w:hyperlink>
    </w:p>
    <w:p w14:paraId="2D632DBF" w14:textId="21DD64C3" w:rsidR="00602FD7" w:rsidRDefault="00602FD7">
      <w:pPr>
        <w:pStyle w:val="ndice1"/>
        <w:tabs>
          <w:tab w:val="left" w:pos="480"/>
          <w:tab w:val="right" w:leader="dot" w:pos="8302"/>
        </w:tabs>
        <w:rPr>
          <w:rFonts w:asciiTheme="minorHAnsi" w:eastAsiaTheme="minorEastAsia" w:hAnsiTheme="minorHAnsi" w:cstheme="minorBidi"/>
          <w:b w:val="0"/>
          <w:bCs w:val="0"/>
          <w:i w:val="0"/>
          <w:iCs w:val="0"/>
          <w:kern w:val="2"/>
          <w:sz w:val="24"/>
          <w:lang w:val="pt-PT" w:eastAsia="pt-PT"/>
          <w14:ligatures w14:val="standardContextual"/>
        </w:rPr>
      </w:pPr>
      <w:hyperlink w:anchor="_Toc200481239" w:history="1">
        <w:r w:rsidRPr="00301F6F">
          <w:rPr>
            <w:rStyle w:val="Hiperligao"/>
            <w:lang w:val="pt-PT"/>
          </w:rPr>
          <w:t>2</w:t>
        </w:r>
        <w:r>
          <w:rPr>
            <w:rFonts w:asciiTheme="minorHAnsi" w:eastAsiaTheme="minorEastAsia" w:hAnsiTheme="minorHAnsi" w:cstheme="minorBidi"/>
            <w:b w:val="0"/>
            <w:bCs w:val="0"/>
            <w:i w:val="0"/>
            <w:iCs w:val="0"/>
            <w:kern w:val="2"/>
            <w:sz w:val="24"/>
            <w:lang w:val="pt-PT" w:eastAsia="pt-PT"/>
            <w14:ligatures w14:val="standardContextual"/>
          </w:rPr>
          <w:tab/>
        </w:r>
        <w:r w:rsidRPr="00301F6F">
          <w:rPr>
            <w:rStyle w:val="Hiperligao"/>
          </w:rPr>
          <w:t>State of Art</w:t>
        </w:r>
        <w:r>
          <w:tab/>
        </w:r>
        <w:r>
          <w:fldChar w:fldCharType="begin"/>
        </w:r>
        <w:r>
          <w:instrText xml:space="preserve"> PAGEREF _Toc200481239 \h </w:instrText>
        </w:r>
        <w:r>
          <w:fldChar w:fldCharType="separate"/>
        </w:r>
        <w:r w:rsidR="00C13875">
          <w:t>5</w:t>
        </w:r>
        <w:r>
          <w:fldChar w:fldCharType="end"/>
        </w:r>
      </w:hyperlink>
    </w:p>
    <w:p w14:paraId="50DEBF45" w14:textId="57C3F7F1"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40" w:history="1">
        <w:r w:rsidRPr="00301F6F">
          <w:rPr>
            <w:rStyle w:val="Hiperligao"/>
          </w:rPr>
          <w:t>2.1</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PRISMA Methodology</w:t>
        </w:r>
        <w:r>
          <w:tab/>
        </w:r>
        <w:r>
          <w:fldChar w:fldCharType="begin"/>
        </w:r>
        <w:r>
          <w:instrText xml:space="preserve"> PAGEREF _Toc200481240 \h </w:instrText>
        </w:r>
        <w:r>
          <w:fldChar w:fldCharType="separate"/>
        </w:r>
        <w:r w:rsidR="00C13875">
          <w:t>5</w:t>
        </w:r>
        <w:r>
          <w:fldChar w:fldCharType="end"/>
        </w:r>
      </w:hyperlink>
    </w:p>
    <w:p w14:paraId="0C5C8D77" w14:textId="21CCE0B9"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41" w:history="1">
        <w:r w:rsidRPr="00301F6F">
          <w:rPr>
            <w:rStyle w:val="Hiperligao"/>
          </w:rPr>
          <w:t>2.2</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Selection Method</w:t>
        </w:r>
        <w:r>
          <w:tab/>
        </w:r>
        <w:r>
          <w:fldChar w:fldCharType="begin"/>
        </w:r>
        <w:r>
          <w:instrText xml:space="preserve"> PAGEREF _Toc200481241 \h </w:instrText>
        </w:r>
        <w:r>
          <w:fldChar w:fldCharType="separate"/>
        </w:r>
        <w:r w:rsidR="00C13875">
          <w:t>5</w:t>
        </w:r>
        <w:r>
          <w:fldChar w:fldCharType="end"/>
        </w:r>
      </w:hyperlink>
    </w:p>
    <w:p w14:paraId="55ABC813" w14:textId="67DA3C0D"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42" w:history="1">
        <w:r w:rsidRPr="00301F6F">
          <w:rPr>
            <w:rStyle w:val="Hiperligao"/>
          </w:rPr>
          <w:t>2.3</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Research Questions</w:t>
        </w:r>
        <w:r>
          <w:tab/>
        </w:r>
        <w:r>
          <w:fldChar w:fldCharType="begin"/>
        </w:r>
        <w:r>
          <w:instrText xml:space="preserve"> PAGEREF _Toc200481242 \h </w:instrText>
        </w:r>
        <w:r>
          <w:fldChar w:fldCharType="separate"/>
        </w:r>
        <w:r w:rsidR="00C13875">
          <w:t>7</w:t>
        </w:r>
        <w:r>
          <w:fldChar w:fldCharType="end"/>
        </w:r>
      </w:hyperlink>
    </w:p>
    <w:p w14:paraId="3A27636F" w14:textId="0F1096BF"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43" w:history="1">
        <w:r w:rsidRPr="00301F6F">
          <w:rPr>
            <w:rStyle w:val="Hiperligao"/>
          </w:rPr>
          <w:t>2.4</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Results</w:t>
        </w:r>
        <w:r>
          <w:tab/>
        </w:r>
        <w:r>
          <w:fldChar w:fldCharType="begin"/>
        </w:r>
        <w:r>
          <w:instrText xml:space="preserve"> PAGEREF _Toc200481243 \h </w:instrText>
        </w:r>
        <w:r>
          <w:fldChar w:fldCharType="separate"/>
        </w:r>
        <w:r w:rsidR="00C13875">
          <w:t>8</w:t>
        </w:r>
        <w:r>
          <w:fldChar w:fldCharType="end"/>
        </w:r>
      </w:hyperlink>
    </w:p>
    <w:p w14:paraId="141E6DB2" w14:textId="17F841C5"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44" w:history="1">
        <w:r w:rsidRPr="00301F6F">
          <w:rPr>
            <w:rStyle w:val="Hiperligao"/>
          </w:rPr>
          <w:t>2.5</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Discussion and Conclusion</w:t>
        </w:r>
        <w:r>
          <w:tab/>
        </w:r>
        <w:r>
          <w:fldChar w:fldCharType="begin"/>
        </w:r>
        <w:r>
          <w:instrText xml:space="preserve"> PAGEREF _Toc200481244 \h </w:instrText>
        </w:r>
        <w:r>
          <w:fldChar w:fldCharType="separate"/>
        </w:r>
        <w:r w:rsidR="00C13875">
          <w:t>9</w:t>
        </w:r>
        <w:r>
          <w:fldChar w:fldCharType="end"/>
        </w:r>
      </w:hyperlink>
    </w:p>
    <w:p w14:paraId="6E630D5E" w14:textId="59979514" w:rsidR="00602FD7" w:rsidRDefault="00602FD7">
      <w:pPr>
        <w:pStyle w:val="ndice1"/>
        <w:tabs>
          <w:tab w:val="left" w:pos="480"/>
          <w:tab w:val="right" w:leader="dot" w:pos="8302"/>
        </w:tabs>
        <w:rPr>
          <w:rFonts w:asciiTheme="minorHAnsi" w:eastAsiaTheme="minorEastAsia" w:hAnsiTheme="minorHAnsi" w:cstheme="minorBidi"/>
          <w:b w:val="0"/>
          <w:bCs w:val="0"/>
          <w:i w:val="0"/>
          <w:iCs w:val="0"/>
          <w:kern w:val="2"/>
          <w:sz w:val="24"/>
          <w:lang w:val="pt-PT" w:eastAsia="pt-PT"/>
          <w14:ligatures w14:val="standardContextual"/>
        </w:rPr>
      </w:pPr>
      <w:hyperlink w:anchor="_Toc200481245" w:history="1">
        <w:r w:rsidRPr="00301F6F">
          <w:rPr>
            <w:rStyle w:val="Hiperligao"/>
            <w:lang w:val="pt-PT"/>
          </w:rPr>
          <w:t>3</w:t>
        </w:r>
        <w:r>
          <w:rPr>
            <w:rFonts w:asciiTheme="minorHAnsi" w:eastAsiaTheme="minorEastAsia" w:hAnsiTheme="minorHAnsi" w:cstheme="minorBidi"/>
            <w:b w:val="0"/>
            <w:bCs w:val="0"/>
            <w:i w:val="0"/>
            <w:iCs w:val="0"/>
            <w:kern w:val="2"/>
            <w:sz w:val="24"/>
            <w:lang w:val="pt-PT" w:eastAsia="pt-PT"/>
            <w14:ligatures w14:val="standardContextual"/>
          </w:rPr>
          <w:tab/>
        </w:r>
        <w:r w:rsidRPr="00301F6F">
          <w:rPr>
            <w:rStyle w:val="Hiperligao"/>
            <w:lang w:val="pt-PT"/>
          </w:rPr>
          <w:t>Technical Specifications Description</w:t>
        </w:r>
        <w:r>
          <w:tab/>
        </w:r>
        <w:r>
          <w:fldChar w:fldCharType="begin"/>
        </w:r>
        <w:r>
          <w:instrText xml:space="preserve"> PAGEREF _Toc200481245 \h </w:instrText>
        </w:r>
        <w:r>
          <w:fldChar w:fldCharType="separate"/>
        </w:r>
        <w:r w:rsidR="00C13875">
          <w:t>11</w:t>
        </w:r>
        <w:r>
          <w:fldChar w:fldCharType="end"/>
        </w:r>
      </w:hyperlink>
    </w:p>
    <w:p w14:paraId="6904C8D4" w14:textId="3594F4EA"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46" w:history="1">
        <w:r w:rsidRPr="00301F6F">
          <w:rPr>
            <w:rStyle w:val="Hiperligao"/>
            <w:lang w:val="pt-PT" w:eastAsia="pt-PT"/>
          </w:rPr>
          <w:t>3.1</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lang w:val="pt-PT" w:eastAsia="pt-PT"/>
          </w:rPr>
          <w:t>Database</w:t>
        </w:r>
        <w:r>
          <w:tab/>
        </w:r>
        <w:r>
          <w:fldChar w:fldCharType="begin"/>
        </w:r>
        <w:r>
          <w:instrText xml:space="preserve"> PAGEREF _Toc200481246 \h </w:instrText>
        </w:r>
        <w:r>
          <w:fldChar w:fldCharType="separate"/>
        </w:r>
        <w:r w:rsidR="00C13875">
          <w:t>11</w:t>
        </w:r>
        <w:r>
          <w:fldChar w:fldCharType="end"/>
        </w:r>
      </w:hyperlink>
    </w:p>
    <w:p w14:paraId="77996C9E" w14:textId="2B890D9D"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47" w:history="1">
        <w:r w:rsidRPr="00301F6F">
          <w:rPr>
            <w:rStyle w:val="Hiperligao"/>
          </w:rPr>
          <w:t>3.2</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Recommender System Architecture</w:t>
        </w:r>
        <w:r>
          <w:tab/>
        </w:r>
        <w:r>
          <w:fldChar w:fldCharType="begin"/>
        </w:r>
        <w:r>
          <w:instrText xml:space="preserve"> PAGEREF _Toc200481247 \h </w:instrText>
        </w:r>
        <w:r>
          <w:fldChar w:fldCharType="separate"/>
        </w:r>
        <w:r w:rsidR="00C13875">
          <w:t>14</w:t>
        </w:r>
        <w:r>
          <w:fldChar w:fldCharType="end"/>
        </w:r>
      </w:hyperlink>
    </w:p>
    <w:p w14:paraId="53E8D00D" w14:textId="6AE859EE"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48" w:history="1">
        <w:r w:rsidRPr="00301F6F">
          <w:rPr>
            <w:rStyle w:val="Hiperligao"/>
          </w:rPr>
          <w:t>3.3</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Recommender System Implementation</w:t>
        </w:r>
        <w:r>
          <w:tab/>
        </w:r>
        <w:r>
          <w:fldChar w:fldCharType="begin"/>
        </w:r>
        <w:r>
          <w:instrText xml:space="preserve"> PAGEREF _Toc200481248 \h </w:instrText>
        </w:r>
        <w:r>
          <w:fldChar w:fldCharType="separate"/>
        </w:r>
        <w:r w:rsidR="00C13875">
          <w:t>15</w:t>
        </w:r>
        <w:r>
          <w:fldChar w:fldCharType="end"/>
        </w:r>
      </w:hyperlink>
    </w:p>
    <w:p w14:paraId="258256DE" w14:textId="1136A7EE" w:rsidR="00602FD7" w:rsidRDefault="00602FD7">
      <w:pPr>
        <w:pStyle w:val="ndice1"/>
        <w:tabs>
          <w:tab w:val="left" w:pos="480"/>
          <w:tab w:val="right" w:leader="dot" w:pos="8302"/>
        </w:tabs>
        <w:rPr>
          <w:rFonts w:asciiTheme="minorHAnsi" w:eastAsiaTheme="minorEastAsia" w:hAnsiTheme="minorHAnsi" w:cstheme="minorBidi"/>
          <w:b w:val="0"/>
          <w:bCs w:val="0"/>
          <w:i w:val="0"/>
          <w:iCs w:val="0"/>
          <w:kern w:val="2"/>
          <w:sz w:val="24"/>
          <w:lang w:val="pt-PT" w:eastAsia="pt-PT"/>
          <w14:ligatures w14:val="standardContextual"/>
        </w:rPr>
      </w:pPr>
      <w:hyperlink w:anchor="_Toc200481249" w:history="1">
        <w:r w:rsidRPr="00301F6F">
          <w:rPr>
            <w:rStyle w:val="Hiperligao"/>
          </w:rPr>
          <w:t>4</w:t>
        </w:r>
        <w:r>
          <w:rPr>
            <w:rFonts w:asciiTheme="minorHAnsi" w:eastAsiaTheme="minorEastAsia" w:hAnsiTheme="minorHAnsi" w:cstheme="minorBidi"/>
            <w:b w:val="0"/>
            <w:bCs w:val="0"/>
            <w:i w:val="0"/>
            <w:iCs w:val="0"/>
            <w:kern w:val="2"/>
            <w:sz w:val="24"/>
            <w:lang w:val="pt-PT" w:eastAsia="pt-PT"/>
            <w14:ligatures w14:val="standardContextual"/>
          </w:rPr>
          <w:tab/>
        </w:r>
        <w:r w:rsidRPr="00301F6F">
          <w:rPr>
            <w:rStyle w:val="Hiperligao"/>
          </w:rPr>
          <w:t>Results</w:t>
        </w:r>
        <w:r>
          <w:tab/>
        </w:r>
        <w:r>
          <w:fldChar w:fldCharType="begin"/>
        </w:r>
        <w:r>
          <w:instrText xml:space="preserve"> PAGEREF _Toc200481249 \h </w:instrText>
        </w:r>
        <w:r>
          <w:fldChar w:fldCharType="separate"/>
        </w:r>
        <w:r w:rsidR="00C13875">
          <w:t>22</w:t>
        </w:r>
        <w:r>
          <w:fldChar w:fldCharType="end"/>
        </w:r>
      </w:hyperlink>
    </w:p>
    <w:p w14:paraId="144B5BD1" w14:textId="1F0139A8"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50" w:history="1">
        <w:r w:rsidRPr="00301F6F">
          <w:rPr>
            <w:rStyle w:val="Hiperligao"/>
          </w:rPr>
          <w:t>4.1</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Hybrid Personalized Recommendation – Happy Path</w:t>
        </w:r>
        <w:r>
          <w:tab/>
        </w:r>
        <w:r>
          <w:fldChar w:fldCharType="begin"/>
        </w:r>
        <w:r>
          <w:instrText xml:space="preserve"> PAGEREF _Toc200481250 \h </w:instrText>
        </w:r>
        <w:r>
          <w:fldChar w:fldCharType="separate"/>
        </w:r>
        <w:r w:rsidR="00C13875">
          <w:t>22</w:t>
        </w:r>
        <w:r>
          <w:fldChar w:fldCharType="end"/>
        </w:r>
      </w:hyperlink>
    </w:p>
    <w:p w14:paraId="2A0E1A3F" w14:textId="5EE25A3D"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51" w:history="1">
        <w:r w:rsidRPr="00301F6F">
          <w:rPr>
            <w:rStyle w:val="Hiperligao"/>
          </w:rPr>
          <w:t>4.2</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Non Personalized Recommendation</w:t>
        </w:r>
        <w:r>
          <w:tab/>
        </w:r>
        <w:r>
          <w:fldChar w:fldCharType="begin"/>
        </w:r>
        <w:r>
          <w:instrText xml:space="preserve"> PAGEREF _Toc200481251 \h </w:instrText>
        </w:r>
        <w:r>
          <w:fldChar w:fldCharType="separate"/>
        </w:r>
        <w:r w:rsidR="00C13875">
          <w:t>23</w:t>
        </w:r>
        <w:r>
          <w:fldChar w:fldCharType="end"/>
        </w:r>
      </w:hyperlink>
    </w:p>
    <w:p w14:paraId="7A11BB00" w14:textId="7BB455F5" w:rsidR="00602FD7" w:rsidRDefault="00602FD7">
      <w:pPr>
        <w:pStyle w:val="ndice2"/>
        <w:tabs>
          <w:tab w:val="left" w:pos="960"/>
          <w:tab w:val="right" w:leader="dot" w:pos="8302"/>
        </w:tabs>
        <w:rPr>
          <w:rFonts w:asciiTheme="minorHAnsi" w:eastAsiaTheme="minorEastAsia" w:hAnsiTheme="minorHAnsi" w:cstheme="minorBidi"/>
          <w:b w:val="0"/>
          <w:bCs w:val="0"/>
          <w:kern w:val="2"/>
          <w:sz w:val="24"/>
          <w:szCs w:val="24"/>
          <w:lang w:val="pt-PT" w:eastAsia="pt-PT"/>
          <w14:ligatures w14:val="standardContextual"/>
        </w:rPr>
      </w:pPr>
      <w:hyperlink w:anchor="_Toc200481252" w:history="1">
        <w:r w:rsidRPr="00301F6F">
          <w:rPr>
            <w:rStyle w:val="Hiperligao"/>
          </w:rPr>
          <w:t>4.3</w:t>
        </w:r>
        <w:r>
          <w:rPr>
            <w:rFonts w:asciiTheme="minorHAnsi" w:eastAsiaTheme="minorEastAsia" w:hAnsiTheme="minorHAnsi" w:cstheme="minorBidi"/>
            <w:b w:val="0"/>
            <w:bCs w:val="0"/>
            <w:kern w:val="2"/>
            <w:sz w:val="24"/>
            <w:szCs w:val="24"/>
            <w:lang w:val="pt-PT" w:eastAsia="pt-PT"/>
            <w14:ligatures w14:val="standardContextual"/>
          </w:rPr>
          <w:tab/>
        </w:r>
        <w:r w:rsidRPr="00301F6F">
          <w:rPr>
            <w:rStyle w:val="Hiperligao"/>
          </w:rPr>
          <w:t>Including Reviews</w:t>
        </w:r>
        <w:r>
          <w:tab/>
        </w:r>
        <w:r>
          <w:fldChar w:fldCharType="begin"/>
        </w:r>
        <w:r>
          <w:instrText xml:space="preserve"> PAGEREF _Toc200481252 \h </w:instrText>
        </w:r>
        <w:r>
          <w:fldChar w:fldCharType="separate"/>
        </w:r>
        <w:r w:rsidR="00C13875">
          <w:t>23</w:t>
        </w:r>
        <w:r>
          <w:fldChar w:fldCharType="end"/>
        </w:r>
      </w:hyperlink>
    </w:p>
    <w:p w14:paraId="153FE038" w14:textId="09CE9037" w:rsidR="00602FD7" w:rsidRDefault="00602FD7">
      <w:pPr>
        <w:pStyle w:val="ndice1"/>
        <w:tabs>
          <w:tab w:val="left" w:pos="480"/>
          <w:tab w:val="right" w:leader="dot" w:pos="8302"/>
        </w:tabs>
        <w:rPr>
          <w:rFonts w:asciiTheme="minorHAnsi" w:eastAsiaTheme="minorEastAsia" w:hAnsiTheme="minorHAnsi" w:cstheme="minorBidi"/>
          <w:b w:val="0"/>
          <w:bCs w:val="0"/>
          <w:i w:val="0"/>
          <w:iCs w:val="0"/>
          <w:kern w:val="2"/>
          <w:sz w:val="24"/>
          <w:lang w:val="pt-PT" w:eastAsia="pt-PT"/>
          <w14:ligatures w14:val="standardContextual"/>
        </w:rPr>
      </w:pPr>
      <w:hyperlink w:anchor="_Toc200481253" w:history="1">
        <w:r w:rsidRPr="00301F6F">
          <w:rPr>
            <w:rStyle w:val="Hiperligao"/>
          </w:rPr>
          <w:t>5</w:t>
        </w:r>
        <w:r>
          <w:rPr>
            <w:rFonts w:asciiTheme="minorHAnsi" w:eastAsiaTheme="minorEastAsia" w:hAnsiTheme="minorHAnsi" w:cstheme="minorBidi"/>
            <w:b w:val="0"/>
            <w:bCs w:val="0"/>
            <w:i w:val="0"/>
            <w:iCs w:val="0"/>
            <w:kern w:val="2"/>
            <w:sz w:val="24"/>
            <w:lang w:val="pt-PT" w:eastAsia="pt-PT"/>
            <w14:ligatures w14:val="standardContextual"/>
          </w:rPr>
          <w:tab/>
        </w:r>
        <w:r w:rsidRPr="00301F6F">
          <w:rPr>
            <w:rStyle w:val="Hiperligao"/>
          </w:rPr>
          <w:t>Conclusions</w:t>
        </w:r>
        <w:r>
          <w:tab/>
        </w:r>
        <w:r>
          <w:fldChar w:fldCharType="begin"/>
        </w:r>
        <w:r>
          <w:instrText xml:space="preserve"> PAGEREF _Toc200481253 \h </w:instrText>
        </w:r>
        <w:r>
          <w:fldChar w:fldCharType="separate"/>
        </w:r>
        <w:r w:rsidR="00C13875">
          <w:t>25</w:t>
        </w:r>
        <w:r>
          <w:fldChar w:fldCharType="end"/>
        </w:r>
      </w:hyperlink>
    </w:p>
    <w:p w14:paraId="4E898981" w14:textId="2FC5A546" w:rsidR="00602FD7" w:rsidRDefault="00602FD7">
      <w:pPr>
        <w:pStyle w:val="ndice1"/>
        <w:tabs>
          <w:tab w:val="right" w:leader="dot" w:pos="8302"/>
        </w:tabs>
        <w:rPr>
          <w:rFonts w:asciiTheme="minorHAnsi" w:eastAsiaTheme="minorEastAsia" w:hAnsiTheme="minorHAnsi" w:cstheme="minorBidi"/>
          <w:b w:val="0"/>
          <w:bCs w:val="0"/>
          <w:i w:val="0"/>
          <w:iCs w:val="0"/>
          <w:kern w:val="2"/>
          <w:sz w:val="24"/>
          <w:lang w:val="pt-PT" w:eastAsia="pt-PT"/>
          <w14:ligatures w14:val="standardContextual"/>
        </w:rPr>
      </w:pPr>
      <w:hyperlink w:anchor="_Toc200481254" w:history="1">
        <w:r w:rsidRPr="00301F6F">
          <w:rPr>
            <w:rStyle w:val="Hiperligao"/>
          </w:rPr>
          <w:t>References</w:t>
        </w:r>
        <w:r>
          <w:tab/>
        </w:r>
        <w:r>
          <w:fldChar w:fldCharType="begin"/>
        </w:r>
        <w:r>
          <w:instrText xml:space="preserve"> PAGEREF _Toc200481254 \h </w:instrText>
        </w:r>
        <w:r>
          <w:fldChar w:fldCharType="separate"/>
        </w:r>
        <w:r w:rsidR="00C13875">
          <w:t>26</w:t>
        </w:r>
        <w:r>
          <w:fldChar w:fldCharType="end"/>
        </w:r>
      </w:hyperlink>
    </w:p>
    <w:p w14:paraId="3DC4A608" w14:textId="0D6CE672" w:rsidR="00325B95" w:rsidRPr="00CA4DEB" w:rsidRDefault="00325B95">
      <w:pPr>
        <w:pStyle w:val="indice"/>
        <w:tabs>
          <w:tab w:val="left" w:pos="480"/>
          <w:tab w:val="right" w:leader="dot" w:pos="8302"/>
        </w:tabs>
        <w:rPr>
          <w:sz w:val="22"/>
        </w:rPr>
        <w:sectPr w:rsidR="00325B95" w:rsidRPr="00CA4DEB">
          <w:headerReference w:type="even" r:id="rId19"/>
          <w:headerReference w:type="default" r:id="rId20"/>
          <w:footerReference w:type="even" r:id="rId21"/>
          <w:footerReference w:type="default" r:id="rId22"/>
          <w:headerReference w:type="first" r:id="rId23"/>
          <w:footerReference w:type="first" r:id="rId24"/>
          <w:type w:val="oddPage"/>
          <w:pgSz w:w="11906" w:h="16838"/>
          <w:pgMar w:top="1440" w:right="1797" w:bottom="1440" w:left="1797" w:header="709" w:footer="709" w:gutter="0"/>
          <w:pgNumType w:fmt="lowerRoman"/>
          <w:cols w:space="720"/>
          <w:docGrid w:linePitch="360"/>
        </w:sectPr>
      </w:pPr>
      <w:r w:rsidRPr="00CA4DEB">
        <w:fldChar w:fldCharType="end"/>
      </w:r>
    </w:p>
    <w:p w14:paraId="3C224936" w14:textId="37E2D03D" w:rsidR="00325B95" w:rsidRPr="00CA4DEB" w:rsidRDefault="00D56DFC">
      <w:pPr>
        <w:pStyle w:val="indice"/>
      </w:pPr>
      <w:r w:rsidRPr="00434D99">
        <w:lastRenderedPageBreak/>
        <w:t>List of Figures</w:t>
      </w:r>
    </w:p>
    <w:p w14:paraId="4A4B85AA" w14:textId="6BF3DA2A"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r>
        <w:fldChar w:fldCharType="begin"/>
      </w:r>
      <w:r>
        <w:instrText xml:space="preserve"> TOC \h \z \c "Figura" </w:instrText>
      </w:r>
      <w:r>
        <w:fldChar w:fldCharType="separate"/>
      </w:r>
      <w:hyperlink w:anchor="_Toc200479797" w:history="1">
        <w:r w:rsidRPr="00B114C8">
          <w:rPr>
            <w:rStyle w:val="Hiperligao"/>
          </w:rPr>
          <w:t>Figura 1 - PRISMA fluxogram</w:t>
        </w:r>
        <w:r>
          <w:rPr>
            <w:webHidden/>
          </w:rPr>
          <w:tab/>
        </w:r>
        <w:r>
          <w:rPr>
            <w:webHidden/>
          </w:rPr>
          <w:fldChar w:fldCharType="begin"/>
        </w:r>
        <w:r>
          <w:rPr>
            <w:webHidden/>
          </w:rPr>
          <w:instrText xml:space="preserve"> PAGEREF _Toc200479797 \h </w:instrText>
        </w:r>
        <w:r>
          <w:rPr>
            <w:webHidden/>
          </w:rPr>
        </w:r>
        <w:r>
          <w:rPr>
            <w:webHidden/>
          </w:rPr>
          <w:fldChar w:fldCharType="separate"/>
        </w:r>
        <w:r w:rsidR="00C13875">
          <w:rPr>
            <w:webHidden/>
          </w:rPr>
          <w:t>7</w:t>
        </w:r>
        <w:r>
          <w:rPr>
            <w:webHidden/>
          </w:rPr>
          <w:fldChar w:fldCharType="end"/>
        </w:r>
      </w:hyperlink>
    </w:p>
    <w:p w14:paraId="4E53B77A" w14:textId="3C9161B9"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798" w:history="1">
        <w:r w:rsidRPr="00B114C8">
          <w:rPr>
            <w:rStyle w:val="Hiperligao"/>
          </w:rPr>
          <w:t>Figura 2 - Recommendation Flow</w:t>
        </w:r>
        <w:r>
          <w:rPr>
            <w:webHidden/>
          </w:rPr>
          <w:tab/>
        </w:r>
        <w:r>
          <w:rPr>
            <w:webHidden/>
          </w:rPr>
          <w:fldChar w:fldCharType="begin"/>
        </w:r>
        <w:r>
          <w:rPr>
            <w:webHidden/>
          </w:rPr>
          <w:instrText xml:space="preserve"> PAGEREF _Toc200479798 \h </w:instrText>
        </w:r>
        <w:r>
          <w:rPr>
            <w:webHidden/>
          </w:rPr>
        </w:r>
        <w:r>
          <w:rPr>
            <w:webHidden/>
          </w:rPr>
          <w:fldChar w:fldCharType="separate"/>
        </w:r>
        <w:r w:rsidR="00C13875">
          <w:rPr>
            <w:webHidden/>
          </w:rPr>
          <w:t>16</w:t>
        </w:r>
        <w:r>
          <w:rPr>
            <w:webHidden/>
          </w:rPr>
          <w:fldChar w:fldCharType="end"/>
        </w:r>
      </w:hyperlink>
    </w:p>
    <w:p w14:paraId="7CB2B2A9" w14:textId="40D048FD"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799" w:history="1">
        <w:r w:rsidRPr="00B114C8">
          <w:rPr>
            <w:rStyle w:val="Hiperligao"/>
          </w:rPr>
          <w:t>Figura 3 - REST endpoints with FastAPI</w:t>
        </w:r>
        <w:r>
          <w:rPr>
            <w:webHidden/>
          </w:rPr>
          <w:tab/>
        </w:r>
        <w:r>
          <w:rPr>
            <w:webHidden/>
          </w:rPr>
          <w:fldChar w:fldCharType="begin"/>
        </w:r>
        <w:r>
          <w:rPr>
            <w:webHidden/>
          </w:rPr>
          <w:instrText xml:space="preserve"> PAGEREF _Toc200479799 \h </w:instrText>
        </w:r>
        <w:r>
          <w:rPr>
            <w:webHidden/>
          </w:rPr>
        </w:r>
        <w:r>
          <w:rPr>
            <w:webHidden/>
          </w:rPr>
          <w:fldChar w:fldCharType="separate"/>
        </w:r>
        <w:r w:rsidR="00C13875">
          <w:rPr>
            <w:webHidden/>
          </w:rPr>
          <w:t>17</w:t>
        </w:r>
        <w:r>
          <w:rPr>
            <w:webHidden/>
          </w:rPr>
          <w:fldChar w:fldCharType="end"/>
        </w:r>
      </w:hyperlink>
    </w:p>
    <w:p w14:paraId="6E7CFA73" w14:textId="6514E3BE"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800" w:history="1">
        <w:r w:rsidRPr="00B114C8">
          <w:rPr>
            <w:rStyle w:val="Hiperligao"/>
          </w:rPr>
          <w:t>Figura 4 - Authentication</w:t>
        </w:r>
        <w:r>
          <w:rPr>
            <w:webHidden/>
          </w:rPr>
          <w:tab/>
        </w:r>
        <w:r>
          <w:rPr>
            <w:webHidden/>
          </w:rPr>
          <w:fldChar w:fldCharType="begin"/>
        </w:r>
        <w:r>
          <w:rPr>
            <w:webHidden/>
          </w:rPr>
          <w:instrText xml:space="preserve"> PAGEREF _Toc200479800 \h </w:instrText>
        </w:r>
        <w:r>
          <w:rPr>
            <w:webHidden/>
          </w:rPr>
        </w:r>
        <w:r>
          <w:rPr>
            <w:webHidden/>
          </w:rPr>
          <w:fldChar w:fldCharType="separate"/>
        </w:r>
        <w:r w:rsidR="00C13875">
          <w:rPr>
            <w:webHidden/>
          </w:rPr>
          <w:t>17</w:t>
        </w:r>
        <w:r>
          <w:rPr>
            <w:webHidden/>
          </w:rPr>
          <w:fldChar w:fldCharType="end"/>
        </w:r>
      </w:hyperlink>
    </w:p>
    <w:p w14:paraId="4BA0EDC3" w14:textId="41A79177"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801" w:history="1">
        <w:r w:rsidRPr="00B114C8">
          <w:rPr>
            <w:rStyle w:val="Hiperligao"/>
          </w:rPr>
          <w:t>Figura 5 - New user - User mode</w:t>
        </w:r>
        <w:r>
          <w:rPr>
            <w:webHidden/>
          </w:rPr>
          <w:tab/>
        </w:r>
        <w:r>
          <w:rPr>
            <w:webHidden/>
          </w:rPr>
          <w:fldChar w:fldCharType="begin"/>
        </w:r>
        <w:r>
          <w:rPr>
            <w:webHidden/>
          </w:rPr>
          <w:instrText xml:space="preserve"> PAGEREF _Toc200479801 \h </w:instrText>
        </w:r>
        <w:r>
          <w:rPr>
            <w:webHidden/>
          </w:rPr>
        </w:r>
        <w:r>
          <w:rPr>
            <w:webHidden/>
          </w:rPr>
          <w:fldChar w:fldCharType="separate"/>
        </w:r>
        <w:r w:rsidR="00C13875">
          <w:rPr>
            <w:webHidden/>
          </w:rPr>
          <w:t>18</w:t>
        </w:r>
        <w:r>
          <w:rPr>
            <w:webHidden/>
          </w:rPr>
          <w:fldChar w:fldCharType="end"/>
        </w:r>
      </w:hyperlink>
    </w:p>
    <w:p w14:paraId="77CE1F8A" w14:textId="75512A42"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802" w:history="1">
        <w:r w:rsidRPr="00B114C8">
          <w:rPr>
            <w:rStyle w:val="Hiperligao"/>
          </w:rPr>
          <w:t>Figura 6 - New User - Hotel mode</w:t>
        </w:r>
        <w:r>
          <w:rPr>
            <w:webHidden/>
          </w:rPr>
          <w:tab/>
        </w:r>
        <w:r>
          <w:rPr>
            <w:webHidden/>
          </w:rPr>
          <w:fldChar w:fldCharType="begin"/>
        </w:r>
        <w:r>
          <w:rPr>
            <w:webHidden/>
          </w:rPr>
          <w:instrText xml:space="preserve"> PAGEREF _Toc200479802 \h </w:instrText>
        </w:r>
        <w:r>
          <w:rPr>
            <w:webHidden/>
          </w:rPr>
        </w:r>
        <w:r>
          <w:rPr>
            <w:webHidden/>
          </w:rPr>
          <w:fldChar w:fldCharType="separate"/>
        </w:r>
        <w:r w:rsidR="00C13875">
          <w:rPr>
            <w:webHidden/>
          </w:rPr>
          <w:t>18</w:t>
        </w:r>
        <w:r>
          <w:rPr>
            <w:webHidden/>
          </w:rPr>
          <w:fldChar w:fldCharType="end"/>
        </w:r>
      </w:hyperlink>
    </w:p>
    <w:p w14:paraId="399CD8D6" w14:textId="373D815B"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803" w:history="1">
        <w:r w:rsidRPr="00B114C8">
          <w:rPr>
            <w:rStyle w:val="Hiperligao"/>
          </w:rPr>
          <w:t>Figura 7 – Recommendations</w:t>
        </w:r>
        <w:r>
          <w:rPr>
            <w:webHidden/>
          </w:rPr>
          <w:tab/>
        </w:r>
        <w:r>
          <w:rPr>
            <w:webHidden/>
          </w:rPr>
          <w:fldChar w:fldCharType="begin"/>
        </w:r>
        <w:r>
          <w:rPr>
            <w:webHidden/>
          </w:rPr>
          <w:instrText xml:space="preserve"> PAGEREF _Toc200479803 \h </w:instrText>
        </w:r>
        <w:r>
          <w:rPr>
            <w:webHidden/>
          </w:rPr>
        </w:r>
        <w:r>
          <w:rPr>
            <w:webHidden/>
          </w:rPr>
          <w:fldChar w:fldCharType="separate"/>
        </w:r>
        <w:r w:rsidR="00C13875">
          <w:rPr>
            <w:webHidden/>
          </w:rPr>
          <w:t>19</w:t>
        </w:r>
        <w:r>
          <w:rPr>
            <w:webHidden/>
          </w:rPr>
          <w:fldChar w:fldCharType="end"/>
        </w:r>
      </w:hyperlink>
    </w:p>
    <w:p w14:paraId="2A6D4A67" w14:textId="51374C34" w:rsidR="00037D41" w:rsidRPr="00CA4DEB" w:rsidRDefault="00A26262" w:rsidP="00037D41">
      <w:r>
        <w:fldChar w:fldCharType="end"/>
      </w:r>
    </w:p>
    <w:p w14:paraId="5C177AFC" w14:textId="77777777" w:rsidR="00037D41" w:rsidRPr="00CA4DEB" w:rsidRDefault="00037D41" w:rsidP="00037D41"/>
    <w:p w14:paraId="2AC049F5" w14:textId="77777777" w:rsidR="00037D41" w:rsidRPr="00CA4DEB" w:rsidRDefault="00037D41" w:rsidP="00037D41"/>
    <w:p w14:paraId="506DAAB1" w14:textId="77777777" w:rsidR="00037D41" w:rsidRPr="00CA4DEB" w:rsidRDefault="00037D41" w:rsidP="00037D41"/>
    <w:p w14:paraId="4208FE97" w14:textId="77777777" w:rsidR="00037D41" w:rsidRPr="00CA4DEB" w:rsidRDefault="00037D41" w:rsidP="00037D41"/>
    <w:p w14:paraId="36C2809C" w14:textId="2AED6926" w:rsidR="00037D41" w:rsidRPr="00CA4DEB" w:rsidRDefault="00037D41" w:rsidP="00037D41"/>
    <w:p w14:paraId="70E79A03" w14:textId="000C62AD" w:rsidR="00037D41" w:rsidRPr="00CA4DEB" w:rsidRDefault="00037D41" w:rsidP="00037D41"/>
    <w:p w14:paraId="76322471" w14:textId="7CACF996" w:rsidR="00037D41" w:rsidRPr="00CA4DEB" w:rsidRDefault="00037D41" w:rsidP="00037D41"/>
    <w:p w14:paraId="12EFE4C2" w14:textId="1827A44C" w:rsidR="00037D41" w:rsidRPr="00CA4DEB" w:rsidRDefault="00037D41" w:rsidP="00037D41"/>
    <w:p w14:paraId="43D6A577" w14:textId="1C96A65E" w:rsidR="00037D41" w:rsidRPr="00CA4DEB" w:rsidRDefault="00037D41" w:rsidP="00037D41"/>
    <w:p w14:paraId="5A791959" w14:textId="77777777" w:rsidR="00037D41" w:rsidRPr="00CA4DEB" w:rsidRDefault="00037D41" w:rsidP="00037D41"/>
    <w:p w14:paraId="6BFCE936" w14:textId="77777777" w:rsidR="00037D41" w:rsidRPr="00CA4DEB" w:rsidRDefault="00037D41" w:rsidP="00037D41"/>
    <w:p w14:paraId="608BB720" w14:textId="755A71C2" w:rsidR="00037D41" w:rsidRPr="00CA4DEB" w:rsidRDefault="00037D41" w:rsidP="00037D41">
      <w:pPr>
        <w:rPr>
          <w:b/>
          <w:color w:val="FF0000"/>
          <w:sz w:val="32"/>
          <w:szCs w:val="36"/>
        </w:rPr>
      </w:pPr>
    </w:p>
    <w:p w14:paraId="17391A0D" w14:textId="6DB3E16A" w:rsidR="00037D41" w:rsidRPr="00CA4DEB" w:rsidRDefault="00037D41" w:rsidP="00AD092B">
      <w:pPr>
        <w:sectPr w:rsidR="00037D41" w:rsidRPr="00CA4DEB" w:rsidSect="00A24290">
          <w:headerReference w:type="even" r:id="rId25"/>
          <w:headerReference w:type="default" r:id="rId26"/>
          <w:footerReference w:type="even" r:id="rId27"/>
          <w:footerReference w:type="default" r:id="rId28"/>
          <w:headerReference w:type="first" r:id="rId29"/>
          <w:footerReference w:type="first" r:id="rId30"/>
          <w:pgSz w:w="11906" w:h="16838"/>
          <w:pgMar w:top="1440" w:right="1797" w:bottom="1440" w:left="1797" w:header="709" w:footer="709" w:gutter="0"/>
          <w:pgNumType w:fmt="lowerRoman"/>
          <w:cols w:space="720"/>
          <w:titlePg/>
          <w:docGrid w:linePitch="360"/>
        </w:sectPr>
      </w:pPr>
    </w:p>
    <w:p w14:paraId="3CEE8011" w14:textId="77777777" w:rsidR="00325B95" w:rsidRPr="00CA4DEB" w:rsidRDefault="00325B95">
      <w:pPr>
        <w:pStyle w:val="indice"/>
      </w:pPr>
      <w:r w:rsidRPr="00CA4DEB">
        <w:lastRenderedPageBreak/>
        <w:t>Índice de Tabelas</w:t>
      </w:r>
    </w:p>
    <w:p w14:paraId="46D0D9F8" w14:textId="6664D941" w:rsidR="00A26262" w:rsidRDefault="00FD20AD">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r>
        <w:fldChar w:fldCharType="begin"/>
      </w:r>
      <w:r>
        <w:instrText xml:space="preserve"> TOC \h \z \c "Tabela" </w:instrText>
      </w:r>
      <w:r>
        <w:fldChar w:fldCharType="separate"/>
      </w:r>
      <w:hyperlink w:anchor="_Toc200479782" w:history="1">
        <w:r w:rsidR="00A26262" w:rsidRPr="00563439">
          <w:rPr>
            <w:rStyle w:val="Hiperligao"/>
          </w:rPr>
          <w:t>Tabela 1 -Comparative Summary of Reviewed Articles</w:t>
        </w:r>
        <w:r w:rsidR="00A26262">
          <w:rPr>
            <w:webHidden/>
          </w:rPr>
          <w:tab/>
        </w:r>
        <w:r w:rsidR="00A26262">
          <w:rPr>
            <w:webHidden/>
          </w:rPr>
          <w:fldChar w:fldCharType="begin"/>
        </w:r>
        <w:r w:rsidR="00A26262">
          <w:rPr>
            <w:webHidden/>
          </w:rPr>
          <w:instrText xml:space="preserve"> PAGEREF _Toc200479782 \h </w:instrText>
        </w:r>
        <w:r w:rsidR="00A26262">
          <w:rPr>
            <w:webHidden/>
          </w:rPr>
        </w:r>
        <w:r w:rsidR="00A26262">
          <w:rPr>
            <w:webHidden/>
          </w:rPr>
          <w:fldChar w:fldCharType="separate"/>
        </w:r>
        <w:r w:rsidR="00C13875">
          <w:rPr>
            <w:webHidden/>
          </w:rPr>
          <w:t>10</w:t>
        </w:r>
        <w:r w:rsidR="00A26262">
          <w:rPr>
            <w:webHidden/>
          </w:rPr>
          <w:fldChar w:fldCharType="end"/>
        </w:r>
      </w:hyperlink>
    </w:p>
    <w:p w14:paraId="5546E9DE" w14:textId="0FA732B8"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783" w:history="1">
        <w:r w:rsidRPr="00563439">
          <w:rPr>
            <w:rStyle w:val="Hiperligao"/>
          </w:rPr>
          <w:t>Tabela 2 - Emerging Trends in Hotel Recommendation Research</w:t>
        </w:r>
        <w:r>
          <w:rPr>
            <w:webHidden/>
          </w:rPr>
          <w:tab/>
        </w:r>
        <w:r>
          <w:rPr>
            <w:webHidden/>
          </w:rPr>
          <w:fldChar w:fldCharType="begin"/>
        </w:r>
        <w:r>
          <w:rPr>
            <w:webHidden/>
          </w:rPr>
          <w:instrText xml:space="preserve"> PAGEREF _Toc200479783 \h </w:instrText>
        </w:r>
        <w:r>
          <w:rPr>
            <w:webHidden/>
          </w:rPr>
        </w:r>
        <w:r>
          <w:rPr>
            <w:webHidden/>
          </w:rPr>
          <w:fldChar w:fldCharType="separate"/>
        </w:r>
        <w:r w:rsidR="00C13875">
          <w:rPr>
            <w:webHidden/>
          </w:rPr>
          <w:t>10</w:t>
        </w:r>
        <w:r>
          <w:rPr>
            <w:webHidden/>
          </w:rPr>
          <w:fldChar w:fldCharType="end"/>
        </w:r>
      </w:hyperlink>
    </w:p>
    <w:p w14:paraId="1C86BD45" w14:textId="7A43777C"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784" w:history="1">
        <w:r w:rsidRPr="00563439">
          <w:rPr>
            <w:rStyle w:val="Hiperligao"/>
          </w:rPr>
          <w:t>Tabela 3 - CSV Files</w:t>
        </w:r>
        <w:r>
          <w:rPr>
            <w:webHidden/>
          </w:rPr>
          <w:tab/>
        </w:r>
        <w:r>
          <w:rPr>
            <w:webHidden/>
          </w:rPr>
          <w:fldChar w:fldCharType="begin"/>
        </w:r>
        <w:r>
          <w:rPr>
            <w:webHidden/>
          </w:rPr>
          <w:instrText xml:space="preserve"> PAGEREF _Toc200479784 \h </w:instrText>
        </w:r>
        <w:r>
          <w:rPr>
            <w:webHidden/>
          </w:rPr>
        </w:r>
        <w:r>
          <w:rPr>
            <w:webHidden/>
          </w:rPr>
          <w:fldChar w:fldCharType="separate"/>
        </w:r>
        <w:r w:rsidR="00C13875">
          <w:rPr>
            <w:webHidden/>
          </w:rPr>
          <w:t>11</w:t>
        </w:r>
        <w:r>
          <w:rPr>
            <w:webHidden/>
          </w:rPr>
          <w:fldChar w:fldCharType="end"/>
        </w:r>
      </w:hyperlink>
    </w:p>
    <w:p w14:paraId="7817CED0" w14:textId="3C615A58"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785" w:history="1">
        <w:r w:rsidRPr="00563439">
          <w:rPr>
            <w:rStyle w:val="Hiperligao"/>
          </w:rPr>
          <w:t>Tabela 4 - .npz Files (Sparse Matrices)</w:t>
        </w:r>
        <w:r>
          <w:rPr>
            <w:webHidden/>
          </w:rPr>
          <w:tab/>
        </w:r>
        <w:r>
          <w:rPr>
            <w:webHidden/>
          </w:rPr>
          <w:fldChar w:fldCharType="begin"/>
        </w:r>
        <w:r>
          <w:rPr>
            <w:webHidden/>
          </w:rPr>
          <w:instrText xml:space="preserve"> PAGEREF _Toc200479785 \h </w:instrText>
        </w:r>
        <w:r>
          <w:rPr>
            <w:webHidden/>
          </w:rPr>
        </w:r>
        <w:r>
          <w:rPr>
            <w:webHidden/>
          </w:rPr>
          <w:fldChar w:fldCharType="separate"/>
        </w:r>
        <w:r w:rsidR="00C13875">
          <w:rPr>
            <w:webHidden/>
          </w:rPr>
          <w:t>11</w:t>
        </w:r>
        <w:r>
          <w:rPr>
            <w:webHidden/>
          </w:rPr>
          <w:fldChar w:fldCharType="end"/>
        </w:r>
      </w:hyperlink>
    </w:p>
    <w:p w14:paraId="4465FE18" w14:textId="3FD2DA9F"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786" w:history="1">
        <w:r w:rsidRPr="00563439">
          <w:rPr>
            <w:rStyle w:val="Hiperligao"/>
          </w:rPr>
          <w:t>Tabela 5 - JSON Files</w:t>
        </w:r>
        <w:r>
          <w:rPr>
            <w:webHidden/>
          </w:rPr>
          <w:tab/>
        </w:r>
        <w:r>
          <w:rPr>
            <w:webHidden/>
          </w:rPr>
          <w:fldChar w:fldCharType="begin"/>
        </w:r>
        <w:r>
          <w:rPr>
            <w:webHidden/>
          </w:rPr>
          <w:instrText xml:space="preserve"> PAGEREF _Toc200479786 \h </w:instrText>
        </w:r>
        <w:r>
          <w:rPr>
            <w:webHidden/>
          </w:rPr>
        </w:r>
        <w:r>
          <w:rPr>
            <w:webHidden/>
          </w:rPr>
          <w:fldChar w:fldCharType="separate"/>
        </w:r>
        <w:r w:rsidR="00C13875">
          <w:rPr>
            <w:webHidden/>
          </w:rPr>
          <w:t>12</w:t>
        </w:r>
        <w:r>
          <w:rPr>
            <w:webHidden/>
          </w:rPr>
          <w:fldChar w:fldCharType="end"/>
        </w:r>
      </w:hyperlink>
    </w:p>
    <w:p w14:paraId="17D1B45D" w14:textId="5498C027"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787" w:history="1">
        <w:r w:rsidRPr="00563439">
          <w:rPr>
            <w:rStyle w:val="Hiperligao"/>
          </w:rPr>
          <w:t>Tabela 6 - User-Hotel Interaction Matrix (user_hotel_matrix.npz)</w:t>
        </w:r>
        <w:r>
          <w:rPr>
            <w:webHidden/>
          </w:rPr>
          <w:tab/>
        </w:r>
        <w:r>
          <w:rPr>
            <w:webHidden/>
          </w:rPr>
          <w:fldChar w:fldCharType="begin"/>
        </w:r>
        <w:r>
          <w:rPr>
            <w:webHidden/>
          </w:rPr>
          <w:instrText xml:space="preserve"> PAGEREF _Toc200479787 \h </w:instrText>
        </w:r>
        <w:r>
          <w:rPr>
            <w:webHidden/>
          </w:rPr>
        </w:r>
        <w:r>
          <w:rPr>
            <w:webHidden/>
          </w:rPr>
          <w:fldChar w:fldCharType="separate"/>
        </w:r>
        <w:r w:rsidR="00C13875">
          <w:rPr>
            <w:webHidden/>
          </w:rPr>
          <w:t>12</w:t>
        </w:r>
        <w:r>
          <w:rPr>
            <w:webHidden/>
          </w:rPr>
          <w:fldChar w:fldCharType="end"/>
        </w:r>
      </w:hyperlink>
    </w:p>
    <w:p w14:paraId="63011EDD" w14:textId="2C0BE4B5"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788" w:history="1">
        <w:r w:rsidRPr="00563439">
          <w:rPr>
            <w:rStyle w:val="Hiperligao"/>
          </w:rPr>
          <w:t>Tabela 7 - Hotel Features Matrix (hotel_features.npz)</w:t>
        </w:r>
        <w:r>
          <w:rPr>
            <w:webHidden/>
          </w:rPr>
          <w:tab/>
        </w:r>
        <w:r>
          <w:rPr>
            <w:webHidden/>
          </w:rPr>
          <w:fldChar w:fldCharType="begin"/>
        </w:r>
        <w:r>
          <w:rPr>
            <w:webHidden/>
          </w:rPr>
          <w:instrText xml:space="preserve"> PAGEREF _Toc200479788 \h </w:instrText>
        </w:r>
        <w:r>
          <w:rPr>
            <w:webHidden/>
          </w:rPr>
        </w:r>
        <w:r>
          <w:rPr>
            <w:webHidden/>
          </w:rPr>
          <w:fldChar w:fldCharType="separate"/>
        </w:r>
        <w:r w:rsidR="00C13875">
          <w:rPr>
            <w:webHidden/>
          </w:rPr>
          <w:t>13</w:t>
        </w:r>
        <w:r>
          <w:rPr>
            <w:webHidden/>
          </w:rPr>
          <w:fldChar w:fldCharType="end"/>
        </w:r>
      </w:hyperlink>
    </w:p>
    <w:p w14:paraId="3D09DE46" w14:textId="5C7D949B"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789" w:history="1">
        <w:r w:rsidRPr="00563439">
          <w:rPr>
            <w:rStyle w:val="Hiperligao"/>
          </w:rPr>
          <w:t>Tabela 8 - User Similarity Matrix (user_similarity_collab.npz)</w:t>
        </w:r>
        <w:r>
          <w:rPr>
            <w:webHidden/>
          </w:rPr>
          <w:tab/>
        </w:r>
        <w:r>
          <w:rPr>
            <w:webHidden/>
          </w:rPr>
          <w:fldChar w:fldCharType="begin"/>
        </w:r>
        <w:r>
          <w:rPr>
            <w:webHidden/>
          </w:rPr>
          <w:instrText xml:space="preserve"> PAGEREF _Toc200479789 \h </w:instrText>
        </w:r>
        <w:r>
          <w:rPr>
            <w:webHidden/>
          </w:rPr>
        </w:r>
        <w:r>
          <w:rPr>
            <w:webHidden/>
          </w:rPr>
          <w:fldChar w:fldCharType="separate"/>
        </w:r>
        <w:r w:rsidR="00C13875">
          <w:rPr>
            <w:webHidden/>
          </w:rPr>
          <w:t>13</w:t>
        </w:r>
        <w:r>
          <w:rPr>
            <w:webHidden/>
          </w:rPr>
          <w:fldChar w:fldCharType="end"/>
        </w:r>
      </w:hyperlink>
    </w:p>
    <w:p w14:paraId="3EA1030A" w14:textId="135C1778" w:rsidR="00A26262" w:rsidRDefault="00A26262">
      <w:pPr>
        <w:pStyle w:val="ndicedeilustraes"/>
        <w:tabs>
          <w:tab w:val="right" w:leader="dot" w:pos="8302"/>
        </w:tabs>
        <w:rPr>
          <w:rFonts w:asciiTheme="minorHAnsi" w:eastAsiaTheme="minorEastAsia" w:hAnsiTheme="minorHAnsi" w:cstheme="minorBidi"/>
          <w:kern w:val="2"/>
          <w:sz w:val="24"/>
          <w:lang w:val="pt-PT" w:eastAsia="pt-PT"/>
          <w14:ligatures w14:val="standardContextual"/>
        </w:rPr>
      </w:pPr>
      <w:hyperlink w:anchor="_Toc200479790" w:history="1">
        <w:r w:rsidRPr="00563439">
          <w:rPr>
            <w:rStyle w:val="Hiperligao"/>
          </w:rPr>
          <w:t>Tabela 9 - Hotel Similarity Matrix (hotel_similarity_matrix.npz)</w:t>
        </w:r>
        <w:r>
          <w:rPr>
            <w:webHidden/>
          </w:rPr>
          <w:tab/>
        </w:r>
        <w:r>
          <w:rPr>
            <w:webHidden/>
          </w:rPr>
          <w:fldChar w:fldCharType="begin"/>
        </w:r>
        <w:r>
          <w:rPr>
            <w:webHidden/>
          </w:rPr>
          <w:instrText xml:space="preserve"> PAGEREF _Toc200479790 \h </w:instrText>
        </w:r>
        <w:r>
          <w:rPr>
            <w:webHidden/>
          </w:rPr>
        </w:r>
        <w:r>
          <w:rPr>
            <w:webHidden/>
          </w:rPr>
          <w:fldChar w:fldCharType="separate"/>
        </w:r>
        <w:r w:rsidR="00C13875">
          <w:rPr>
            <w:webHidden/>
          </w:rPr>
          <w:t>13</w:t>
        </w:r>
        <w:r>
          <w:rPr>
            <w:webHidden/>
          </w:rPr>
          <w:fldChar w:fldCharType="end"/>
        </w:r>
      </w:hyperlink>
    </w:p>
    <w:p w14:paraId="6F8E5C29" w14:textId="41FE67C8" w:rsidR="001479CC" w:rsidRPr="00CA4DEB" w:rsidRDefault="00FD20AD">
      <w:pPr>
        <w:pStyle w:val="ndice1"/>
        <w:tabs>
          <w:tab w:val="right" w:leader="dot" w:pos="8312"/>
        </w:tabs>
        <w:sectPr w:rsidR="001479CC" w:rsidRPr="00CA4DEB" w:rsidSect="00DA22BE">
          <w:type w:val="oddPage"/>
          <w:pgSz w:w="11906" w:h="16838"/>
          <w:pgMar w:top="1440" w:right="1797" w:bottom="1440" w:left="1797" w:header="709" w:footer="709" w:gutter="0"/>
          <w:pgNumType w:fmt="lowerRoman"/>
          <w:cols w:space="720"/>
          <w:titlePg/>
          <w:docGrid w:linePitch="360"/>
        </w:sectPr>
      </w:pPr>
      <w:r>
        <w:fldChar w:fldCharType="end"/>
      </w:r>
    </w:p>
    <w:p w14:paraId="3AED1A61" w14:textId="77777777" w:rsidR="00A053ED" w:rsidRPr="00807B6B" w:rsidRDefault="00A053ED" w:rsidP="00A053ED">
      <w:pPr>
        <w:pStyle w:val="Cabealho1"/>
        <w:rPr>
          <w:lang w:val="pt-PT"/>
        </w:rPr>
      </w:pPr>
      <w:bookmarkStart w:id="2" w:name="_Toc199150456"/>
      <w:bookmarkStart w:id="3" w:name="_Toc200481235"/>
      <w:r>
        <w:lastRenderedPageBreak/>
        <w:t>Introduction</w:t>
      </w:r>
      <w:bookmarkEnd w:id="2"/>
      <w:bookmarkEnd w:id="3"/>
    </w:p>
    <w:p w14:paraId="3519CF02" w14:textId="77777777" w:rsidR="00A053ED" w:rsidRPr="00434D99" w:rsidRDefault="00A053ED" w:rsidP="00A053ED">
      <w:pPr>
        <w:ind w:firstLine="432"/>
      </w:pPr>
      <w:r w:rsidRPr="00434D99">
        <w:t>As part of the Recommender Systems course, this report aims to develop a hotel recommendation system based on user preferences………..</w:t>
      </w:r>
    </w:p>
    <w:p w14:paraId="3A275C6A" w14:textId="77777777" w:rsidR="00A053ED" w:rsidRPr="00434D99" w:rsidRDefault="00A053ED" w:rsidP="00A053ED"/>
    <w:p w14:paraId="13111C70" w14:textId="77777777" w:rsidR="00A053ED" w:rsidRDefault="00A053ED" w:rsidP="00A053ED">
      <w:pPr>
        <w:pStyle w:val="Cabealho2"/>
      </w:pPr>
      <w:bookmarkStart w:id="4" w:name="_Toc199150457"/>
      <w:bookmarkStart w:id="5" w:name="_Toc200481236"/>
      <w:r>
        <w:t>Context</w:t>
      </w:r>
      <w:bookmarkEnd w:id="4"/>
      <w:bookmarkEnd w:id="5"/>
    </w:p>
    <w:p w14:paraId="127CA492" w14:textId="77777777" w:rsidR="00A053ED" w:rsidRPr="00434D99" w:rsidRDefault="00A053ED" w:rsidP="00A053ED">
      <w:pPr>
        <w:ind w:firstLine="432"/>
      </w:pPr>
      <w:r w:rsidRPr="00434D99">
        <w:t>We currently live in an increasingly globalized world where the need or desire to be in other places has become part of everyday life. The reasons for travel</w:t>
      </w:r>
      <w:r>
        <w:t>ing</w:t>
      </w:r>
      <w:r w:rsidRPr="00434D99">
        <w:t xml:space="preserve"> may include professional matters, studies and research, specialized medical treatments, curiosity, well-being, quality of life, and many others relevant to modern society.</w:t>
      </w:r>
    </w:p>
    <w:p w14:paraId="52C22B23" w14:textId="77777777" w:rsidR="00A053ED" w:rsidRPr="00434D99" w:rsidRDefault="00A053ED" w:rsidP="00A053ED">
      <w:pPr>
        <w:ind w:firstLine="432"/>
      </w:pPr>
      <w:r w:rsidRPr="00434D99">
        <w:t>Thus, the need arises to search for accommodations that align with everyone’s goals, expectations, financial capacity, and preferences. For some, it is crucial that the daily rate does not exceed a certain budget; for others, having breakfast with various options and/or proximity to the beach is of utmost importance.</w:t>
      </w:r>
    </w:p>
    <w:p w14:paraId="7DFDBD18" w14:textId="77777777" w:rsidR="00A053ED" w:rsidRPr="00434D99" w:rsidRDefault="00A053ED" w:rsidP="00A053ED">
      <w:pPr>
        <w:ind w:firstLine="432"/>
      </w:pPr>
      <w:r w:rsidRPr="00434D99">
        <w:t>Hence, recommender systems emerge to facilitate this search and provide options with the highest potential to meet the user’s needs.</w:t>
      </w:r>
    </w:p>
    <w:p w14:paraId="2A803B0B" w14:textId="1DB52AB2" w:rsidR="003F678F" w:rsidRPr="00CA4DEB" w:rsidRDefault="00CC24FD" w:rsidP="003F678F">
      <w:pPr>
        <w:pStyle w:val="Cabealho2"/>
      </w:pPr>
      <w:bookmarkStart w:id="6" w:name="_Toc200481237"/>
      <w:r>
        <w:t>Problem Description</w:t>
      </w:r>
      <w:bookmarkEnd w:id="6"/>
    </w:p>
    <w:p w14:paraId="143A18B7" w14:textId="7BA8018B" w:rsidR="005C4E6A" w:rsidRPr="005C4E6A" w:rsidRDefault="005C4E6A" w:rsidP="005C4E6A">
      <w:pPr>
        <w:ind w:firstLine="432"/>
      </w:pPr>
      <w:r w:rsidRPr="005C4E6A">
        <w:t>The vast number of available hotel options—considering attributes such as geographical location, room types, and amenities—combined with the diversity of user profiles, highlights the significant relevance of employing an intelligent system to facilitate the matching process between hotels and user preferences.</w:t>
      </w:r>
    </w:p>
    <w:p w14:paraId="13D2F2A2" w14:textId="77777777" w:rsidR="005C4E6A" w:rsidRPr="005C4E6A" w:rsidRDefault="005C4E6A" w:rsidP="005C4E6A">
      <w:pPr>
        <w:ind w:firstLine="432"/>
      </w:pPr>
      <w:r w:rsidRPr="005C4E6A">
        <w:t>Therefore, within the context of the Recommender Systems course, the hospitality domain was selected due to its growing technological demands in the market. The objective is to develop a system capable of recommending hotel options that align with individual user profiles. In addition to achieving compatibility, the system aims to address challenges such as the cold-start problem, particularly in scenarios where no prior user information is available, by employing a non-personalized recommendation strategy.</w:t>
      </w:r>
    </w:p>
    <w:p w14:paraId="1EB2F5A3" w14:textId="77777777" w:rsidR="005C4E6A" w:rsidRPr="005C4E6A" w:rsidRDefault="005C4E6A" w:rsidP="005C4E6A">
      <w:pPr>
        <w:ind w:firstLine="432"/>
      </w:pPr>
    </w:p>
    <w:p w14:paraId="52863E50" w14:textId="73ED04A4" w:rsidR="005C4E6A" w:rsidRPr="005C4E6A" w:rsidRDefault="005C4E6A" w:rsidP="005C4E6A">
      <w:pPr>
        <w:ind w:firstLine="432"/>
      </w:pPr>
      <w:r w:rsidRPr="005C4E6A">
        <w:lastRenderedPageBreak/>
        <w:t xml:space="preserve">A hybrid approach </w:t>
      </w:r>
      <w:r w:rsidR="009643F4">
        <w:t>is</w:t>
      </w:r>
      <w:r w:rsidRPr="005C4E6A">
        <w:t xml:space="preserve"> adopted, combining collaborative filtering based on hotel attributes provided by suppliers with content-based analysis derived from user-generated ratings and reviews.</w:t>
      </w:r>
    </w:p>
    <w:p w14:paraId="7FC2A982" w14:textId="77777777" w:rsidR="00525D20" w:rsidRPr="005C4E6A" w:rsidRDefault="00525D20" w:rsidP="0031744B">
      <w:pPr>
        <w:rPr>
          <w:b/>
          <w:color w:val="FF0000"/>
        </w:rPr>
      </w:pPr>
    </w:p>
    <w:p w14:paraId="4AD461C0" w14:textId="3A221379" w:rsidR="00325B95" w:rsidRPr="00CA4DEB" w:rsidRDefault="00642C30" w:rsidP="006559E1">
      <w:pPr>
        <w:pStyle w:val="Cabealho2"/>
      </w:pPr>
      <w:bookmarkStart w:id="7" w:name="_Toc200481238"/>
      <w:r>
        <w:t>Report Structure</w:t>
      </w:r>
      <w:bookmarkEnd w:id="7"/>
    </w:p>
    <w:p w14:paraId="7E11FBF3" w14:textId="3BC74AD1" w:rsidR="00EA2AFC" w:rsidRPr="00EA2AFC" w:rsidRDefault="00EA2AFC" w:rsidP="00EA2AFC">
      <w:pPr>
        <w:ind w:firstLine="432"/>
      </w:pPr>
      <w:r w:rsidRPr="00EA2AFC">
        <w:t>This dissertation addresses the development of an intelligent hotel recommendation system, motivated by the increasing complexity involved in matching a wide variety of accommodation options with increasingly diverse user profiles. Given the large volume of available hotels—characterized by distinct features such as geographic location, room categories, and amenities—and the heterogeneous nature of user preferences, it becomes evident that traditional search mechanisms are insufficient. This highlights the importance of implementing intelligent systems capable of identifying relevant and compatible options for each individual user.</w:t>
      </w:r>
    </w:p>
    <w:p w14:paraId="59C3065B" w14:textId="332B50E5" w:rsidR="00EA2AFC" w:rsidRPr="00EA2AFC" w:rsidRDefault="00EA2AFC" w:rsidP="00EA2AFC">
      <w:pPr>
        <w:ind w:firstLine="432"/>
      </w:pPr>
      <w:r w:rsidRPr="00EA2AFC">
        <w:t>The main goal of this project is to design and implement a recommender system that assists users in selecting hotels that best match their preferences and requirements. Furthermore, the system aims to address the cold-start problem, where recommendations must be generated even when there is no prior information available about a specific user. To that end, a hybrid recommendation approach will be adopted, combining collaborative filtering techniques—using attributes provided by hotel suppliers—with content-based analysis derived from user-generated ratings and reviews.</w:t>
      </w:r>
    </w:p>
    <w:p w14:paraId="7EB521E8" w14:textId="77777777" w:rsidR="00EA2AFC" w:rsidRPr="00EA2AFC" w:rsidRDefault="00EA2AFC" w:rsidP="00EA2AFC">
      <w:pPr>
        <w:ind w:firstLine="432"/>
      </w:pPr>
      <w:r w:rsidRPr="00EA2AFC">
        <w:t>Chapter 1 presents the introduction to the research topic, outlining the motivation behind the study, the relevance of recommender systems in the hospitality industry, and the objectives pursued throughout the project.</w:t>
      </w:r>
    </w:p>
    <w:p w14:paraId="67D7BBC6" w14:textId="77777777" w:rsidR="00EA2AFC" w:rsidRPr="00EA2AFC" w:rsidRDefault="00EA2AFC" w:rsidP="00EA2AFC">
      <w:pPr>
        <w:ind w:firstLine="432"/>
      </w:pPr>
      <w:r w:rsidRPr="00EA2AFC">
        <w:t>Chapter 2 provides an in-depth analysis of the state of the art in hotel recommendation systems. It surveys existing methodologies, frameworks, and technologies applied in the development of personalized search and recommendation engines in the tourism and hospitality sectors.</w:t>
      </w:r>
    </w:p>
    <w:p w14:paraId="1EB9B97D" w14:textId="77777777" w:rsidR="00EA2AFC" w:rsidRPr="00EA2AFC" w:rsidRDefault="00EA2AFC" w:rsidP="00EA2AFC">
      <w:pPr>
        <w:ind w:firstLine="432"/>
      </w:pPr>
      <w:r w:rsidRPr="00EA2AFC">
        <w:t>Chapter 3 focuses on the technical specifications of the system, documenting the selection and preprocessing of the dataset, the definition of system functionalities, the architectural decisions, and the algorithms used during implementation.</w:t>
      </w:r>
    </w:p>
    <w:p w14:paraId="640D305E" w14:textId="77777777" w:rsidR="00EA2AFC" w:rsidRPr="00EA2AFC" w:rsidRDefault="00EA2AFC" w:rsidP="00EA2AFC">
      <w:pPr>
        <w:ind w:firstLine="432"/>
      </w:pPr>
      <w:r w:rsidRPr="00EA2AFC">
        <w:t xml:space="preserve">Chapter 4 presents the experimental evaluation of the system. It discusses the experimental setup, performance metrics, and results obtained, demonstrating the </w:t>
      </w:r>
      <w:r w:rsidRPr="00EA2AFC">
        <w:lastRenderedPageBreak/>
        <w:t>effectiveness of the implemented solution in meeting the initial requirements and revealing potential limitations identified during development.</w:t>
      </w:r>
    </w:p>
    <w:p w14:paraId="6489FC1D" w14:textId="121FF1F8" w:rsidR="009B7D19" w:rsidRPr="002E4D0E" w:rsidRDefault="00EA2AFC" w:rsidP="00EA2AFC">
      <w:pPr>
        <w:ind w:firstLine="432"/>
        <w:rPr>
          <w:color w:val="FF0000"/>
        </w:rPr>
      </w:pPr>
      <w:r w:rsidRPr="00EA2AFC">
        <w:t>Finally, the Conclusion summarizes the main findings of the study, critically analyzes the techniques employed, and discusses future work, including trends and opportunities for enhancement in the field of hotel recommender systems.</w:t>
      </w:r>
      <w:r w:rsidR="00A94A2C" w:rsidRPr="00EA2AFC">
        <w:t>.</w:t>
      </w:r>
    </w:p>
    <w:p w14:paraId="3164F6BC" w14:textId="77777777" w:rsidR="002E1A36" w:rsidRPr="002E4D0E" w:rsidRDefault="002E1A36" w:rsidP="00E0315B">
      <w:pPr>
        <w:jc w:val="center"/>
        <w:sectPr w:rsidR="002E1A36" w:rsidRPr="002E4D0E" w:rsidSect="00E0315B">
          <w:footerReference w:type="first" r:id="rId31"/>
          <w:type w:val="oddPage"/>
          <w:pgSz w:w="11906" w:h="16838"/>
          <w:pgMar w:top="1440" w:right="1797" w:bottom="1440" w:left="1797" w:header="709" w:footer="709" w:gutter="0"/>
          <w:pgNumType w:start="1"/>
          <w:cols w:space="720"/>
          <w:titlePg/>
          <w:docGrid w:linePitch="360"/>
        </w:sectPr>
      </w:pPr>
    </w:p>
    <w:p w14:paraId="4345C204" w14:textId="41E64D84" w:rsidR="007003B9" w:rsidRPr="002E4D0E" w:rsidRDefault="009A4D6E" w:rsidP="00280303">
      <w:pPr>
        <w:pStyle w:val="Cabealho1"/>
        <w:rPr>
          <w:lang w:val="pt-PT"/>
        </w:rPr>
      </w:pPr>
      <w:bookmarkStart w:id="8" w:name="_Toc199150460"/>
      <w:bookmarkStart w:id="9" w:name="_Toc200481239"/>
      <w:r>
        <w:lastRenderedPageBreak/>
        <w:t>State of Art</w:t>
      </w:r>
      <w:bookmarkEnd w:id="8"/>
      <w:bookmarkEnd w:id="9"/>
      <w:r w:rsidR="006464C4" w:rsidRPr="002E4D0E">
        <w:rPr>
          <w:lang w:val="pt-PT"/>
        </w:rPr>
        <w:t xml:space="preserve"> </w:t>
      </w:r>
      <w:r w:rsidR="00A1293D" w:rsidRPr="002E4D0E">
        <w:rPr>
          <w:lang w:val="pt-PT"/>
        </w:rPr>
        <w:tab/>
      </w:r>
    </w:p>
    <w:p w14:paraId="11860B9E" w14:textId="502C5E41" w:rsidR="0031744B" w:rsidRPr="00A7702F" w:rsidRDefault="00C5693F" w:rsidP="00C70CD6">
      <w:r w:rsidRPr="00C5693F">
        <w:t xml:space="preserve">To understand the relevance of the topic and the technologies involved, a </w:t>
      </w:r>
      <w:r w:rsidRPr="00C5693F">
        <w:rPr>
          <w:b/>
          <w:bCs/>
        </w:rPr>
        <w:t>systematic literature review</w:t>
      </w:r>
      <w:r w:rsidRPr="00C5693F">
        <w:t xml:space="preserve"> was conducted using the </w:t>
      </w:r>
      <w:r w:rsidRPr="00C5693F">
        <w:rPr>
          <w:b/>
          <w:bCs/>
        </w:rPr>
        <w:t>B-on (Biblioteca do Conhecimento Online)</w:t>
      </w:r>
      <w:r w:rsidRPr="00C5693F">
        <w:t xml:space="preserve"> scientific database aggregates multiple reputable and high-impact scholarly databases</w:t>
      </w:r>
      <w:r w:rsidR="001A44FE">
        <w:t xml:space="preserve"> and </w:t>
      </w:r>
      <w:r w:rsidRPr="00C5693F">
        <w:t>IEEE</w:t>
      </w:r>
      <w:r w:rsidR="00A7702F">
        <w:t xml:space="preserve"> </w:t>
      </w:r>
      <w:r w:rsidR="001A44FE">
        <w:t>database</w:t>
      </w:r>
      <w:r w:rsidRPr="00C5693F">
        <w:t>.</w:t>
      </w:r>
    </w:p>
    <w:p w14:paraId="4B4EF27D" w14:textId="7C57566A" w:rsidR="00280303" w:rsidRPr="00CA4DEB" w:rsidRDefault="00785FC6" w:rsidP="00280303">
      <w:pPr>
        <w:pStyle w:val="Cabealho2"/>
      </w:pPr>
      <w:bookmarkStart w:id="10" w:name="_Toc200481240"/>
      <w:r w:rsidRPr="00785FC6">
        <w:t>PRISMA Methodology</w:t>
      </w:r>
      <w:bookmarkEnd w:id="10"/>
    </w:p>
    <w:p w14:paraId="16493A9F" w14:textId="5D1049F4" w:rsidR="00785FC6" w:rsidRDefault="00785FC6" w:rsidP="00785FC6">
      <w:pPr>
        <w:ind w:firstLine="576"/>
      </w:pPr>
      <w:r>
        <w:t>To ensure a structured and transparent approach in constructing the state of the art on hotel recommender systems, the PRISMA methodology (Preferred Reporting Items for Systematic Reviews and Meta-Analyses) was adopted. Widely recognized for its rigor in systematic reviews, PRISMA was chosen to guide the processes of searching, selecting, and analyzing the most relevant studies in the domain</w:t>
      </w:r>
      <w:r w:rsidR="00A211C7">
        <w:t xml:space="preserve"> </w:t>
      </w:r>
      <w:sdt>
        <w:sdtPr>
          <w:id w:val="491998040"/>
          <w:citation/>
        </w:sdtPr>
        <w:sdtContent>
          <w:r w:rsidR="00A211C7">
            <w:fldChar w:fldCharType="begin"/>
          </w:r>
          <w:r w:rsidR="00A211C7" w:rsidRPr="00A211C7">
            <w:instrText xml:space="preserve"> CITATION Pag21 \l 2070 </w:instrText>
          </w:r>
          <w:r w:rsidR="00A211C7">
            <w:fldChar w:fldCharType="separate"/>
          </w:r>
          <w:r w:rsidR="00A211C7" w:rsidRPr="00A211C7">
            <w:t>[1]</w:t>
          </w:r>
          <w:r w:rsidR="00A211C7">
            <w:fldChar w:fldCharType="end"/>
          </w:r>
        </w:sdtContent>
      </w:sdt>
      <w:r>
        <w:t>.</w:t>
      </w:r>
    </w:p>
    <w:p w14:paraId="02262499" w14:textId="125AA7ED" w:rsidR="00785FC6" w:rsidRDefault="00785FC6" w:rsidP="00785FC6">
      <w:pPr>
        <w:ind w:firstLine="576"/>
      </w:pPr>
      <w:r>
        <w:t>Following its standard workflow—identification, screening, eligibility, and inclusion—relevant works were filtered based on research terms such as “Recommender Systems” and “Hotels”. The application of the PRISMA methodology ensured greater consistency and reliability in the review, providing a solid foundation for understanding the main approaches, emerging trends, and technological gaps in the development of hotel-focused recommender systems.</w:t>
      </w:r>
    </w:p>
    <w:p w14:paraId="75C6BAC0" w14:textId="12118C50" w:rsidR="00280303" w:rsidRPr="00CA4DEB" w:rsidRDefault="00065016">
      <w:pPr>
        <w:pStyle w:val="Cabealho2"/>
      </w:pPr>
      <w:bookmarkStart w:id="11" w:name="_Toc200481241"/>
      <w:r w:rsidRPr="00065016">
        <w:t>Selection Method</w:t>
      </w:r>
      <w:bookmarkEnd w:id="11"/>
    </w:p>
    <w:p w14:paraId="5594038C" w14:textId="17987847" w:rsidR="00180780" w:rsidRDefault="00180780" w:rsidP="00180780">
      <w:pPr>
        <w:ind w:firstLine="576"/>
      </w:pPr>
      <w:r>
        <w:t>The initial step consisted of querying the B-on database using the following search expression:</w:t>
      </w:r>
    </w:p>
    <w:p w14:paraId="30C43EC9" w14:textId="58B9D107" w:rsidR="00180780" w:rsidRDefault="00180780" w:rsidP="00180780">
      <w:pPr>
        <w:ind w:firstLine="576"/>
      </w:pPr>
      <w:r>
        <w:t>SU (recommendation system</w:t>
      </w:r>
      <w:r w:rsidR="00406630">
        <w:t>*</w:t>
      </w:r>
      <w:r>
        <w:t xml:space="preserve"> OR recommender system</w:t>
      </w:r>
      <w:r w:rsidR="00406630">
        <w:t>*</w:t>
      </w:r>
      <w:r>
        <w:t>) AND SU (hotel OR hotels)</w:t>
      </w:r>
    </w:p>
    <w:p w14:paraId="73A97B42" w14:textId="77777777" w:rsidR="00180780" w:rsidRDefault="00180780" w:rsidP="00180780">
      <w:pPr>
        <w:ind w:firstLine="576"/>
      </w:pPr>
      <w:r>
        <w:t>This query was designed to capture studies that directly address recommender systems applied within the hospitality domain. Subsequently, filters were applied to refine the search by language (English), publication type (peer-reviewed journal articles and conference papers), and publication period (last 5 years), ensuring the selection of up-to-date and relevant contributions in this fast-evolving technological field.</w:t>
      </w:r>
    </w:p>
    <w:p w14:paraId="47EA95CD" w14:textId="77777777" w:rsidR="00180780" w:rsidRDefault="00180780" w:rsidP="00180780">
      <w:pPr>
        <w:ind w:firstLine="576"/>
      </w:pPr>
    </w:p>
    <w:p w14:paraId="44A34BE8" w14:textId="2456AF2A" w:rsidR="00180780" w:rsidRDefault="00180780" w:rsidP="00406630">
      <w:pPr>
        <w:ind w:firstLine="576"/>
      </w:pPr>
      <w:r>
        <w:lastRenderedPageBreak/>
        <w:t>After the identification phase, the screening stage involved a review of article titles and abstracts by three independent reviewers. Only studies aligned with the core research themes were included:</w:t>
      </w:r>
    </w:p>
    <w:p w14:paraId="73640B92" w14:textId="7ED5319B" w:rsidR="00180780" w:rsidRDefault="00180780" w:rsidP="00406630">
      <w:pPr>
        <w:pStyle w:val="PargrafodaLista"/>
        <w:numPr>
          <w:ilvl w:val="0"/>
          <w:numId w:val="28"/>
        </w:numPr>
      </w:pPr>
      <w:r>
        <w:t>Techniques used for hotel recommendation</w:t>
      </w:r>
    </w:p>
    <w:p w14:paraId="4CD99308" w14:textId="7773E916" w:rsidR="00180780" w:rsidRDefault="00180780" w:rsidP="00406630">
      <w:pPr>
        <w:pStyle w:val="PargrafodaLista"/>
        <w:numPr>
          <w:ilvl w:val="0"/>
          <w:numId w:val="28"/>
        </w:numPr>
      </w:pPr>
      <w:r>
        <w:t>Data processing for hotel recommendation</w:t>
      </w:r>
    </w:p>
    <w:p w14:paraId="0D1AB750" w14:textId="44228F77" w:rsidR="00180780" w:rsidRDefault="00180780" w:rsidP="00406630">
      <w:pPr>
        <w:pStyle w:val="PargrafodaLista"/>
        <w:numPr>
          <w:ilvl w:val="0"/>
          <w:numId w:val="28"/>
        </w:numPr>
      </w:pPr>
      <w:r>
        <w:t>Challenges and trends in hotel recommender systems</w:t>
      </w:r>
    </w:p>
    <w:p w14:paraId="3433C36D" w14:textId="77777777" w:rsidR="00E068FF" w:rsidRPr="00CA4DEB" w:rsidRDefault="00E068FF" w:rsidP="00E068FF">
      <w:pPr>
        <w:pStyle w:val="PargrafodaLista"/>
        <w:suppressAutoHyphens w:val="0"/>
        <w:autoSpaceDE w:val="0"/>
        <w:autoSpaceDN w:val="0"/>
        <w:spacing w:before="0" w:line="276" w:lineRule="auto"/>
      </w:pPr>
    </w:p>
    <w:p w14:paraId="534AB739" w14:textId="0D7E22C3" w:rsidR="00645B9C" w:rsidRPr="00CA4DEB" w:rsidRDefault="00645B9C" w:rsidP="00645B9C">
      <w:pPr>
        <w:pStyle w:val="Cabealho3"/>
      </w:pPr>
      <w:r w:rsidRPr="00CA4DEB">
        <w:t>Elegibilidade</w:t>
      </w:r>
    </w:p>
    <w:p w14:paraId="5B6F3706" w14:textId="608D06ED" w:rsidR="000A08ED" w:rsidRPr="00CA4DEB" w:rsidRDefault="00B1558B" w:rsidP="004541EF">
      <w:pPr>
        <w:spacing w:line="276" w:lineRule="auto"/>
        <w:ind w:firstLine="360"/>
      </w:pPr>
      <w:r w:rsidRPr="00CA4DEB">
        <w:t xml:space="preserve">As mentioned by </w:t>
      </w:r>
      <w:sdt>
        <w:sdtPr>
          <w:id w:val="1455753512"/>
          <w:citation/>
        </w:sdtPr>
        <w:sdtContent>
          <w:r w:rsidRPr="00CA4DEB">
            <w:fldChar w:fldCharType="begin"/>
          </w:r>
          <w:r w:rsidRPr="00CA4DEB">
            <w:instrText xml:space="preserve"> CITATION Pag21 \l 2070 </w:instrText>
          </w:r>
          <w:r w:rsidRPr="00CA4DEB">
            <w:fldChar w:fldCharType="separate"/>
          </w:r>
          <w:r w:rsidRPr="00CA4DEB">
            <w:t>[1]</w:t>
          </w:r>
          <w:r w:rsidRPr="00CA4DEB">
            <w:fldChar w:fldCharType="end"/>
          </w:r>
        </w:sdtContent>
      </w:sdt>
      <w:r w:rsidR="00D63D12" w:rsidRPr="00CA4DEB">
        <w:t>, t</w:t>
      </w:r>
      <w:r w:rsidR="000A08ED" w:rsidRPr="00CA4DEB">
        <w:t>he process involved several sequential steps: identification, screening, eligibility assessment, and inclusion of articles for analysis.</w:t>
      </w:r>
    </w:p>
    <w:p w14:paraId="7C276493" w14:textId="32FD8770" w:rsidR="00A0750E" w:rsidRPr="00CA4DEB" w:rsidRDefault="001507D7" w:rsidP="004541EF">
      <w:pPr>
        <w:spacing w:line="276" w:lineRule="auto"/>
        <w:ind w:firstLine="360"/>
      </w:pPr>
      <w:r w:rsidRPr="00CA4DEB">
        <w:t>So, articles were included if they met the following criteria:</w:t>
      </w:r>
    </w:p>
    <w:p w14:paraId="0E4A675F" w14:textId="77777777" w:rsidR="00A0750E" w:rsidRPr="00CA4DEB" w:rsidRDefault="00A0750E" w:rsidP="00A0750E">
      <w:pPr>
        <w:numPr>
          <w:ilvl w:val="0"/>
          <w:numId w:val="21"/>
        </w:numPr>
        <w:suppressAutoHyphens w:val="0"/>
        <w:autoSpaceDE w:val="0"/>
        <w:autoSpaceDN w:val="0"/>
        <w:spacing w:before="0" w:line="276" w:lineRule="auto"/>
      </w:pPr>
      <w:r w:rsidRPr="00CA4DEB">
        <w:t>Articles published between 2020 and 2025.</w:t>
      </w:r>
    </w:p>
    <w:p w14:paraId="576C66AD" w14:textId="77777777" w:rsidR="00A0750E" w:rsidRPr="00CA4DEB" w:rsidRDefault="00A0750E" w:rsidP="00A0750E">
      <w:pPr>
        <w:numPr>
          <w:ilvl w:val="0"/>
          <w:numId w:val="21"/>
        </w:numPr>
        <w:suppressAutoHyphens w:val="0"/>
        <w:autoSpaceDE w:val="0"/>
        <w:autoSpaceDN w:val="0"/>
        <w:spacing w:before="0" w:line="276" w:lineRule="auto"/>
      </w:pPr>
      <w:r w:rsidRPr="00CA4DEB">
        <w:t>Peer-reviewed studies, preferably in scientific journals.</w:t>
      </w:r>
    </w:p>
    <w:p w14:paraId="74ABD967" w14:textId="77777777" w:rsidR="00A0750E" w:rsidRPr="00CA4DEB" w:rsidRDefault="00A0750E" w:rsidP="00A0750E">
      <w:pPr>
        <w:numPr>
          <w:ilvl w:val="0"/>
          <w:numId w:val="21"/>
        </w:numPr>
        <w:suppressAutoHyphens w:val="0"/>
        <w:autoSpaceDE w:val="0"/>
        <w:autoSpaceDN w:val="0"/>
        <w:spacing w:before="0" w:line="276" w:lineRule="auto"/>
      </w:pPr>
      <w:r w:rsidRPr="00CA4DEB">
        <w:t>Publications in English.</w:t>
      </w:r>
    </w:p>
    <w:p w14:paraId="0F688A40" w14:textId="15D71A32" w:rsidR="00A0750E" w:rsidRPr="00CA4DEB" w:rsidRDefault="00A0750E" w:rsidP="00677B70">
      <w:pPr>
        <w:numPr>
          <w:ilvl w:val="0"/>
          <w:numId w:val="21"/>
        </w:numPr>
        <w:suppressAutoHyphens w:val="0"/>
        <w:autoSpaceDE w:val="0"/>
        <w:autoSpaceDN w:val="0"/>
        <w:spacing w:before="0" w:line="276" w:lineRule="auto"/>
      </w:pPr>
      <w:r w:rsidRPr="00CA4DEB">
        <w:t xml:space="preserve">Works that explicitly cover the application of </w:t>
      </w:r>
      <w:r w:rsidR="00880CE7" w:rsidRPr="00CA4DEB">
        <w:t>Recommendation Systems</w:t>
      </w:r>
      <w:r w:rsidR="00677B70" w:rsidRPr="00CA4DEB">
        <w:t xml:space="preserve"> for Hotels</w:t>
      </w:r>
      <w:r w:rsidRPr="00CA4DEB">
        <w:t>.</w:t>
      </w:r>
    </w:p>
    <w:p w14:paraId="388C7FC2" w14:textId="77777777" w:rsidR="00A0750E" w:rsidRPr="00CA4DEB" w:rsidRDefault="00A0750E" w:rsidP="00A0750E">
      <w:pPr>
        <w:numPr>
          <w:ilvl w:val="0"/>
          <w:numId w:val="21"/>
        </w:numPr>
        <w:suppressAutoHyphens w:val="0"/>
        <w:autoSpaceDE w:val="0"/>
        <w:autoSpaceDN w:val="0"/>
        <w:spacing w:before="0" w:line="276" w:lineRule="auto"/>
      </w:pPr>
      <w:r w:rsidRPr="00CA4DEB">
        <w:t>Works that describe practical applications or methodological proposals related to the theme.</w:t>
      </w:r>
    </w:p>
    <w:p w14:paraId="010E0C66" w14:textId="083424DA" w:rsidR="00A0750E" w:rsidRPr="00CA4DEB" w:rsidRDefault="004B6BE8" w:rsidP="004B6BE8">
      <w:pPr>
        <w:spacing w:line="276" w:lineRule="auto"/>
        <w:ind w:firstLine="360"/>
      </w:pPr>
      <w:r w:rsidRPr="00CA4DEB">
        <w:t>In the same direction, the e</w:t>
      </w:r>
      <w:r w:rsidR="00A0750E" w:rsidRPr="00CA4DEB">
        <w:t>xclusion criteria</w:t>
      </w:r>
      <w:r w:rsidR="00E736C0" w:rsidRPr="00CA4DEB">
        <w:t xml:space="preserve"> follow</w:t>
      </w:r>
      <w:r w:rsidR="00A0750E" w:rsidRPr="00CA4DEB">
        <w:t>:</w:t>
      </w:r>
    </w:p>
    <w:p w14:paraId="12FE4D25" w14:textId="1E88FCEA" w:rsidR="00A0750E" w:rsidRPr="00CA4DEB" w:rsidRDefault="00A0750E" w:rsidP="00020340">
      <w:pPr>
        <w:numPr>
          <w:ilvl w:val="0"/>
          <w:numId w:val="21"/>
        </w:numPr>
        <w:suppressAutoHyphens w:val="0"/>
        <w:autoSpaceDE w:val="0"/>
        <w:autoSpaceDN w:val="0"/>
        <w:spacing w:before="0" w:line="276" w:lineRule="auto"/>
      </w:pPr>
      <w:r w:rsidRPr="00CA4DEB">
        <w:t xml:space="preserve">Articles unrelated to </w:t>
      </w:r>
      <w:r w:rsidR="00020340" w:rsidRPr="00CA4DEB">
        <w:t>Recommendation Systems for Hotels.</w:t>
      </w:r>
    </w:p>
    <w:p w14:paraId="40E23EBD" w14:textId="77777777" w:rsidR="00A0750E" w:rsidRPr="00CA4DEB" w:rsidRDefault="00A0750E" w:rsidP="00A0750E">
      <w:pPr>
        <w:numPr>
          <w:ilvl w:val="0"/>
          <w:numId w:val="22"/>
        </w:numPr>
        <w:suppressAutoHyphens w:val="0"/>
        <w:autoSpaceDE w:val="0"/>
        <w:autoSpaceDN w:val="0"/>
        <w:spacing w:before="0" w:line="276" w:lineRule="auto"/>
      </w:pPr>
      <w:r w:rsidRPr="00CA4DEB">
        <w:t>Studies that do not address decision support in a clear or structured way.</w:t>
      </w:r>
    </w:p>
    <w:p w14:paraId="428DA3C7" w14:textId="77777777" w:rsidR="00A0750E" w:rsidRPr="00CA4DEB" w:rsidRDefault="00A0750E" w:rsidP="00A0750E">
      <w:pPr>
        <w:numPr>
          <w:ilvl w:val="0"/>
          <w:numId w:val="22"/>
        </w:numPr>
        <w:suppressAutoHyphens w:val="0"/>
        <w:autoSpaceDE w:val="0"/>
        <w:autoSpaceDN w:val="0"/>
        <w:spacing w:before="0" w:line="276" w:lineRule="auto"/>
      </w:pPr>
      <w:r w:rsidRPr="00CA4DEB">
        <w:t>Too specific work.</w:t>
      </w:r>
    </w:p>
    <w:p w14:paraId="68835592" w14:textId="2457789F" w:rsidR="0005656B" w:rsidRPr="00CA4DEB" w:rsidRDefault="0005656B" w:rsidP="00A0750E">
      <w:pPr>
        <w:numPr>
          <w:ilvl w:val="0"/>
          <w:numId w:val="22"/>
        </w:numPr>
        <w:suppressAutoHyphens w:val="0"/>
        <w:autoSpaceDE w:val="0"/>
        <w:autoSpaceDN w:val="0"/>
        <w:spacing w:before="0" w:line="276" w:lineRule="auto"/>
      </w:pPr>
      <w:r w:rsidRPr="00CA4DEB">
        <w:t>Too generic work.</w:t>
      </w:r>
    </w:p>
    <w:p w14:paraId="7754D08B" w14:textId="068F3B8A" w:rsidR="00092EF7" w:rsidRDefault="00A0750E" w:rsidP="00EB5788">
      <w:pPr>
        <w:pStyle w:val="PargrafodaLista"/>
        <w:numPr>
          <w:ilvl w:val="0"/>
          <w:numId w:val="22"/>
        </w:numPr>
      </w:pPr>
      <w:r w:rsidRPr="00CA4DEB">
        <w:t>Publications without access to the full text.</w:t>
      </w:r>
    </w:p>
    <w:p w14:paraId="3FF798E3" w14:textId="46C2087E" w:rsidR="005F6F0C" w:rsidRDefault="005F6F0C" w:rsidP="00CF30FC">
      <w:pPr>
        <w:spacing w:line="276" w:lineRule="auto"/>
        <w:ind w:firstLine="360"/>
      </w:pPr>
      <w:r w:rsidRPr="005F6F0C">
        <w:t>Following the screening phase, the full-text reading of all eligible articles was conducted in order to assess their adherence to the predefined inclusion criteria and to extract relevant insights that could address the research questions. This step was crucial to ensure the academic and technical relevance of the selected publications and to support the construction of a consistent theoretical framework.</w:t>
      </w:r>
    </w:p>
    <w:p w14:paraId="13A77FE7" w14:textId="77777777" w:rsidR="00CF30FC" w:rsidRDefault="00CF30FC" w:rsidP="00CF30FC">
      <w:pPr>
        <w:spacing w:line="276" w:lineRule="auto"/>
      </w:pPr>
    </w:p>
    <w:p w14:paraId="6F68DD8A" w14:textId="77777777" w:rsidR="00AE4575" w:rsidRDefault="00AE4575" w:rsidP="00AE4575">
      <w:pPr>
        <w:pStyle w:val="Cabealho3"/>
      </w:pPr>
      <w:r>
        <w:t>Quantitative Overview of the Selection Process</w:t>
      </w:r>
    </w:p>
    <w:p w14:paraId="70985585" w14:textId="6529B431" w:rsidR="001972DA" w:rsidRDefault="001972DA" w:rsidP="001972DA">
      <w:pPr>
        <w:spacing w:line="276" w:lineRule="auto"/>
        <w:ind w:firstLine="360"/>
      </w:pPr>
      <w:r>
        <w:t>The selection process of the systematic literature review followed the four phases proposed by the PRISMA methodology: identification, screening, eligibility, and inclusion.</w:t>
      </w:r>
    </w:p>
    <w:p w14:paraId="6BAE2E8E" w14:textId="77777777" w:rsidR="009056D0" w:rsidRDefault="00741295" w:rsidP="009056D0">
      <w:pPr>
        <w:keepNext/>
        <w:spacing w:line="276" w:lineRule="auto"/>
        <w:ind w:firstLine="360"/>
        <w:jc w:val="center"/>
      </w:pPr>
      <w:r w:rsidRPr="00741295">
        <w:lastRenderedPageBreak/>
        <w:drawing>
          <wp:inline distT="0" distB="0" distL="0" distR="0" wp14:anchorId="6176F7AD" wp14:editId="36BE5BF4">
            <wp:extent cx="3060705" cy="2892425"/>
            <wp:effectExtent l="0" t="0" r="6350" b="3175"/>
            <wp:docPr id="107945799" name="Imagem 1" descr="Uma imagem com texto, captura de ecrã, file,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5799" name="Imagem 1" descr="Uma imagem com texto, captura de ecrã, file, Tipo de letra"/>
                    <pic:cNvPicPr/>
                  </pic:nvPicPr>
                  <pic:blipFill>
                    <a:blip r:embed="rId32"/>
                    <a:stretch>
                      <a:fillRect/>
                    </a:stretch>
                  </pic:blipFill>
                  <pic:spPr>
                    <a:xfrm>
                      <a:off x="0" y="0"/>
                      <a:ext cx="3063428" cy="2894998"/>
                    </a:xfrm>
                    <a:prstGeom prst="rect">
                      <a:avLst/>
                    </a:prstGeom>
                  </pic:spPr>
                </pic:pic>
              </a:graphicData>
            </a:graphic>
          </wp:inline>
        </w:drawing>
      </w:r>
    </w:p>
    <w:p w14:paraId="7097856C" w14:textId="257031F8" w:rsidR="006B3A18" w:rsidRDefault="009056D0" w:rsidP="009056D0">
      <w:pPr>
        <w:pStyle w:val="Legenda"/>
      </w:pPr>
      <w:bookmarkStart w:id="12" w:name="_Toc200479797"/>
      <w:r>
        <w:t xml:space="preserve">Figura </w:t>
      </w:r>
      <w:r>
        <w:fldChar w:fldCharType="begin"/>
      </w:r>
      <w:r>
        <w:instrText xml:space="preserve"> SEQ Figura \* ARABIC </w:instrText>
      </w:r>
      <w:r>
        <w:fldChar w:fldCharType="separate"/>
      </w:r>
      <w:r w:rsidR="00C13875">
        <w:t>1</w:t>
      </w:r>
      <w:r>
        <w:fldChar w:fldCharType="end"/>
      </w:r>
      <w:r>
        <w:t xml:space="preserve"> - </w:t>
      </w:r>
      <w:r w:rsidRPr="000D7377">
        <w:t>PRISMA fluxogram</w:t>
      </w:r>
      <w:bookmarkEnd w:id="12"/>
    </w:p>
    <w:p w14:paraId="3E4F287D" w14:textId="1D6C950B" w:rsidR="00AE4575" w:rsidRDefault="001972DA" w:rsidP="001972DA">
      <w:pPr>
        <w:spacing w:line="276" w:lineRule="auto"/>
        <w:ind w:firstLine="360"/>
      </w:pPr>
      <w:r>
        <w:t>This rigorous process, supported by the PRISMA framework, ensured the consistency, transparency, and reliability of the literature review, thus enabling a comprehensive and up-to-date overview of the state of the art in hotel recommendation technologies.</w:t>
      </w:r>
    </w:p>
    <w:p w14:paraId="0398F5DE" w14:textId="5E4D1682" w:rsidR="009E3552" w:rsidRDefault="00992331" w:rsidP="009E3552">
      <w:pPr>
        <w:pStyle w:val="Cabealho2"/>
      </w:pPr>
      <w:bookmarkStart w:id="13" w:name="_Toc200481242"/>
      <w:r>
        <w:t>Research Question</w:t>
      </w:r>
      <w:r w:rsidR="009E3552">
        <w:t>s</w:t>
      </w:r>
      <w:bookmarkEnd w:id="13"/>
    </w:p>
    <w:p w14:paraId="3EE744C0" w14:textId="799E69BD" w:rsidR="009E3552" w:rsidRDefault="009E3552" w:rsidP="009E3552">
      <w:pPr>
        <w:ind w:firstLine="360"/>
      </w:pPr>
      <w:r>
        <w:t>To guide the systematic review and ensure that the selected studies effectively contribute to the objectives of this work, the following research questions (RQs) were defined:</w:t>
      </w:r>
    </w:p>
    <w:p w14:paraId="05D52050" w14:textId="5CF08B68" w:rsidR="009E3552" w:rsidRDefault="009E3552" w:rsidP="009E3552">
      <w:pPr>
        <w:pStyle w:val="PargrafodaLista"/>
        <w:numPr>
          <w:ilvl w:val="0"/>
          <w:numId w:val="33"/>
        </w:numPr>
      </w:pPr>
      <w:r>
        <w:t>RQ1: Which recommendation techniques and algorithms are most commonly used in systems applied to the hospitality domain?</w:t>
      </w:r>
    </w:p>
    <w:p w14:paraId="6A6BED16" w14:textId="790E92C2" w:rsidR="009E3552" w:rsidRDefault="009E3552" w:rsidP="009E3552">
      <w:pPr>
        <w:pStyle w:val="PargrafodaLista"/>
        <w:numPr>
          <w:ilvl w:val="0"/>
          <w:numId w:val="33"/>
        </w:numPr>
      </w:pPr>
      <w:r>
        <w:t>RQ2: What data sources and attributes are considered relevant for personalizing hotel recommendations?</w:t>
      </w:r>
    </w:p>
    <w:p w14:paraId="6974328D" w14:textId="7005FC5A" w:rsidR="009E3552" w:rsidRDefault="009E3552" w:rsidP="009E3552">
      <w:pPr>
        <w:pStyle w:val="PargrafodaLista"/>
        <w:numPr>
          <w:ilvl w:val="0"/>
          <w:numId w:val="33"/>
        </w:numPr>
      </w:pPr>
      <w:r>
        <w:t>RQ3: What challenges and limitations are identified in recommender systems for the hotel sector according to the literature?</w:t>
      </w:r>
    </w:p>
    <w:p w14:paraId="68DC59CC" w14:textId="3C111921" w:rsidR="009E3552" w:rsidRDefault="009E3552" w:rsidP="009E3552">
      <w:pPr>
        <w:pStyle w:val="PargrafodaLista"/>
        <w:numPr>
          <w:ilvl w:val="0"/>
          <w:numId w:val="33"/>
        </w:numPr>
      </w:pPr>
      <w:r>
        <w:t>RQ4: What technological trends and emerging approaches are being explored to improve the effectiveness of these systems?</w:t>
      </w:r>
    </w:p>
    <w:p w14:paraId="52BC08DA" w14:textId="37AD74AA" w:rsidR="008D6CFF" w:rsidRDefault="009E3552" w:rsidP="00645A94">
      <w:pPr>
        <w:ind w:firstLine="360"/>
      </w:pPr>
      <w:r>
        <w:t>These questions aim to map the state of the art regarding methods, data, and innovations, while also identifying gaps and opportunities for future research in the context of recommender systems applied to hospitality.</w:t>
      </w:r>
    </w:p>
    <w:p w14:paraId="5970FB49" w14:textId="0D42B23A" w:rsidR="007864D1" w:rsidRPr="00CA4DEB" w:rsidRDefault="007864D1" w:rsidP="007864D1">
      <w:pPr>
        <w:pStyle w:val="Cabealho2"/>
      </w:pPr>
      <w:bookmarkStart w:id="14" w:name="_Toc200481243"/>
      <w:r w:rsidRPr="00CA4DEB">
        <w:lastRenderedPageBreak/>
        <w:t>Resu</w:t>
      </w:r>
      <w:r w:rsidR="003E5CD6">
        <w:t>lt</w:t>
      </w:r>
      <w:r w:rsidRPr="00CA4DEB">
        <w:t>s</w:t>
      </w:r>
      <w:bookmarkEnd w:id="14"/>
    </w:p>
    <w:p w14:paraId="302FC3AB" w14:textId="676EFC1D" w:rsidR="00606123" w:rsidRDefault="0062051B" w:rsidP="00885E0C">
      <w:pPr>
        <w:ind w:firstLine="360"/>
      </w:pPr>
      <w:r w:rsidRPr="0062051B">
        <w:t>The analysis of the seven studies reveals a wide diversity of approaches for hotel recommender systems, addressing the four proposed research questions.</w:t>
      </w:r>
    </w:p>
    <w:p w14:paraId="690FCCD2" w14:textId="2048C63E" w:rsidR="008B6694" w:rsidRDefault="00645A94" w:rsidP="00885E0C">
      <w:pPr>
        <w:pStyle w:val="Cabealho3"/>
      </w:pPr>
      <w:r w:rsidRPr="00645A94">
        <w:t>Most Common Techniques and Algorithms</w:t>
      </w:r>
    </w:p>
    <w:p w14:paraId="460FD22F" w14:textId="0CE636D5" w:rsidR="00645A94" w:rsidRPr="00645A94" w:rsidRDefault="00645A94" w:rsidP="00885E0C">
      <w:pPr>
        <w:ind w:firstLine="360"/>
      </w:pPr>
      <w:r w:rsidRPr="00645A94">
        <w:t>Collaborative filtering (CF) remains the predominant technique. This is evident in models such as the Sentiment-enhanced Neural Collaborative Filtering proposed by Dursun and Ozcan (2023), which incorporates explicit user preferences and sentiment analysis</w:t>
      </w:r>
      <w:r w:rsidR="0044431C">
        <w:t xml:space="preserve"> </w:t>
      </w:r>
      <w:sdt>
        <w:sdtPr>
          <w:id w:val="927460747"/>
          <w:citation/>
        </w:sdtPr>
        <w:sdtContent>
          <w:r w:rsidR="0044431C">
            <w:fldChar w:fldCharType="begin"/>
          </w:r>
          <w:r w:rsidR="0044431C" w:rsidRPr="0044431C">
            <w:instrText xml:space="preserve"> CITATION Cer23 \l 2070 </w:instrText>
          </w:r>
          <w:r w:rsidR="0044431C">
            <w:fldChar w:fldCharType="separate"/>
          </w:r>
          <w:r w:rsidR="0044431C" w:rsidRPr="0044431C">
            <w:t>[2]</w:t>
          </w:r>
          <w:r w:rsidR="0044431C">
            <w:fldChar w:fldCharType="end"/>
          </w:r>
        </w:sdtContent>
      </w:sdt>
      <w:r w:rsidRPr="00645A94">
        <w:t>, as well as in the PLTS-based model developed by Wang et al. (2023), which combines modified cosine similarity with semantic weighting of attributes</w:t>
      </w:r>
      <w:r w:rsidR="004F51C7">
        <w:t xml:space="preserve"> </w:t>
      </w:r>
      <w:sdt>
        <w:sdtPr>
          <w:id w:val="-463282633"/>
          <w:citation/>
        </w:sdtPr>
        <w:sdtContent>
          <w:r w:rsidR="004F51C7">
            <w:fldChar w:fldCharType="begin"/>
          </w:r>
          <w:r w:rsidR="004F51C7" w:rsidRPr="004F51C7">
            <w:instrText xml:space="preserve"> CITATION Res23 \l 2070 </w:instrText>
          </w:r>
          <w:r w:rsidR="004F51C7">
            <w:fldChar w:fldCharType="separate"/>
          </w:r>
          <w:r w:rsidR="004F51C7" w:rsidRPr="004F51C7">
            <w:t>[3]</w:t>
          </w:r>
          <w:r w:rsidR="004F51C7">
            <w:fldChar w:fldCharType="end"/>
          </w:r>
        </w:sdtContent>
      </w:sdt>
      <w:r w:rsidRPr="00645A94">
        <w:t>. Krishna et al. (2023) introduced a multi-criteria system that integrates item-item collaborative filtering with multiple regression and backward elimination</w:t>
      </w:r>
      <w:r w:rsidR="00A60393">
        <w:t xml:space="preserve"> </w:t>
      </w:r>
      <w:sdt>
        <w:sdtPr>
          <w:id w:val="-1889798222"/>
          <w:citation/>
        </w:sdtPr>
        <w:sdtContent>
          <w:r w:rsidR="00A60393">
            <w:fldChar w:fldCharType="begin"/>
          </w:r>
          <w:r w:rsidR="00A60393" w:rsidRPr="00A60393">
            <w:instrText xml:space="preserve"> CITATION Kri23 \l 2070 </w:instrText>
          </w:r>
          <w:r w:rsidR="00A60393">
            <w:fldChar w:fldCharType="separate"/>
          </w:r>
          <w:r w:rsidR="00A60393" w:rsidRPr="00A60393">
            <w:t>[4]</w:t>
          </w:r>
          <w:r w:rsidR="00A60393">
            <w:fldChar w:fldCharType="end"/>
          </w:r>
        </w:sdtContent>
      </w:sdt>
      <w:r w:rsidRPr="00645A94">
        <w:t>. Other methods include content-based filtering, as explored by Shah and Jacob (2022), which leverages NLP techniques such as TF-IDF and word2vec</w:t>
      </w:r>
      <w:r w:rsidR="00607B21">
        <w:t xml:space="preserve"> </w:t>
      </w:r>
      <w:sdt>
        <w:sdtPr>
          <w:id w:val="-1446001533"/>
          <w:citation/>
        </w:sdtPr>
        <w:sdtContent>
          <w:r w:rsidR="00607B21">
            <w:fldChar w:fldCharType="begin"/>
          </w:r>
          <w:r w:rsidR="00607B21" w:rsidRPr="00607B21">
            <w:instrText xml:space="preserve"> CITATION HSh22 \l 2070 </w:instrText>
          </w:r>
          <w:r w:rsidR="00607B21">
            <w:fldChar w:fldCharType="separate"/>
          </w:r>
          <w:r w:rsidR="00607B21" w:rsidRPr="00607B21">
            <w:t>[5]</w:t>
          </w:r>
          <w:r w:rsidR="00607B21">
            <w:fldChar w:fldCharType="end"/>
          </w:r>
        </w:sdtContent>
      </w:sdt>
      <w:r w:rsidRPr="00645A94">
        <w:t xml:space="preserve">, and hybrid or session-based approaches, as in Adamczak et al. (2023), who focus on sequential modeling and temporal user interactions </w:t>
      </w:r>
      <w:sdt>
        <w:sdtPr>
          <w:id w:val="1581335120"/>
          <w:citation/>
        </w:sdtPr>
        <w:sdtContent>
          <w:r w:rsidR="001E2EF1">
            <w:fldChar w:fldCharType="begin"/>
          </w:r>
          <w:r w:rsidR="001E2EF1" w:rsidRPr="00EE458E">
            <w:instrText xml:space="preserve"> CITATION Ses \l 2070 </w:instrText>
          </w:r>
          <w:r w:rsidR="001E2EF1">
            <w:fldChar w:fldCharType="separate"/>
          </w:r>
          <w:r w:rsidR="001E2EF1" w:rsidRPr="00EE458E">
            <w:t>[6]</w:t>
          </w:r>
          <w:r w:rsidR="001E2EF1">
            <w:fldChar w:fldCharType="end"/>
          </w:r>
        </w:sdtContent>
      </w:sdt>
      <w:r w:rsidRPr="00645A94">
        <w:t>. Deep learning-based approaches, particularly multitask learning (MTL) as exemplified by the FMTL model proposed by Li et al. (2023), are also emerging as key strategies for personalization and multi-objective optimization</w:t>
      </w:r>
      <w:r w:rsidR="001E2EF1">
        <w:t xml:space="preserve"> </w:t>
      </w:r>
      <w:sdt>
        <w:sdtPr>
          <w:id w:val="1815760966"/>
          <w:citation/>
        </w:sdtPr>
        <w:sdtContent>
          <w:r w:rsidR="001E2EF1">
            <w:fldChar w:fldCharType="begin"/>
          </w:r>
          <w:r w:rsidR="001E2EF1" w:rsidRPr="001E2EF1">
            <w:instrText xml:space="preserve"> CITATION Mul23 \l 2070 </w:instrText>
          </w:r>
          <w:r w:rsidR="001E2EF1">
            <w:fldChar w:fldCharType="separate"/>
          </w:r>
          <w:r w:rsidR="001E2EF1" w:rsidRPr="001E2EF1">
            <w:t>[7]</w:t>
          </w:r>
          <w:r w:rsidR="001E2EF1">
            <w:fldChar w:fldCharType="end"/>
          </w:r>
        </w:sdtContent>
      </w:sdt>
      <w:r w:rsidRPr="00645A94">
        <w:t>.</w:t>
      </w:r>
    </w:p>
    <w:p w14:paraId="71AAD69D" w14:textId="22E9FE22" w:rsidR="00885E0C" w:rsidRPr="00A44B94" w:rsidRDefault="00645A94" w:rsidP="00A44B94">
      <w:pPr>
        <w:pStyle w:val="Cabealho3"/>
      </w:pPr>
      <w:r w:rsidRPr="00645A94">
        <w:t>Relevant Data Sources and Attributes</w:t>
      </w:r>
    </w:p>
    <w:p w14:paraId="67FF23AC" w14:textId="26EB0E65" w:rsidR="00645A94" w:rsidRPr="00645A94" w:rsidRDefault="007B7FD3" w:rsidP="00EB551E">
      <w:pPr>
        <w:ind w:firstLine="360"/>
      </w:pPr>
      <w:r>
        <w:t>The</w:t>
      </w:r>
      <w:r w:rsidR="00645A94" w:rsidRPr="00645A94">
        <w:t xml:space="preserve"> studies rely primarily on user-generated hotel reviews. The types of attributes extracted vary widely, from explicit hotel features (e.g., location, price, cleanliness) to implicit factors such as sentiment polarity and behavioral patterns</w:t>
      </w:r>
      <w:r w:rsidR="005E2A43">
        <w:t xml:space="preserve"> </w:t>
      </w:r>
      <w:sdt>
        <w:sdtPr>
          <w:id w:val="1600986698"/>
          <w:citation/>
        </w:sdtPr>
        <w:sdtContent>
          <w:r w:rsidR="005E2A43">
            <w:fldChar w:fldCharType="begin"/>
          </w:r>
          <w:r w:rsidR="005E2A43" w:rsidRPr="005E2A43">
            <w:instrText xml:space="preserve"> CITATION Cer23 \l 2070 </w:instrText>
          </w:r>
          <w:r w:rsidR="005E2A43">
            <w:fldChar w:fldCharType="separate"/>
          </w:r>
          <w:r w:rsidR="005E2A43" w:rsidRPr="005E2A43">
            <w:t>[2]</w:t>
          </w:r>
          <w:r w:rsidR="005E2A43">
            <w:fldChar w:fldCharType="end"/>
          </w:r>
        </w:sdtContent>
      </w:sdt>
      <w:sdt>
        <w:sdtPr>
          <w:id w:val="1307668736"/>
          <w:citation/>
        </w:sdtPr>
        <w:sdtContent>
          <w:r w:rsidR="00BD6AB7">
            <w:fldChar w:fldCharType="begin"/>
          </w:r>
          <w:r w:rsidR="00BD6AB7" w:rsidRPr="00BD6AB7">
            <w:instrText xml:space="preserve"> CITATION Kri23 \l 2070 </w:instrText>
          </w:r>
          <w:r w:rsidR="00BD6AB7">
            <w:fldChar w:fldCharType="separate"/>
          </w:r>
          <w:r w:rsidR="00BD6AB7" w:rsidRPr="00BD6AB7">
            <w:t xml:space="preserve"> [4]</w:t>
          </w:r>
          <w:r w:rsidR="00BD6AB7">
            <w:fldChar w:fldCharType="end"/>
          </w:r>
        </w:sdtContent>
      </w:sdt>
      <w:r w:rsidR="00645A94" w:rsidRPr="00645A94">
        <w:t>. Krishna et al. (2023) utilize structured TripAdvisor data with six explicit criteria and contextual metadata such as trip type and hotel class</w:t>
      </w:r>
      <w:r w:rsidR="00535F47">
        <w:t xml:space="preserve"> </w:t>
      </w:r>
      <w:sdt>
        <w:sdtPr>
          <w:id w:val="1931087464"/>
          <w:citation/>
        </w:sdtPr>
        <w:sdtContent>
          <w:r w:rsidR="000D0F72">
            <w:fldChar w:fldCharType="begin"/>
          </w:r>
          <w:r w:rsidR="000D0F72" w:rsidRPr="000D0F72">
            <w:instrText xml:space="preserve"> CITATION Kri23 \l 2070 </w:instrText>
          </w:r>
          <w:r w:rsidR="000D0F72">
            <w:fldChar w:fldCharType="separate"/>
          </w:r>
          <w:r w:rsidR="000D0F72" w:rsidRPr="000D0F72">
            <w:t>[4]</w:t>
          </w:r>
          <w:r w:rsidR="000D0F72">
            <w:fldChar w:fldCharType="end"/>
          </w:r>
        </w:sdtContent>
      </w:sdt>
      <w:r w:rsidR="00645A94" w:rsidRPr="00645A94">
        <w:t>. Li et al. (2023) focus on behavioral interaction logs (e.g., clicks and conversions), addressing the challenges of sparse and long-tail data distributions typical in tourism domains</w:t>
      </w:r>
      <w:r w:rsidR="000D0F72">
        <w:t xml:space="preserve"> </w:t>
      </w:r>
      <w:sdt>
        <w:sdtPr>
          <w:id w:val="-273016546"/>
          <w:citation/>
        </w:sdtPr>
        <w:sdtContent>
          <w:r w:rsidR="000D0F72">
            <w:fldChar w:fldCharType="begin"/>
          </w:r>
          <w:r w:rsidR="000D0F72" w:rsidRPr="000D0F72">
            <w:instrText xml:space="preserve"> CITATION Mul23 \l 2070 </w:instrText>
          </w:r>
          <w:r w:rsidR="000D0F72">
            <w:fldChar w:fldCharType="separate"/>
          </w:r>
          <w:r w:rsidR="000D0F72" w:rsidRPr="000D0F72">
            <w:t>[7]</w:t>
          </w:r>
          <w:r w:rsidR="000D0F72">
            <w:fldChar w:fldCharType="end"/>
          </w:r>
        </w:sdtContent>
      </w:sdt>
      <w:r w:rsidR="00645A94" w:rsidRPr="00645A94">
        <w:t>. Adamczak et al. (2023) highlight in-session data, such as clicks, filter usage, temporal and geolocation data, and price range—key for contextualized recommendations</w:t>
      </w:r>
      <w:r w:rsidR="00DF6EEA">
        <w:t xml:space="preserve"> </w:t>
      </w:r>
      <w:sdt>
        <w:sdtPr>
          <w:id w:val="-1246410703"/>
          <w:citation/>
        </w:sdtPr>
        <w:sdtContent>
          <w:r w:rsidR="00DF6EEA">
            <w:fldChar w:fldCharType="begin"/>
          </w:r>
          <w:r w:rsidR="00DF6EEA" w:rsidRPr="00DF6EEA">
            <w:instrText xml:space="preserve"> CITATION Ses \l 2070 </w:instrText>
          </w:r>
          <w:r w:rsidR="00DF6EEA">
            <w:fldChar w:fldCharType="separate"/>
          </w:r>
          <w:r w:rsidR="00DF6EEA" w:rsidRPr="00DF6EEA">
            <w:t>[6]</w:t>
          </w:r>
          <w:r w:rsidR="00DF6EEA">
            <w:fldChar w:fldCharType="end"/>
          </w:r>
        </w:sdtContent>
      </w:sdt>
      <w:r w:rsidR="00645A94" w:rsidRPr="00645A94">
        <w:t>.</w:t>
      </w:r>
    </w:p>
    <w:p w14:paraId="40D9209A" w14:textId="66D527C0" w:rsidR="00A44B94" w:rsidRPr="00EB551E" w:rsidRDefault="00645A94" w:rsidP="00EB551E">
      <w:pPr>
        <w:pStyle w:val="Cabealho3"/>
      </w:pPr>
      <w:r w:rsidRPr="00645A94">
        <w:t>Challenges and Limitations</w:t>
      </w:r>
    </w:p>
    <w:p w14:paraId="42086C14" w14:textId="7874A39E" w:rsidR="00645A94" w:rsidRPr="00645A94" w:rsidRDefault="00645A94" w:rsidP="00EB551E">
      <w:pPr>
        <w:ind w:firstLine="360"/>
      </w:pPr>
      <w:r w:rsidRPr="00645A94">
        <w:t>Commonly cited challenges include data sparsity and long-tail distributions, especially in high-cost, low-frequency booking domains, as noted by Li et al. (2023)</w:t>
      </w:r>
      <w:sdt>
        <w:sdtPr>
          <w:id w:val="779301797"/>
          <w:citation/>
        </w:sdtPr>
        <w:sdtContent>
          <w:r w:rsidR="006156B8">
            <w:fldChar w:fldCharType="begin"/>
          </w:r>
          <w:r w:rsidR="006156B8" w:rsidRPr="00EE458E">
            <w:instrText xml:space="preserve"> CITATION Mul23 \l 2070 </w:instrText>
          </w:r>
          <w:r w:rsidR="006156B8">
            <w:fldChar w:fldCharType="separate"/>
          </w:r>
          <w:r w:rsidR="006156B8" w:rsidRPr="00EE458E">
            <w:t xml:space="preserve"> [7]</w:t>
          </w:r>
          <w:r w:rsidR="006156B8">
            <w:fldChar w:fldCharType="end"/>
          </w:r>
        </w:sdtContent>
      </w:sdt>
      <w:r w:rsidRPr="00645A94">
        <w:t xml:space="preserve"> and Adamczak et al. (2023)</w:t>
      </w:r>
      <w:r w:rsidR="006156B8">
        <w:t xml:space="preserve"> </w:t>
      </w:r>
      <w:sdt>
        <w:sdtPr>
          <w:id w:val="-1507583080"/>
          <w:citation/>
        </w:sdtPr>
        <w:sdtContent>
          <w:r w:rsidR="006156B8">
            <w:fldChar w:fldCharType="begin"/>
          </w:r>
          <w:r w:rsidR="006156B8" w:rsidRPr="00EE458E">
            <w:instrText xml:space="preserve"> CITATION Ses \l 2070 </w:instrText>
          </w:r>
          <w:r w:rsidR="006156B8">
            <w:fldChar w:fldCharType="separate"/>
          </w:r>
          <w:r w:rsidR="006156B8" w:rsidRPr="00EE458E">
            <w:t>[6]</w:t>
          </w:r>
          <w:r w:rsidR="006156B8">
            <w:fldChar w:fldCharType="end"/>
          </w:r>
        </w:sdtContent>
      </w:sdt>
      <w:r w:rsidRPr="00645A94">
        <w:t>. Semantic ambiguity and the presence of biased or malicious reviews are highlighted by Wang et al. (2023)</w:t>
      </w:r>
      <w:sdt>
        <w:sdtPr>
          <w:id w:val="-321115475"/>
          <w:citation/>
        </w:sdtPr>
        <w:sdtContent>
          <w:r w:rsidR="006156B8">
            <w:fldChar w:fldCharType="begin"/>
          </w:r>
          <w:r w:rsidR="006156B8" w:rsidRPr="00EE458E">
            <w:instrText xml:space="preserve"> CITATION Res23 \l 2070 </w:instrText>
          </w:r>
          <w:r w:rsidR="006156B8">
            <w:fldChar w:fldCharType="separate"/>
          </w:r>
          <w:r w:rsidR="006156B8" w:rsidRPr="00EE458E">
            <w:t xml:space="preserve"> [3]</w:t>
          </w:r>
          <w:r w:rsidR="006156B8">
            <w:fldChar w:fldCharType="end"/>
          </w:r>
        </w:sdtContent>
      </w:sdt>
      <w:r w:rsidRPr="00645A94">
        <w:t>. Computational complexity is a recurring issue, especially in multi-criteria and fuzzy logic-based systems, as reported by Krishna et al. (2023)</w:t>
      </w:r>
      <w:sdt>
        <w:sdtPr>
          <w:id w:val="537633617"/>
          <w:citation/>
        </w:sdtPr>
        <w:sdtContent>
          <w:r w:rsidR="006156B8">
            <w:fldChar w:fldCharType="begin"/>
          </w:r>
          <w:r w:rsidR="006156B8" w:rsidRPr="00EE458E">
            <w:instrText xml:space="preserve"> CITATION Kri23 \l 2070 </w:instrText>
          </w:r>
          <w:r w:rsidR="006156B8">
            <w:fldChar w:fldCharType="separate"/>
          </w:r>
          <w:r w:rsidR="006156B8" w:rsidRPr="00EE458E">
            <w:t xml:space="preserve"> [4]</w:t>
          </w:r>
          <w:r w:rsidR="006156B8">
            <w:fldChar w:fldCharType="end"/>
          </w:r>
        </w:sdtContent>
      </w:sdt>
      <w:r w:rsidRPr="00645A94">
        <w:t xml:space="preserve"> and </w:t>
      </w:r>
      <w:r w:rsidRPr="00645A94">
        <w:lastRenderedPageBreak/>
        <w:t>Solano-Barliza et al. (2024)</w:t>
      </w:r>
      <w:sdt>
        <w:sdtPr>
          <w:id w:val="1441646440"/>
          <w:citation/>
        </w:sdtPr>
        <w:sdtContent>
          <w:r w:rsidR="006156B8">
            <w:fldChar w:fldCharType="begin"/>
          </w:r>
          <w:r w:rsidR="006156B8" w:rsidRPr="00EE458E">
            <w:instrText xml:space="preserve"> CITATION Per24 \l 2070 </w:instrText>
          </w:r>
          <w:r w:rsidR="006156B8">
            <w:fldChar w:fldCharType="separate"/>
          </w:r>
          <w:r w:rsidR="006156B8" w:rsidRPr="00EE458E">
            <w:t xml:space="preserve"> [8]</w:t>
          </w:r>
          <w:r w:rsidR="006156B8">
            <w:fldChar w:fldCharType="end"/>
          </w:r>
        </w:sdtContent>
      </w:sdt>
      <w:r w:rsidRPr="00645A94">
        <w:t>. Additional concerns include cold-start problems, the need for real-time adaptation, and difficulties in assigning accurate weights to decision criteria.</w:t>
      </w:r>
    </w:p>
    <w:p w14:paraId="741F3C8C" w14:textId="73C6741A" w:rsidR="00A44B94" w:rsidRPr="00EB551E" w:rsidRDefault="00645A94" w:rsidP="00EB551E">
      <w:pPr>
        <w:pStyle w:val="Cabealho3"/>
      </w:pPr>
      <w:r w:rsidRPr="00645A94">
        <w:t>Emerging Technological Trends</w:t>
      </w:r>
    </w:p>
    <w:p w14:paraId="58271900" w14:textId="71BD4591" w:rsidR="00645A94" w:rsidRPr="00645A94" w:rsidRDefault="00645A94" w:rsidP="00EB551E">
      <w:pPr>
        <w:ind w:firstLine="360"/>
      </w:pPr>
      <w:r w:rsidRPr="00645A94">
        <w:t>Several studies underscore the increasing adoption of deep learning and context-aware systems. Li et al. (2023) propose the FMTL model, which employs multitask learning and temperature-based gating to jointly optimize CTR and CVR under sparse data conditions</w:t>
      </w:r>
      <w:r w:rsidR="007C67EF">
        <w:t xml:space="preserve"> </w:t>
      </w:r>
      <w:sdt>
        <w:sdtPr>
          <w:id w:val="-2044672229"/>
          <w:citation/>
        </w:sdtPr>
        <w:sdtContent>
          <w:r w:rsidR="007C67EF">
            <w:fldChar w:fldCharType="begin"/>
          </w:r>
          <w:r w:rsidR="007C67EF" w:rsidRPr="007C67EF">
            <w:instrText xml:space="preserve"> CITATION Mul23 \l 2070 </w:instrText>
          </w:r>
          <w:r w:rsidR="007C67EF">
            <w:fldChar w:fldCharType="separate"/>
          </w:r>
          <w:r w:rsidR="007C67EF" w:rsidRPr="007C67EF">
            <w:t>[7]</w:t>
          </w:r>
          <w:r w:rsidR="007C67EF">
            <w:fldChar w:fldCharType="end"/>
          </w:r>
        </w:sdtContent>
      </w:sdt>
      <w:r w:rsidRPr="00645A94">
        <w:t xml:space="preserve">. Adamczak et al. (2023) demonstrate advances in session-based recommenders capable of real-time sequence modeling </w:t>
      </w:r>
      <w:sdt>
        <w:sdtPr>
          <w:id w:val="-815108264"/>
          <w:citation/>
        </w:sdtPr>
        <w:sdtContent>
          <w:r w:rsidR="007C67EF">
            <w:fldChar w:fldCharType="begin"/>
          </w:r>
          <w:r w:rsidR="007C67EF" w:rsidRPr="007C67EF">
            <w:instrText xml:space="preserve"> CITATION Ses \l 2070 </w:instrText>
          </w:r>
          <w:r w:rsidR="007C67EF">
            <w:fldChar w:fldCharType="separate"/>
          </w:r>
          <w:r w:rsidR="007C67EF" w:rsidRPr="007C67EF">
            <w:t>[6]</w:t>
          </w:r>
          <w:r w:rsidR="007C67EF">
            <w:fldChar w:fldCharType="end"/>
          </w:r>
        </w:sdtContent>
      </w:sdt>
      <w:r w:rsidRPr="00645A94">
        <w:t>. The use of fuzzy logic and asymmetric aggregation, as introduced by Solano-Barliza et al. (2024), also represents a novel direction for handling nuanced preferences</w:t>
      </w:r>
      <w:r w:rsidR="007C67EF">
        <w:t xml:space="preserve"> </w:t>
      </w:r>
      <w:sdt>
        <w:sdtPr>
          <w:id w:val="-353895986"/>
          <w:citation/>
        </w:sdtPr>
        <w:sdtContent>
          <w:r w:rsidR="007C67EF">
            <w:fldChar w:fldCharType="begin"/>
          </w:r>
          <w:r w:rsidR="007C67EF" w:rsidRPr="00024BA0">
            <w:instrText xml:space="preserve"> CITATION Per24 \l 2070 </w:instrText>
          </w:r>
          <w:r w:rsidR="007C67EF">
            <w:fldChar w:fldCharType="separate"/>
          </w:r>
          <w:r w:rsidR="007C67EF" w:rsidRPr="00024BA0">
            <w:t>[8]</w:t>
          </w:r>
          <w:r w:rsidR="007C67EF">
            <w:fldChar w:fldCharType="end"/>
          </w:r>
        </w:sdtContent>
      </w:sdt>
      <w:r w:rsidRPr="00645A94">
        <w:t>. Sentiment analysis, probabilistic linguistic term sets (PLTS), and hybrid recommender architectures are gaining traction as effective tools for enhancing recommendation quality in uncertain or noisy textual environments</w:t>
      </w:r>
      <w:r w:rsidR="00024BA0">
        <w:t xml:space="preserve"> </w:t>
      </w:r>
      <w:sdt>
        <w:sdtPr>
          <w:id w:val="-338615944"/>
          <w:citation/>
        </w:sdtPr>
        <w:sdtContent>
          <w:r w:rsidR="00024BA0">
            <w:fldChar w:fldCharType="begin"/>
          </w:r>
          <w:r w:rsidR="00024BA0" w:rsidRPr="00024BA0">
            <w:instrText xml:space="preserve"> CITATION Res23 \l 2070 </w:instrText>
          </w:r>
          <w:r w:rsidR="00024BA0">
            <w:fldChar w:fldCharType="separate"/>
          </w:r>
          <w:r w:rsidR="00024BA0" w:rsidRPr="00024BA0">
            <w:t>[3]</w:t>
          </w:r>
          <w:r w:rsidR="00024BA0">
            <w:fldChar w:fldCharType="end"/>
          </w:r>
        </w:sdtContent>
      </w:sdt>
      <w:r w:rsidRPr="00645A94">
        <w:t>.</w:t>
      </w:r>
    </w:p>
    <w:p w14:paraId="48E1E139" w14:textId="77777777" w:rsidR="00EA361A" w:rsidRPr="00CA4DEB" w:rsidRDefault="00EA361A" w:rsidP="00EA361A">
      <w:pPr>
        <w:ind w:firstLine="720"/>
      </w:pPr>
    </w:p>
    <w:p w14:paraId="0686CB44" w14:textId="544E4FCC" w:rsidR="007864D1" w:rsidRPr="00CA4DEB" w:rsidRDefault="007864D1" w:rsidP="007864D1">
      <w:pPr>
        <w:pStyle w:val="Cabealho2"/>
      </w:pPr>
      <w:bookmarkStart w:id="15" w:name="_Toc200481244"/>
      <w:r w:rsidRPr="00CA4DEB">
        <w:t>Discuss</w:t>
      </w:r>
      <w:r w:rsidR="00C42CE1">
        <w:t>ion and</w:t>
      </w:r>
      <w:r w:rsidR="00CE290D" w:rsidRPr="00CA4DEB">
        <w:t xml:space="preserve"> Conclus</w:t>
      </w:r>
      <w:r w:rsidR="00C42CE1">
        <w:t>ion</w:t>
      </w:r>
      <w:bookmarkEnd w:id="15"/>
    </w:p>
    <w:p w14:paraId="500B6262" w14:textId="77777777" w:rsidR="00F45056" w:rsidRDefault="00C42CE1" w:rsidP="009A4D6E">
      <w:pPr>
        <w:ind w:firstLine="360"/>
      </w:pPr>
      <w:r>
        <w:t>The studies align in recognizing the importance of personalization and the predominant use of collaborative filtering, often enhanced by modern techniques. Key differences lie in the technical focus and the types of data utilized.</w:t>
      </w:r>
      <w:r w:rsidR="009A4D6E">
        <w:t xml:space="preserve"> </w:t>
      </w:r>
    </w:p>
    <w:p w14:paraId="674DED63" w14:textId="19A597CB" w:rsidR="00132803" w:rsidRDefault="00132803" w:rsidP="00132803">
      <w:pPr>
        <w:ind w:firstLine="360"/>
      </w:pPr>
      <w:r>
        <w:fldChar w:fldCharType="begin"/>
      </w:r>
      <w:r w:rsidRPr="00955CA0">
        <w:rPr>
          <w:lang w:val="pt-PT"/>
        </w:rPr>
        <w:instrText xml:space="preserve"> REF _Ref199170894 \h </w:instrText>
      </w:r>
      <w:r>
        <w:fldChar w:fldCharType="separate"/>
      </w:r>
      <w:r w:rsidR="00C13875">
        <w:rPr>
          <w:b/>
          <w:bCs/>
          <w:lang w:val="pt-PT"/>
        </w:rPr>
        <w:t>Erro! A origem da referência não foi encontrada.</w:t>
      </w:r>
      <w:r>
        <w:fldChar w:fldCharType="end"/>
      </w:r>
      <w:r w:rsidRPr="00955CA0">
        <w:rPr>
          <w:lang w:val="pt-PT"/>
        </w:rPr>
        <w:t xml:space="preserve"> </w:t>
      </w:r>
      <w:r w:rsidRPr="00B943DD">
        <w:rPr>
          <w:lang w:val="pt-PT"/>
        </w:rPr>
        <w:t xml:space="preserve">and </w:t>
      </w:r>
      <w:r>
        <w:fldChar w:fldCharType="begin"/>
      </w:r>
      <w:r w:rsidRPr="00B943DD">
        <w:rPr>
          <w:lang w:val="pt-PT"/>
        </w:rPr>
        <w:instrText xml:space="preserve"> REF _Ref199170899 \h </w:instrText>
      </w:r>
      <w:r>
        <w:fldChar w:fldCharType="separate"/>
      </w:r>
      <w:r w:rsidR="00C13875">
        <w:rPr>
          <w:b/>
          <w:bCs/>
          <w:lang w:val="pt-PT"/>
        </w:rPr>
        <w:t>Erro! A origem da referência não foi encontrada.</w:t>
      </w:r>
      <w:r>
        <w:fldChar w:fldCharType="end"/>
      </w:r>
      <w:r w:rsidRPr="00B943DD">
        <w:rPr>
          <w:lang w:val="pt-PT"/>
        </w:rPr>
        <w:t xml:space="preserve"> provide a structured comparison of the selected studies, highlighting their technical approaches, data sources, key challenges, and emerging trends. </w:t>
      </w:r>
      <w:r>
        <w:fldChar w:fldCharType="begin"/>
      </w:r>
      <w:r w:rsidRPr="00B943DD">
        <w:rPr>
          <w:lang w:val="pt-PT"/>
        </w:rPr>
        <w:instrText xml:space="preserve"> REF _Ref199170894 \h </w:instrText>
      </w:r>
      <w:r>
        <w:fldChar w:fldCharType="separate"/>
      </w:r>
      <w:r w:rsidR="00C13875">
        <w:rPr>
          <w:b/>
          <w:bCs/>
          <w:lang w:val="pt-PT"/>
        </w:rPr>
        <w:t>Erro! A origem da referência não foi encontrada.</w:t>
      </w:r>
      <w:r>
        <w:fldChar w:fldCharType="end"/>
      </w:r>
      <w:r w:rsidRPr="00B943DD">
        <w:rPr>
          <w:lang w:val="pt-PT"/>
        </w:rPr>
        <w:t xml:space="preserve"> </w:t>
      </w:r>
      <w:r>
        <w:t>summarizes the main recommendation techniques adopted, ranging from collaborative filtering and content-based methods to hybrid and deep learning models. It also outlines the types of data utilized—such as user reviews, interaction logs, contextual attributes—and identifies the most prominent challenges faced by each approach, including data sparsity, computational complexity, and semantic ambiguity.</w:t>
      </w:r>
    </w:p>
    <w:p w14:paraId="677106B9" w14:textId="4DB53A4F" w:rsidR="00F45056" w:rsidRDefault="00132803" w:rsidP="00132803">
      <w:pPr>
        <w:ind w:firstLine="360"/>
      </w:pPr>
      <w:r>
        <w:fldChar w:fldCharType="begin"/>
      </w:r>
      <w:r w:rsidRPr="00955CA0">
        <w:rPr>
          <w:lang w:val="pt-PT"/>
        </w:rPr>
        <w:instrText xml:space="preserve"> REF _Ref199170899 \h </w:instrText>
      </w:r>
      <w:r>
        <w:fldChar w:fldCharType="separate"/>
      </w:r>
      <w:r w:rsidR="00C13875">
        <w:rPr>
          <w:b/>
          <w:bCs/>
          <w:lang w:val="pt-PT"/>
        </w:rPr>
        <w:t>Erro! A origem da referência não foi encontrada.</w:t>
      </w:r>
      <w:r>
        <w:fldChar w:fldCharType="end"/>
      </w:r>
      <w:r w:rsidRPr="00955CA0">
        <w:rPr>
          <w:lang w:val="pt-PT"/>
        </w:rPr>
        <w:t xml:space="preserve"> </w:t>
      </w:r>
      <w:r>
        <w:t>focuses on technological trends and innovative approaches observed across the studies. These include the application of multitask deep learning models, integration of sentiment analysis and fuzzy logic, session-based recommendation strategies, and the development of context-aware and real-time adaptive systems. Together, these tables reveal a clear trajectory in hotel recommender systems research: moving from traditional recommendation paradigms toward more dynamic, context-sensitive, and user-centric architectures.</w:t>
      </w:r>
    </w:p>
    <w:p w14:paraId="0376DF7B" w14:textId="5FCA1ABF" w:rsidR="001B77EE" w:rsidRDefault="00C42CE1" w:rsidP="009A4D6E">
      <w:pPr>
        <w:ind w:firstLine="360"/>
      </w:pPr>
      <w:r>
        <w:lastRenderedPageBreak/>
        <w:t>Table 1 provides a comparative overview of the methods, data sources, and challenges</w:t>
      </w:r>
      <w:r w:rsidR="000028DC">
        <w:t>.</w:t>
      </w:r>
    </w:p>
    <w:p w14:paraId="184C380F" w14:textId="77777777" w:rsidR="009A4D6E" w:rsidRDefault="009A4D6E" w:rsidP="009A4D6E">
      <w:pPr>
        <w:ind w:firstLine="360"/>
      </w:pPr>
    </w:p>
    <w:p w14:paraId="620826D4" w14:textId="37196F0B" w:rsidR="0057547A" w:rsidRDefault="0057547A" w:rsidP="0057547A">
      <w:pPr>
        <w:pStyle w:val="Legenda"/>
        <w:keepNext/>
      </w:pPr>
      <w:bookmarkStart w:id="16" w:name="_Toc200479782"/>
      <w:r>
        <w:t xml:space="preserve">Tabela </w:t>
      </w:r>
      <w:r>
        <w:fldChar w:fldCharType="begin"/>
      </w:r>
      <w:r>
        <w:instrText xml:space="preserve"> SEQ Tabela \* ARABIC </w:instrText>
      </w:r>
      <w:r>
        <w:fldChar w:fldCharType="separate"/>
      </w:r>
      <w:r w:rsidR="00C13875">
        <w:t>1</w:t>
      </w:r>
      <w:r>
        <w:fldChar w:fldCharType="end"/>
      </w:r>
      <w:r>
        <w:t xml:space="preserve"> -</w:t>
      </w:r>
      <w:r w:rsidRPr="009B0CCE">
        <w:t>Comparative Summary of Reviewed Articles</w:t>
      </w:r>
      <w:bookmarkEnd w:id="16"/>
    </w:p>
    <w:tbl>
      <w:tblPr>
        <w:tblStyle w:val="SimplesTabela2"/>
        <w:tblW w:w="4494" w:type="pct"/>
        <w:jc w:val="center"/>
        <w:tblLook w:val="06A0" w:firstRow="1" w:lastRow="0" w:firstColumn="1" w:lastColumn="0" w:noHBand="1" w:noVBand="1"/>
      </w:tblPr>
      <w:tblGrid>
        <w:gridCol w:w="567"/>
        <w:gridCol w:w="2134"/>
        <w:gridCol w:w="2340"/>
        <w:gridCol w:w="2430"/>
      </w:tblGrid>
      <w:tr w:rsidR="00834BAA" w:rsidRPr="006D545C" w14:paraId="678EDCF2" w14:textId="77777777" w:rsidTr="00A87C74">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79" w:type="pct"/>
            <w:hideMark/>
          </w:tcPr>
          <w:p w14:paraId="3026F289" w14:textId="51D0D145" w:rsidR="008C3459" w:rsidRPr="008C3459" w:rsidRDefault="008C3459" w:rsidP="008C3459">
            <w:pPr>
              <w:suppressAutoHyphens w:val="0"/>
              <w:spacing w:before="0" w:line="240" w:lineRule="auto"/>
              <w:jc w:val="center"/>
              <w:rPr>
                <w:rFonts w:ascii="Times New Roman" w:hAnsi="Times New Roman" w:cs="Times New Roman"/>
                <w:noProof w:val="0"/>
                <w:sz w:val="20"/>
                <w:szCs w:val="20"/>
                <w:lang w:val="pt-PT" w:eastAsia="pt-PT"/>
              </w:rPr>
            </w:pPr>
            <w:proofErr w:type="spellStart"/>
            <w:r w:rsidRPr="008C3459">
              <w:rPr>
                <w:rFonts w:ascii="Times New Roman" w:hAnsi="Times New Roman" w:cs="Times New Roman"/>
                <w:noProof w:val="0"/>
                <w:sz w:val="20"/>
                <w:szCs w:val="20"/>
                <w:lang w:val="pt-PT" w:eastAsia="pt-PT"/>
              </w:rPr>
              <w:t>Art</w:t>
            </w:r>
            <w:proofErr w:type="spellEnd"/>
            <w:r w:rsidR="00C927E4" w:rsidRPr="006D545C">
              <w:rPr>
                <w:rFonts w:ascii="Times New Roman" w:hAnsi="Times New Roman" w:cs="Times New Roman"/>
                <w:noProof w:val="0"/>
                <w:sz w:val="20"/>
                <w:szCs w:val="20"/>
                <w:lang w:val="pt-PT" w:eastAsia="pt-PT"/>
              </w:rPr>
              <w:t>.</w:t>
            </w:r>
          </w:p>
        </w:tc>
        <w:tc>
          <w:tcPr>
            <w:tcW w:w="1428" w:type="pct"/>
            <w:hideMark/>
          </w:tcPr>
          <w:p w14:paraId="61334E4E" w14:textId="77777777" w:rsidR="008C3459" w:rsidRPr="008C3459" w:rsidRDefault="008C3459" w:rsidP="008C3459">
            <w:pPr>
              <w:suppressAutoHyphens w:val="0"/>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0"/>
                <w:szCs w:val="20"/>
                <w:lang w:val="pt-PT" w:eastAsia="pt-PT"/>
              </w:rPr>
            </w:pPr>
            <w:proofErr w:type="spellStart"/>
            <w:r w:rsidRPr="008C3459">
              <w:rPr>
                <w:rFonts w:ascii="Times New Roman" w:hAnsi="Times New Roman" w:cs="Times New Roman"/>
                <w:noProof w:val="0"/>
                <w:sz w:val="20"/>
                <w:szCs w:val="20"/>
                <w:lang w:val="pt-PT" w:eastAsia="pt-PT"/>
              </w:rPr>
              <w:t>Main</w:t>
            </w:r>
            <w:proofErr w:type="spellEnd"/>
            <w:r w:rsidRPr="008C3459">
              <w:rPr>
                <w:rFonts w:ascii="Times New Roman" w:hAnsi="Times New Roman" w:cs="Times New Roman"/>
                <w:noProof w:val="0"/>
                <w:sz w:val="20"/>
                <w:szCs w:val="20"/>
                <w:lang w:val="pt-PT" w:eastAsia="pt-PT"/>
              </w:rPr>
              <w:t xml:space="preserve"> </w:t>
            </w:r>
            <w:proofErr w:type="spellStart"/>
            <w:r w:rsidRPr="008C3459">
              <w:rPr>
                <w:rFonts w:ascii="Times New Roman" w:hAnsi="Times New Roman" w:cs="Times New Roman"/>
                <w:noProof w:val="0"/>
                <w:sz w:val="20"/>
                <w:szCs w:val="20"/>
                <w:lang w:val="pt-PT" w:eastAsia="pt-PT"/>
              </w:rPr>
              <w:t>Technique</w:t>
            </w:r>
            <w:proofErr w:type="spellEnd"/>
          </w:p>
        </w:tc>
        <w:tc>
          <w:tcPr>
            <w:tcW w:w="1566" w:type="pct"/>
            <w:hideMark/>
          </w:tcPr>
          <w:p w14:paraId="084FECB1" w14:textId="77777777" w:rsidR="008C3459" w:rsidRPr="008C3459" w:rsidRDefault="008C3459" w:rsidP="008C3459">
            <w:pPr>
              <w:suppressAutoHyphens w:val="0"/>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0"/>
                <w:szCs w:val="20"/>
                <w:lang w:val="pt-PT" w:eastAsia="pt-PT"/>
              </w:rPr>
            </w:pPr>
            <w:r w:rsidRPr="008C3459">
              <w:rPr>
                <w:rFonts w:ascii="Times New Roman" w:hAnsi="Times New Roman" w:cs="Times New Roman"/>
                <w:noProof w:val="0"/>
                <w:sz w:val="20"/>
                <w:szCs w:val="20"/>
                <w:lang w:val="pt-PT" w:eastAsia="pt-PT"/>
              </w:rPr>
              <w:t xml:space="preserve">Data </w:t>
            </w:r>
            <w:proofErr w:type="spellStart"/>
            <w:r w:rsidRPr="008C3459">
              <w:rPr>
                <w:rFonts w:ascii="Times New Roman" w:hAnsi="Times New Roman" w:cs="Times New Roman"/>
                <w:noProof w:val="0"/>
                <w:sz w:val="20"/>
                <w:szCs w:val="20"/>
                <w:lang w:val="pt-PT" w:eastAsia="pt-PT"/>
              </w:rPr>
              <w:t>Sources</w:t>
            </w:r>
            <w:proofErr w:type="spellEnd"/>
            <w:r w:rsidRPr="008C3459">
              <w:rPr>
                <w:rFonts w:ascii="Times New Roman" w:hAnsi="Times New Roman" w:cs="Times New Roman"/>
                <w:noProof w:val="0"/>
                <w:sz w:val="20"/>
                <w:szCs w:val="20"/>
                <w:lang w:val="pt-PT" w:eastAsia="pt-PT"/>
              </w:rPr>
              <w:t xml:space="preserve"> / </w:t>
            </w:r>
            <w:proofErr w:type="spellStart"/>
            <w:r w:rsidRPr="008C3459">
              <w:rPr>
                <w:rFonts w:ascii="Times New Roman" w:hAnsi="Times New Roman" w:cs="Times New Roman"/>
                <w:noProof w:val="0"/>
                <w:sz w:val="20"/>
                <w:szCs w:val="20"/>
                <w:lang w:val="pt-PT" w:eastAsia="pt-PT"/>
              </w:rPr>
              <w:t>Attributes</w:t>
            </w:r>
            <w:proofErr w:type="spellEnd"/>
          </w:p>
        </w:tc>
        <w:tc>
          <w:tcPr>
            <w:tcW w:w="1626" w:type="pct"/>
            <w:hideMark/>
          </w:tcPr>
          <w:p w14:paraId="7D37FA6B" w14:textId="77777777" w:rsidR="008C3459" w:rsidRPr="008C3459" w:rsidRDefault="008C3459" w:rsidP="008C3459">
            <w:pPr>
              <w:suppressAutoHyphens w:val="0"/>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0"/>
                <w:szCs w:val="20"/>
                <w:lang w:val="pt-PT" w:eastAsia="pt-PT"/>
              </w:rPr>
            </w:pPr>
            <w:proofErr w:type="spellStart"/>
            <w:r w:rsidRPr="008C3459">
              <w:rPr>
                <w:rFonts w:ascii="Times New Roman" w:hAnsi="Times New Roman" w:cs="Times New Roman"/>
                <w:noProof w:val="0"/>
                <w:sz w:val="20"/>
                <w:szCs w:val="20"/>
                <w:lang w:val="pt-PT" w:eastAsia="pt-PT"/>
              </w:rPr>
              <w:t>Reported</w:t>
            </w:r>
            <w:proofErr w:type="spellEnd"/>
            <w:r w:rsidRPr="008C3459">
              <w:rPr>
                <w:rFonts w:ascii="Times New Roman" w:hAnsi="Times New Roman" w:cs="Times New Roman"/>
                <w:noProof w:val="0"/>
                <w:sz w:val="20"/>
                <w:szCs w:val="20"/>
                <w:lang w:val="pt-PT" w:eastAsia="pt-PT"/>
              </w:rPr>
              <w:t xml:space="preserve"> </w:t>
            </w:r>
            <w:proofErr w:type="spellStart"/>
            <w:r w:rsidRPr="008C3459">
              <w:rPr>
                <w:rFonts w:ascii="Times New Roman" w:hAnsi="Times New Roman" w:cs="Times New Roman"/>
                <w:noProof w:val="0"/>
                <w:sz w:val="20"/>
                <w:szCs w:val="20"/>
                <w:lang w:val="pt-PT" w:eastAsia="pt-PT"/>
              </w:rPr>
              <w:t>Challenges</w:t>
            </w:r>
            <w:proofErr w:type="spellEnd"/>
          </w:p>
        </w:tc>
      </w:tr>
      <w:tr w:rsidR="00C47FDA" w:rsidRPr="00183650" w14:paraId="4DF21609" w14:textId="77777777" w:rsidTr="00A87C74">
        <w:trPr>
          <w:trHeight w:val="576"/>
          <w:jc w:val="center"/>
        </w:trPr>
        <w:tc>
          <w:tcPr>
            <w:cnfStyle w:val="001000000000" w:firstRow="0" w:lastRow="0" w:firstColumn="1" w:lastColumn="0" w:oddVBand="0" w:evenVBand="0" w:oddHBand="0" w:evenHBand="0" w:firstRowFirstColumn="0" w:firstRowLastColumn="0" w:lastRowFirstColumn="0" w:lastRowLastColumn="0"/>
            <w:tcW w:w="379" w:type="pct"/>
            <w:vAlign w:val="center"/>
            <w:hideMark/>
          </w:tcPr>
          <w:p w14:paraId="6EBF1657" w14:textId="6611AF51" w:rsidR="008C3459" w:rsidRPr="008C3459" w:rsidRDefault="00000000" w:rsidP="00413903">
            <w:pPr>
              <w:suppressAutoHyphens w:val="0"/>
              <w:spacing w:before="0" w:line="240" w:lineRule="auto"/>
              <w:jc w:val="left"/>
              <w:rPr>
                <w:rFonts w:ascii="Times New Roman" w:hAnsi="Times New Roman" w:cs="Times New Roman"/>
                <w:b w:val="0"/>
                <w:bCs w:val="0"/>
                <w:noProof w:val="0"/>
                <w:sz w:val="18"/>
                <w:szCs w:val="18"/>
                <w:lang w:val="pt-PT" w:eastAsia="pt-PT"/>
              </w:rPr>
            </w:pPr>
            <w:sdt>
              <w:sdtPr>
                <w:rPr>
                  <w:rFonts w:ascii="Times New Roman" w:hAnsi="Times New Roman" w:cs="Times New Roman"/>
                  <w:noProof w:val="0"/>
                  <w:sz w:val="18"/>
                  <w:szCs w:val="18"/>
                  <w:lang w:val="pt-PT" w:eastAsia="pt-PT"/>
                </w:rPr>
                <w:id w:val="-493182508"/>
                <w:citation/>
              </w:sdtPr>
              <w:sdtContent>
                <w:r w:rsidR="00AD2BF6" w:rsidRPr="00183650">
                  <w:rPr>
                    <w:rFonts w:ascii="Times New Roman" w:hAnsi="Times New Roman" w:cs="Times New Roman"/>
                    <w:noProof w:val="0"/>
                    <w:sz w:val="18"/>
                    <w:szCs w:val="18"/>
                    <w:lang w:val="pt-PT" w:eastAsia="pt-PT"/>
                  </w:rPr>
                  <w:fldChar w:fldCharType="begin"/>
                </w:r>
                <w:r w:rsidR="00AD2BF6" w:rsidRPr="00183650">
                  <w:rPr>
                    <w:rFonts w:ascii="Times New Roman" w:hAnsi="Times New Roman" w:cs="Times New Roman"/>
                    <w:b w:val="0"/>
                    <w:bCs w:val="0"/>
                    <w:noProof w:val="0"/>
                    <w:sz w:val="18"/>
                    <w:szCs w:val="18"/>
                    <w:lang w:val="pt-PT" w:eastAsia="pt-PT"/>
                  </w:rPr>
                  <w:instrText xml:space="preserve"> CITATION Cer23 \l 2070 </w:instrText>
                </w:r>
                <w:r w:rsidR="00AD2BF6" w:rsidRPr="00183650">
                  <w:rPr>
                    <w:rFonts w:ascii="Times New Roman" w:hAnsi="Times New Roman" w:cs="Times New Roman"/>
                    <w:noProof w:val="0"/>
                    <w:sz w:val="18"/>
                    <w:szCs w:val="18"/>
                    <w:lang w:val="pt-PT" w:eastAsia="pt-PT"/>
                  </w:rPr>
                  <w:fldChar w:fldCharType="separate"/>
                </w:r>
                <w:r w:rsidR="00AD2BF6" w:rsidRPr="00183650">
                  <w:rPr>
                    <w:rFonts w:ascii="Times New Roman" w:hAnsi="Times New Roman" w:cs="Times New Roman"/>
                    <w:b w:val="0"/>
                    <w:bCs w:val="0"/>
                    <w:sz w:val="18"/>
                    <w:szCs w:val="18"/>
                    <w:lang w:val="pt-PT" w:eastAsia="pt-PT"/>
                  </w:rPr>
                  <w:t>[2]</w:t>
                </w:r>
                <w:r w:rsidR="00AD2BF6" w:rsidRPr="00183650">
                  <w:rPr>
                    <w:rFonts w:ascii="Times New Roman" w:hAnsi="Times New Roman" w:cs="Times New Roman"/>
                    <w:noProof w:val="0"/>
                    <w:sz w:val="18"/>
                    <w:szCs w:val="18"/>
                    <w:lang w:val="pt-PT" w:eastAsia="pt-PT"/>
                  </w:rPr>
                  <w:fldChar w:fldCharType="end"/>
                </w:r>
              </w:sdtContent>
            </w:sdt>
          </w:p>
        </w:tc>
        <w:tc>
          <w:tcPr>
            <w:tcW w:w="1428" w:type="pct"/>
            <w:vAlign w:val="center"/>
            <w:hideMark/>
          </w:tcPr>
          <w:p w14:paraId="33C8ED0F"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Collaborative</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Filtering</w:t>
            </w:r>
            <w:proofErr w:type="spellEnd"/>
            <w:r w:rsidRPr="008C3459">
              <w:rPr>
                <w:rFonts w:ascii="Times New Roman" w:hAnsi="Times New Roman" w:cs="Times New Roman"/>
                <w:noProof w:val="0"/>
                <w:sz w:val="18"/>
                <w:szCs w:val="18"/>
                <w:lang w:val="pt-PT" w:eastAsia="pt-PT"/>
              </w:rPr>
              <w:t xml:space="preserve"> + </w:t>
            </w:r>
            <w:proofErr w:type="spellStart"/>
            <w:r w:rsidRPr="008C3459">
              <w:rPr>
                <w:rFonts w:ascii="Times New Roman" w:hAnsi="Times New Roman" w:cs="Times New Roman"/>
                <w:noProof w:val="0"/>
                <w:sz w:val="18"/>
                <w:szCs w:val="18"/>
                <w:lang w:val="pt-PT" w:eastAsia="pt-PT"/>
              </w:rPr>
              <w:t>Sentiment</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Analysis</w:t>
            </w:r>
            <w:proofErr w:type="spellEnd"/>
          </w:p>
        </w:tc>
        <w:tc>
          <w:tcPr>
            <w:tcW w:w="1566" w:type="pct"/>
            <w:vAlign w:val="center"/>
            <w:hideMark/>
          </w:tcPr>
          <w:p w14:paraId="3E3B3031"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8C3459">
              <w:rPr>
                <w:rFonts w:ascii="Times New Roman" w:hAnsi="Times New Roman" w:cs="Times New Roman"/>
                <w:noProof w:val="0"/>
                <w:sz w:val="18"/>
                <w:szCs w:val="18"/>
                <w:lang w:eastAsia="pt-PT"/>
              </w:rPr>
              <w:t>Reviews with explicit user preferences</w:t>
            </w:r>
          </w:p>
        </w:tc>
        <w:tc>
          <w:tcPr>
            <w:tcW w:w="1626" w:type="pct"/>
            <w:vAlign w:val="center"/>
            <w:hideMark/>
          </w:tcPr>
          <w:p w14:paraId="7FB4962C"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Sentiment</w:t>
            </w:r>
            <w:proofErr w:type="spellEnd"/>
            <w:r w:rsidRPr="008C3459">
              <w:rPr>
                <w:rFonts w:ascii="Times New Roman" w:hAnsi="Times New Roman" w:cs="Times New Roman"/>
                <w:noProof w:val="0"/>
                <w:sz w:val="18"/>
                <w:szCs w:val="18"/>
                <w:lang w:val="pt-PT" w:eastAsia="pt-PT"/>
              </w:rPr>
              <w:t xml:space="preserve"> noise, </w:t>
            </w:r>
            <w:proofErr w:type="spellStart"/>
            <w:r w:rsidRPr="008C3459">
              <w:rPr>
                <w:rFonts w:ascii="Times New Roman" w:hAnsi="Times New Roman" w:cs="Times New Roman"/>
                <w:noProof w:val="0"/>
                <w:sz w:val="18"/>
                <w:szCs w:val="18"/>
                <w:lang w:val="pt-PT" w:eastAsia="pt-PT"/>
              </w:rPr>
              <w:t>subjectivity</w:t>
            </w:r>
            <w:proofErr w:type="spellEnd"/>
          </w:p>
        </w:tc>
      </w:tr>
      <w:tr w:rsidR="006C7CEC" w:rsidRPr="00183650" w14:paraId="093A1127" w14:textId="77777777" w:rsidTr="00A87C74">
        <w:trPr>
          <w:trHeight w:val="576"/>
          <w:jc w:val="center"/>
        </w:trPr>
        <w:tc>
          <w:tcPr>
            <w:cnfStyle w:val="001000000000" w:firstRow="0" w:lastRow="0" w:firstColumn="1" w:lastColumn="0" w:oddVBand="0" w:evenVBand="0" w:oddHBand="0" w:evenHBand="0" w:firstRowFirstColumn="0" w:firstRowLastColumn="0" w:lastRowFirstColumn="0" w:lastRowLastColumn="0"/>
            <w:tcW w:w="379" w:type="pct"/>
            <w:vAlign w:val="center"/>
            <w:hideMark/>
          </w:tcPr>
          <w:p w14:paraId="5B444171" w14:textId="459CA8F7" w:rsidR="008C3459" w:rsidRPr="008C3459" w:rsidRDefault="00000000" w:rsidP="00413903">
            <w:pPr>
              <w:suppressAutoHyphens w:val="0"/>
              <w:spacing w:before="0" w:line="240" w:lineRule="auto"/>
              <w:jc w:val="left"/>
              <w:rPr>
                <w:rFonts w:ascii="Times New Roman" w:hAnsi="Times New Roman" w:cs="Times New Roman"/>
                <w:b w:val="0"/>
                <w:bCs w:val="0"/>
                <w:noProof w:val="0"/>
                <w:sz w:val="18"/>
                <w:szCs w:val="18"/>
                <w:lang w:val="pt-PT" w:eastAsia="pt-PT"/>
              </w:rPr>
            </w:pPr>
            <w:sdt>
              <w:sdtPr>
                <w:rPr>
                  <w:rFonts w:ascii="Times New Roman" w:hAnsi="Times New Roman" w:cs="Times New Roman"/>
                  <w:noProof w:val="0"/>
                  <w:sz w:val="18"/>
                  <w:szCs w:val="18"/>
                  <w:lang w:val="pt-PT" w:eastAsia="pt-PT"/>
                </w:rPr>
                <w:id w:val="-990702426"/>
                <w:citation/>
              </w:sdtPr>
              <w:sdtContent>
                <w:r w:rsidR="00AD2BF6" w:rsidRPr="00183650">
                  <w:rPr>
                    <w:rFonts w:ascii="Times New Roman" w:hAnsi="Times New Roman" w:cs="Times New Roman"/>
                    <w:noProof w:val="0"/>
                    <w:sz w:val="18"/>
                    <w:szCs w:val="18"/>
                    <w:lang w:val="pt-PT" w:eastAsia="pt-PT"/>
                  </w:rPr>
                  <w:fldChar w:fldCharType="begin"/>
                </w:r>
                <w:r w:rsidR="00AD2BF6" w:rsidRPr="00183650">
                  <w:rPr>
                    <w:rFonts w:ascii="Times New Roman" w:hAnsi="Times New Roman" w:cs="Times New Roman"/>
                    <w:b w:val="0"/>
                    <w:bCs w:val="0"/>
                    <w:noProof w:val="0"/>
                    <w:sz w:val="18"/>
                    <w:szCs w:val="18"/>
                    <w:lang w:val="pt-PT" w:eastAsia="pt-PT"/>
                  </w:rPr>
                  <w:instrText xml:space="preserve"> CITATION Res23 \l 2070 </w:instrText>
                </w:r>
                <w:r w:rsidR="00AD2BF6" w:rsidRPr="00183650">
                  <w:rPr>
                    <w:rFonts w:ascii="Times New Roman" w:hAnsi="Times New Roman" w:cs="Times New Roman"/>
                    <w:noProof w:val="0"/>
                    <w:sz w:val="18"/>
                    <w:szCs w:val="18"/>
                    <w:lang w:val="pt-PT" w:eastAsia="pt-PT"/>
                  </w:rPr>
                  <w:fldChar w:fldCharType="separate"/>
                </w:r>
                <w:r w:rsidR="00AD2BF6" w:rsidRPr="00183650">
                  <w:rPr>
                    <w:rFonts w:ascii="Times New Roman" w:hAnsi="Times New Roman" w:cs="Times New Roman"/>
                    <w:b w:val="0"/>
                    <w:bCs w:val="0"/>
                    <w:sz w:val="18"/>
                    <w:szCs w:val="18"/>
                    <w:lang w:val="pt-PT" w:eastAsia="pt-PT"/>
                  </w:rPr>
                  <w:t>[3]</w:t>
                </w:r>
                <w:r w:rsidR="00AD2BF6" w:rsidRPr="00183650">
                  <w:rPr>
                    <w:rFonts w:ascii="Times New Roman" w:hAnsi="Times New Roman" w:cs="Times New Roman"/>
                    <w:noProof w:val="0"/>
                    <w:sz w:val="18"/>
                    <w:szCs w:val="18"/>
                    <w:lang w:val="pt-PT" w:eastAsia="pt-PT"/>
                  </w:rPr>
                  <w:fldChar w:fldCharType="end"/>
                </w:r>
              </w:sdtContent>
            </w:sdt>
          </w:p>
        </w:tc>
        <w:tc>
          <w:tcPr>
            <w:tcW w:w="1428" w:type="pct"/>
            <w:vAlign w:val="center"/>
            <w:hideMark/>
          </w:tcPr>
          <w:p w14:paraId="648F74A6"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r w:rsidRPr="008C3459">
              <w:rPr>
                <w:rFonts w:ascii="Times New Roman" w:hAnsi="Times New Roman" w:cs="Times New Roman"/>
                <w:noProof w:val="0"/>
                <w:sz w:val="18"/>
                <w:szCs w:val="18"/>
                <w:lang w:val="pt-PT" w:eastAsia="pt-PT"/>
              </w:rPr>
              <w:t xml:space="preserve">CF </w:t>
            </w:r>
            <w:proofErr w:type="spellStart"/>
            <w:r w:rsidRPr="008C3459">
              <w:rPr>
                <w:rFonts w:ascii="Times New Roman" w:hAnsi="Times New Roman" w:cs="Times New Roman"/>
                <w:noProof w:val="0"/>
                <w:sz w:val="18"/>
                <w:szCs w:val="18"/>
                <w:lang w:val="pt-PT" w:eastAsia="pt-PT"/>
              </w:rPr>
              <w:t>with</w:t>
            </w:r>
            <w:proofErr w:type="spellEnd"/>
            <w:r w:rsidRPr="008C3459">
              <w:rPr>
                <w:rFonts w:ascii="Times New Roman" w:hAnsi="Times New Roman" w:cs="Times New Roman"/>
                <w:noProof w:val="0"/>
                <w:sz w:val="18"/>
                <w:szCs w:val="18"/>
                <w:lang w:val="pt-PT" w:eastAsia="pt-PT"/>
              </w:rPr>
              <w:t xml:space="preserve"> PLTS</w:t>
            </w:r>
          </w:p>
        </w:tc>
        <w:tc>
          <w:tcPr>
            <w:tcW w:w="1566" w:type="pct"/>
            <w:vAlign w:val="center"/>
            <w:hideMark/>
          </w:tcPr>
          <w:p w14:paraId="6E7AF405"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8C3459">
              <w:rPr>
                <w:rFonts w:ascii="Times New Roman" w:hAnsi="Times New Roman" w:cs="Times New Roman"/>
                <w:noProof w:val="0"/>
                <w:sz w:val="18"/>
                <w:szCs w:val="18"/>
                <w:lang w:eastAsia="pt-PT"/>
              </w:rPr>
              <w:t>User reviews, attributes like price and service</w:t>
            </w:r>
          </w:p>
        </w:tc>
        <w:tc>
          <w:tcPr>
            <w:tcW w:w="1626" w:type="pct"/>
            <w:vAlign w:val="center"/>
            <w:hideMark/>
          </w:tcPr>
          <w:p w14:paraId="7DF05D59"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Semantic</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ambiguity</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fake</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reviews</w:t>
            </w:r>
            <w:proofErr w:type="spellEnd"/>
          </w:p>
        </w:tc>
      </w:tr>
      <w:tr w:rsidR="00C47FDA" w:rsidRPr="00183650" w14:paraId="09634C0B" w14:textId="77777777" w:rsidTr="00A87C74">
        <w:trPr>
          <w:trHeight w:val="576"/>
          <w:jc w:val="center"/>
        </w:trPr>
        <w:tc>
          <w:tcPr>
            <w:cnfStyle w:val="001000000000" w:firstRow="0" w:lastRow="0" w:firstColumn="1" w:lastColumn="0" w:oddVBand="0" w:evenVBand="0" w:oddHBand="0" w:evenHBand="0" w:firstRowFirstColumn="0" w:firstRowLastColumn="0" w:lastRowFirstColumn="0" w:lastRowLastColumn="0"/>
            <w:tcW w:w="379" w:type="pct"/>
            <w:vAlign w:val="center"/>
            <w:hideMark/>
          </w:tcPr>
          <w:p w14:paraId="13B0B55A" w14:textId="1FB171EF" w:rsidR="008C3459" w:rsidRPr="008C3459" w:rsidRDefault="00000000" w:rsidP="00413903">
            <w:pPr>
              <w:suppressAutoHyphens w:val="0"/>
              <w:spacing w:before="0" w:line="240" w:lineRule="auto"/>
              <w:jc w:val="left"/>
              <w:rPr>
                <w:rFonts w:ascii="Times New Roman" w:hAnsi="Times New Roman" w:cs="Times New Roman"/>
                <w:b w:val="0"/>
                <w:bCs w:val="0"/>
                <w:noProof w:val="0"/>
                <w:sz w:val="18"/>
                <w:szCs w:val="18"/>
                <w:lang w:val="pt-PT" w:eastAsia="pt-PT"/>
              </w:rPr>
            </w:pPr>
            <w:sdt>
              <w:sdtPr>
                <w:rPr>
                  <w:rFonts w:ascii="Times New Roman" w:hAnsi="Times New Roman" w:cs="Times New Roman"/>
                  <w:noProof w:val="0"/>
                  <w:sz w:val="18"/>
                  <w:szCs w:val="18"/>
                  <w:lang w:val="pt-PT" w:eastAsia="pt-PT"/>
                </w:rPr>
                <w:id w:val="533858619"/>
                <w:citation/>
              </w:sdtPr>
              <w:sdtContent>
                <w:r w:rsidR="001A0266" w:rsidRPr="00183650">
                  <w:rPr>
                    <w:rFonts w:ascii="Times New Roman" w:hAnsi="Times New Roman" w:cs="Times New Roman"/>
                    <w:noProof w:val="0"/>
                    <w:sz w:val="18"/>
                    <w:szCs w:val="18"/>
                    <w:lang w:val="pt-PT" w:eastAsia="pt-PT"/>
                  </w:rPr>
                  <w:fldChar w:fldCharType="begin"/>
                </w:r>
                <w:r w:rsidR="001A0266" w:rsidRPr="00183650">
                  <w:rPr>
                    <w:rFonts w:ascii="Times New Roman" w:hAnsi="Times New Roman" w:cs="Times New Roman"/>
                    <w:b w:val="0"/>
                    <w:bCs w:val="0"/>
                    <w:noProof w:val="0"/>
                    <w:sz w:val="18"/>
                    <w:szCs w:val="18"/>
                    <w:lang w:val="pt-PT" w:eastAsia="pt-PT"/>
                  </w:rPr>
                  <w:instrText xml:space="preserve"> CITATION Kri23 \l 2070 </w:instrText>
                </w:r>
                <w:r w:rsidR="001A0266" w:rsidRPr="00183650">
                  <w:rPr>
                    <w:rFonts w:ascii="Times New Roman" w:hAnsi="Times New Roman" w:cs="Times New Roman"/>
                    <w:noProof w:val="0"/>
                    <w:sz w:val="18"/>
                    <w:szCs w:val="18"/>
                    <w:lang w:val="pt-PT" w:eastAsia="pt-PT"/>
                  </w:rPr>
                  <w:fldChar w:fldCharType="separate"/>
                </w:r>
                <w:r w:rsidR="001A0266" w:rsidRPr="00183650">
                  <w:rPr>
                    <w:rFonts w:ascii="Times New Roman" w:hAnsi="Times New Roman" w:cs="Times New Roman"/>
                    <w:b w:val="0"/>
                    <w:bCs w:val="0"/>
                    <w:sz w:val="18"/>
                    <w:szCs w:val="18"/>
                    <w:lang w:val="pt-PT" w:eastAsia="pt-PT"/>
                  </w:rPr>
                  <w:t>[4]</w:t>
                </w:r>
                <w:r w:rsidR="001A0266" w:rsidRPr="00183650">
                  <w:rPr>
                    <w:rFonts w:ascii="Times New Roman" w:hAnsi="Times New Roman" w:cs="Times New Roman"/>
                    <w:noProof w:val="0"/>
                    <w:sz w:val="18"/>
                    <w:szCs w:val="18"/>
                    <w:lang w:val="pt-PT" w:eastAsia="pt-PT"/>
                  </w:rPr>
                  <w:fldChar w:fldCharType="end"/>
                </w:r>
              </w:sdtContent>
            </w:sdt>
          </w:p>
        </w:tc>
        <w:tc>
          <w:tcPr>
            <w:tcW w:w="1428" w:type="pct"/>
            <w:vAlign w:val="center"/>
            <w:hideMark/>
          </w:tcPr>
          <w:p w14:paraId="7D29E94D"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r w:rsidRPr="008C3459">
              <w:rPr>
                <w:rFonts w:ascii="Times New Roman" w:hAnsi="Times New Roman" w:cs="Times New Roman"/>
                <w:noProof w:val="0"/>
                <w:sz w:val="18"/>
                <w:szCs w:val="18"/>
                <w:lang w:val="pt-PT" w:eastAsia="pt-PT"/>
              </w:rPr>
              <w:t xml:space="preserve">Item-item CF + </w:t>
            </w:r>
            <w:proofErr w:type="spellStart"/>
            <w:r w:rsidRPr="008C3459">
              <w:rPr>
                <w:rFonts w:ascii="Times New Roman" w:hAnsi="Times New Roman" w:cs="Times New Roman"/>
                <w:noProof w:val="0"/>
                <w:sz w:val="18"/>
                <w:szCs w:val="18"/>
                <w:lang w:val="pt-PT" w:eastAsia="pt-PT"/>
              </w:rPr>
              <w:t>Regression</w:t>
            </w:r>
            <w:proofErr w:type="spellEnd"/>
          </w:p>
        </w:tc>
        <w:tc>
          <w:tcPr>
            <w:tcW w:w="1566" w:type="pct"/>
            <w:vAlign w:val="center"/>
            <w:hideMark/>
          </w:tcPr>
          <w:p w14:paraId="4BE8243C"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8C3459">
              <w:rPr>
                <w:rFonts w:ascii="Times New Roman" w:hAnsi="Times New Roman" w:cs="Times New Roman"/>
                <w:noProof w:val="0"/>
                <w:sz w:val="18"/>
                <w:szCs w:val="18"/>
                <w:lang w:eastAsia="pt-PT"/>
              </w:rPr>
              <w:t>TripAdvisor: 6 criteria + hotel class &amp; trip type</w:t>
            </w:r>
          </w:p>
        </w:tc>
        <w:tc>
          <w:tcPr>
            <w:tcW w:w="1626" w:type="pct"/>
            <w:vAlign w:val="center"/>
            <w:hideMark/>
          </w:tcPr>
          <w:p w14:paraId="23C2F5FA"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Multicollinearity</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model</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complexity</w:t>
            </w:r>
            <w:proofErr w:type="spellEnd"/>
          </w:p>
        </w:tc>
      </w:tr>
      <w:tr w:rsidR="006C7CEC" w:rsidRPr="00183650" w14:paraId="3231F05A" w14:textId="77777777" w:rsidTr="00A87C74">
        <w:trPr>
          <w:trHeight w:val="576"/>
          <w:jc w:val="center"/>
        </w:trPr>
        <w:tc>
          <w:tcPr>
            <w:cnfStyle w:val="001000000000" w:firstRow="0" w:lastRow="0" w:firstColumn="1" w:lastColumn="0" w:oddVBand="0" w:evenVBand="0" w:oddHBand="0" w:evenHBand="0" w:firstRowFirstColumn="0" w:firstRowLastColumn="0" w:lastRowFirstColumn="0" w:lastRowLastColumn="0"/>
            <w:tcW w:w="379" w:type="pct"/>
            <w:vAlign w:val="center"/>
            <w:hideMark/>
          </w:tcPr>
          <w:p w14:paraId="4168FBC4" w14:textId="4EC24166" w:rsidR="008C3459" w:rsidRPr="008C3459" w:rsidRDefault="00000000" w:rsidP="00413903">
            <w:pPr>
              <w:suppressAutoHyphens w:val="0"/>
              <w:spacing w:before="0" w:line="240" w:lineRule="auto"/>
              <w:jc w:val="left"/>
              <w:rPr>
                <w:rFonts w:ascii="Times New Roman" w:hAnsi="Times New Roman" w:cs="Times New Roman"/>
                <w:b w:val="0"/>
                <w:bCs w:val="0"/>
                <w:noProof w:val="0"/>
                <w:sz w:val="18"/>
                <w:szCs w:val="18"/>
                <w:lang w:val="pt-PT" w:eastAsia="pt-PT"/>
              </w:rPr>
            </w:pPr>
            <w:sdt>
              <w:sdtPr>
                <w:rPr>
                  <w:rFonts w:ascii="Times New Roman" w:hAnsi="Times New Roman" w:cs="Times New Roman"/>
                  <w:noProof w:val="0"/>
                  <w:sz w:val="18"/>
                  <w:szCs w:val="18"/>
                  <w:lang w:val="pt-PT" w:eastAsia="pt-PT"/>
                </w:rPr>
                <w:id w:val="1740909436"/>
                <w:citation/>
              </w:sdtPr>
              <w:sdtContent>
                <w:r w:rsidR="001A0266" w:rsidRPr="00183650">
                  <w:rPr>
                    <w:rFonts w:ascii="Times New Roman" w:hAnsi="Times New Roman" w:cs="Times New Roman"/>
                    <w:noProof w:val="0"/>
                    <w:sz w:val="18"/>
                    <w:szCs w:val="18"/>
                    <w:lang w:val="pt-PT" w:eastAsia="pt-PT"/>
                  </w:rPr>
                  <w:fldChar w:fldCharType="begin"/>
                </w:r>
                <w:r w:rsidR="001A0266" w:rsidRPr="00183650">
                  <w:rPr>
                    <w:rFonts w:ascii="Times New Roman" w:hAnsi="Times New Roman" w:cs="Times New Roman"/>
                    <w:b w:val="0"/>
                    <w:bCs w:val="0"/>
                    <w:noProof w:val="0"/>
                    <w:sz w:val="18"/>
                    <w:szCs w:val="18"/>
                    <w:lang w:val="pt-PT" w:eastAsia="pt-PT"/>
                  </w:rPr>
                  <w:instrText xml:space="preserve"> CITATION HSh22 \l 2070 </w:instrText>
                </w:r>
                <w:r w:rsidR="001A0266" w:rsidRPr="00183650">
                  <w:rPr>
                    <w:rFonts w:ascii="Times New Roman" w:hAnsi="Times New Roman" w:cs="Times New Roman"/>
                    <w:noProof w:val="0"/>
                    <w:sz w:val="18"/>
                    <w:szCs w:val="18"/>
                    <w:lang w:val="pt-PT" w:eastAsia="pt-PT"/>
                  </w:rPr>
                  <w:fldChar w:fldCharType="separate"/>
                </w:r>
                <w:r w:rsidR="001A0266" w:rsidRPr="00183650">
                  <w:rPr>
                    <w:rFonts w:ascii="Times New Roman" w:hAnsi="Times New Roman" w:cs="Times New Roman"/>
                    <w:b w:val="0"/>
                    <w:bCs w:val="0"/>
                    <w:sz w:val="18"/>
                    <w:szCs w:val="18"/>
                    <w:lang w:val="pt-PT" w:eastAsia="pt-PT"/>
                  </w:rPr>
                  <w:t>[5]</w:t>
                </w:r>
                <w:r w:rsidR="001A0266" w:rsidRPr="00183650">
                  <w:rPr>
                    <w:rFonts w:ascii="Times New Roman" w:hAnsi="Times New Roman" w:cs="Times New Roman"/>
                    <w:noProof w:val="0"/>
                    <w:sz w:val="18"/>
                    <w:szCs w:val="18"/>
                    <w:lang w:val="pt-PT" w:eastAsia="pt-PT"/>
                  </w:rPr>
                  <w:fldChar w:fldCharType="end"/>
                </w:r>
              </w:sdtContent>
            </w:sdt>
          </w:p>
        </w:tc>
        <w:tc>
          <w:tcPr>
            <w:tcW w:w="1428" w:type="pct"/>
            <w:vAlign w:val="center"/>
            <w:hideMark/>
          </w:tcPr>
          <w:p w14:paraId="738F69C3"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Content-Based</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Filtering</w:t>
            </w:r>
            <w:proofErr w:type="spellEnd"/>
            <w:r w:rsidRPr="008C3459">
              <w:rPr>
                <w:rFonts w:ascii="Times New Roman" w:hAnsi="Times New Roman" w:cs="Times New Roman"/>
                <w:noProof w:val="0"/>
                <w:sz w:val="18"/>
                <w:szCs w:val="18"/>
                <w:lang w:val="pt-PT" w:eastAsia="pt-PT"/>
              </w:rPr>
              <w:t xml:space="preserve"> + NLP</w:t>
            </w:r>
          </w:p>
        </w:tc>
        <w:tc>
          <w:tcPr>
            <w:tcW w:w="1566" w:type="pct"/>
            <w:vAlign w:val="center"/>
            <w:hideMark/>
          </w:tcPr>
          <w:p w14:paraId="5FD95CB1"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8C3459">
              <w:rPr>
                <w:rFonts w:ascii="Times New Roman" w:hAnsi="Times New Roman" w:cs="Times New Roman"/>
                <w:noProof w:val="0"/>
                <w:sz w:val="18"/>
                <w:szCs w:val="18"/>
                <w:lang w:eastAsia="pt-PT"/>
              </w:rPr>
              <w:t>Customer reviews, TF-IDF, word2vec</w:t>
            </w:r>
          </w:p>
        </w:tc>
        <w:tc>
          <w:tcPr>
            <w:tcW w:w="1626" w:type="pct"/>
            <w:vAlign w:val="center"/>
            <w:hideMark/>
          </w:tcPr>
          <w:p w14:paraId="30C5E012"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Lack</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of</w:t>
            </w:r>
            <w:proofErr w:type="spellEnd"/>
            <w:r w:rsidRPr="008C3459">
              <w:rPr>
                <w:rFonts w:ascii="Times New Roman" w:hAnsi="Times New Roman" w:cs="Times New Roman"/>
                <w:noProof w:val="0"/>
                <w:sz w:val="18"/>
                <w:szCs w:val="18"/>
                <w:lang w:val="pt-PT" w:eastAsia="pt-PT"/>
              </w:rPr>
              <w:t xml:space="preserve"> contextual </w:t>
            </w:r>
            <w:proofErr w:type="spellStart"/>
            <w:r w:rsidRPr="008C3459">
              <w:rPr>
                <w:rFonts w:ascii="Times New Roman" w:hAnsi="Times New Roman" w:cs="Times New Roman"/>
                <w:noProof w:val="0"/>
                <w:sz w:val="18"/>
                <w:szCs w:val="18"/>
                <w:lang w:val="pt-PT" w:eastAsia="pt-PT"/>
              </w:rPr>
              <w:t>adaptation</w:t>
            </w:r>
            <w:proofErr w:type="spellEnd"/>
          </w:p>
        </w:tc>
      </w:tr>
      <w:tr w:rsidR="00C47FDA" w:rsidRPr="00183650" w14:paraId="4744E0D9" w14:textId="77777777" w:rsidTr="00A87C74">
        <w:trPr>
          <w:trHeight w:val="576"/>
          <w:jc w:val="center"/>
        </w:trPr>
        <w:tc>
          <w:tcPr>
            <w:cnfStyle w:val="001000000000" w:firstRow="0" w:lastRow="0" w:firstColumn="1" w:lastColumn="0" w:oddVBand="0" w:evenVBand="0" w:oddHBand="0" w:evenHBand="0" w:firstRowFirstColumn="0" w:firstRowLastColumn="0" w:lastRowFirstColumn="0" w:lastRowLastColumn="0"/>
            <w:tcW w:w="379" w:type="pct"/>
            <w:vAlign w:val="center"/>
            <w:hideMark/>
          </w:tcPr>
          <w:p w14:paraId="40DE700E" w14:textId="26F039BE" w:rsidR="008C3459" w:rsidRPr="008C3459" w:rsidRDefault="00000000" w:rsidP="00413903">
            <w:pPr>
              <w:suppressAutoHyphens w:val="0"/>
              <w:spacing w:before="0" w:line="240" w:lineRule="auto"/>
              <w:jc w:val="left"/>
              <w:rPr>
                <w:rFonts w:ascii="Times New Roman" w:hAnsi="Times New Roman" w:cs="Times New Roman"/>
                <w:b w:val="0"/>
                <w:bCs w:val="0"/>
                <w:noProof w:val="0"/>
                <w:sz w:val="18"/>
                <w:szCs w:val="18"/>
                <w:lang w:val="pt-PT" w:eastAsia="pt-PT"/>
              </w:rPr>
            </w:pPr>
            <w:sdt>
              <w:sdtPr>
                <w:rPr>
                  <w:rFonts w:ascii="Times New Roman" w:hAnsi="Times New Roman" w:cs="Times New Roman"/>
                  <w:noProof w:val="0"/>
                  <w:sz w:val="18"/>
                  <w:szCs w:val="18"/>
                  <w:lang w:val="pt-PT" w:eastAsia="pt-PT"/>
                </w:rPr>
                <w:id w:val="134546047"/>
                <w:citation/>
              </w:sdtPr>
              <w:sdtContent>
                <w:r w:rsidR="00C927E4" w:rsidRPr="00183650">
                  <w:rPr>
                    <w:rFonts w:ascii="Times New Roman" w:hAnsi="Times New Roman" w:cs="Times New Roman"/>
                    <w:noProof w:val="0"/>
                    <w:sz w:val="18"/>
                    <w:szCs w:val="18"/>
                    <w:lang w:val="pt-PT" w:eastAsia="pt-PT"/>
                  </w:rPr>
                  <w:fldChar w:fldCharType="begin"/>
                </w:r>
                <w:r w:rsidR="00C927E4" w:rsidRPr="00183650">
                  <w:rPr>
                    <w:rFonts w:ascii="Times New Roman" w:hAnsi="Times New Roman" w:cs="Times New Roman"/>
                    <w:b w:val="0"/>
                    <w:bCs w:val="0"/>
                    <w:noProof w:val="0"/>
                    <w:sz w:val="18"/>
                    <w:szCs w:val="18"/>
                    <w:lang w:val="pt-PT" w:eastAsia="pt-PT"/>
                  </w:rPr>
                  <w:instrText xml:space="preserve"> CITATION Ses \l 2070 </w:instrText>
                </w:r>
                <w:r w:rsidR="00C927E4" w:rsidRPr="00183650">
                  <w:rPr>
                    <w:rFonts w:ascii="Times New Roman" w:hAnsi="Times New Roman" w:cs="Times New Roman"/>
                    <w:noProof w:val="0"/>
                    <w:sz w:val="18"/>
                    <w:szCs w:val="18"/>
                    <w:lang w:val="pt-PT" w:eastAsia="pt-PT"/>
                  </w:rPr>
                  <w:fldChar w:fldCharType="separate"/>
                </w:r>
                <w:r w:rsidR="00C927E4" w:rsidRPr="00183650">
                  <w:rPr>
                    <w:rFonts w:ascii="Times New Roman" w:hAnsi="Times New Roman" w:cs="Times New Roman"/>
                    <w:b w:val="0"/>
                    <w:bCs w:val="0"/>
                    <w:sz w:val="18"/>
                    <w:szCs w:val="18"/>
                    <w:lang w:val="pt-PT" w:eastAsia="pt-PT"/>
                  </w:rPr>
                  <w:t>[6]</w:t>
                </w:r>
                <w:r w:rsidR="00C927E4" w:rsidRPr="00183650">
                  <w:rPr>
                    <w:rFonts w:ascii="Times New Roman" w:hAnsi="Times New Roman" w:cs="Times New Roman"/>
                    <w:noProof w:val="0"/>
                    <w:sz w:val="18"/>
                    <w:szCs w:val="18"/>
                    <w:lang w:val="pt-PT" w:eastAsia="pt-PT"/>
                  </w:rPr>
                  <w:fldChar w:fldCharType="end"/>
                </w:r>
              </w:sdtContent>
            </w:sdt>
          </w:p>
        </w:tc>
        <w:tc>
          <w:tcPr>
            <w:tcW w:w="1428" w:type="pct"/>
            <w:vAlign w:val="center"/>
            <w:hideMark/>
          </w:tcPr>
          <w:p w14:paraId="307DAE3E"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Session-Based</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Recommender</w:t>
            </w:r>
            <w:proofErr w:type="spellEnd"/>
          </w:p>
        </w:tc>
        <w:tc>
          <w:tcPr>
            <w:tcW w:w="1566" w:type="pct"/>
            <w:vAlign w:val="center"/>
            <w:hideMark/>
          </w:tcPr>
          <w:p w14:paraId="60923C3D"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Clicks</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filters</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geo-temporal</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context</w:t>
            </w:r>
            <w:proofErr w:type="spellEnd"/>
          </w:p>
        </w:tc>
        <w:tc>
          <w:tcPr>
            <w:tcW w:w="1626" w:type="pct"/>
            <w:vAlign w:val="center"/>
            <w:hideMark/>
          </w:tcPr>
          <w:p w14:paraId="651DE772"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8C3459">
              <w:rPr>
                <w:rFonts w:ascii="Times New Roman" w:hAnsi="Times New Roman" w:cs="Times New Roman"/>
                <w:noProof w:val="0"/>
                <w:sz w:val="18"/>
                <w:szCs w:val="18"/>
                <w:lang w:eastAsia="pt-PT"/>
              </w:rPr>
              <w:t>Short session lifespans, real-time constraints</w:t>
            </w:r>
          </w:p>
        </w:tc>
      </w:tr>
      <w:tr w:rsidR="006C7CEC" w:rsidRPr="00183650" w14:paraId="24B6BEF3" w14:textId="77777777" w:rsidTr="00A87C74">
        <w:trPr>
          <w:trHeight w:val="576"/>
          <w:jc w:val="center"/>
        </w:trPr>
        <w:tc>
          <w:tcPr>
            <w:cnfStyle w:val="001000000000" w:firstRow="0" w:lastRow="0" w:firstColumn="1" w:lastColumn="0" w:oddVBand="0" w:evenVBand="0" w:oddHBand="0" w:evenHBand="0" w:firstRowFirstColumn="0" w:firstRowLastColumn="0" w:lastRowFirstColumn="0" w:lastRowLastColumn="0"/>
            <w:tcW w:w="379" w:type="pct"/>
            <w:vAlign w:val="center"/>
            <w:hideMark/>
          </w:tcPr>
          <w:p w14:paraId="3872B5E8" w14:textId="204A9655" w:rsidR="008C3459" w:rsidRPr="008C3459" w:rsidRDefault="00000000" w:rsidP="00413903">
            <w:pPr>
              <w:suppressAutoHyphens w:val="0"/>
              <w:spacing w:before="0" w:line="240" w:lineRule="auto"/>
              <w:jc w:val="left"/>
              <w:rPr>
                <w:rFonts w:ascii="Times New Roman" w:hAnsi="Times New Roman" w:cs="Times New Roman"/>
                <w:b w:val="0"/>
                <w:bCs w:val="0"/>
                <w:noProof w:val="0"/>
                <w:sz w:val="18"/>
                <w:szCs w:val="18"/>
                <w:lang w:val="pt-PT" w:eastAsia="pt-PT"/>
              </w:rPr>
            </w:pPr>
            <w:sdt>
              <w:sdtPr>
                <w:rPr>
                  <w:rFonts w:ascii="Times New Roman" w:hAnsi="Times New Roman" w:cs="Times New Roman"/>
                  <w:noProof w:val="0"/>
                  <w:sz w:val="18"/>
                  <w:szCs w:val="18"/>
                  <w:lang w:val="pt-PT" w:eastAsia="pt-PT"/>
                </w:rPr>
                <w:id w:val="2091040254"/>
                <w:citation/>
              </w:sdtPr>
              <w:sdtContent>
                <w:r w:rsidR="00C927E4" w:rsidRPr="00183650">
                  <w:rPr>
                    <w:rFonts w:ascii="Times New Roman" w:hAnsi="Times New Roman" w:cs="Times New Roman"/>
                    <w:noProof w:val="0"/>
                    <w:sz w:val="18"/>
                    <w:szCs w:val="18"/>
                    <w:lang w:val="pt-PT" w:eastAsia="pt-PT"/>
                  </w:rPr>
                  <w:fldChar w:fldCharType="begin"/>
                </w:r>
                <w:r w:rsidR="00C927E4" w:rsidRPr="00183650">
                  <w:rPr>
                    <w:rFonts w:ascii="Times New Roman" w:hAnsi="Times New Roman" w:cs="Times New Roman"/>
                    <w:b w:val="0"/>
                    <w:bCs w:val="0"/>
                    <w:noProof w:val="0"/>
                    <w:sz w:val="18"/>
                    <w:szCs w:val="18"/>
                    <w:lang w:val="pt-PT" w:eastAsia="pt-PT"/>
                  </w:rPr>
                  <w:instrText xml:space="preserve"> CITATION Mul23 \l 2070 </w:instrText>
                </w:r>
                <w:r w:rsidR="00C927E4" w:rsidRPr="00183650">
                  <w:rPr>
                    <w:rFonts w:ascii="Times New Roman" w:hAnsi="Times New Roman" w:cs="Times New Roman"/>
                    <w:noProof w:val="0"/>
                    <w:sz w:val="18"/>
                    <w:szCs w:val="18"/>
                    <w:lang w:val="pt-PT" w:eastAsia="pt-PT"/>
                  </w:rPr>
                  <w:fldChar w:fldCharType="separate"/>
                </w:r>
                <w:r w:rsidR="00C927E4" w:rsidRPr="00183650">
                  <w:rPr>
                    <w:rFonts w:ascii="Times New Roman" w:hAnsi="Times New Roman" w:cs="Times New Roman"/>
                    <w:b w:val="0"/>
                    <w:bCs w:val="0"/>
                    <w:sz w:val="18"/>
                    <w:szCs w:val="18"/>
                    <w:lang w:val="pt-PT" w:eastAsia="pt-PT"/>
                  </w:rPr>
                  <w:t>[7]</w:t>
                </w:r>
                <w:r w:rsidR="00C927E4" w:rsidRPr="00183650">
                  <w:rPr>
                    <w:rFonts w:ascii="Times New Roman" w:hAnsi="Times New Roman" w:cs="Times New Roman"/>
                    <w:noProof w:val="0"/>
                    <w:sz w:val="18"/>
                    <w:szCs w:val="18"/>
                    <w:lang w:val="pt-PT" w:eastAsia="pt-PT"/>
                  </w:rPr>
                  <w:fldChar w:fldCharType="end"/>
                </w:r>
              </w:sdtContent>
            </w:sdt>
          </w:p>
        </w:tc>
        <w:tc>
          <w:tcPr>
            <w:tcW w:w="1428" w:type="pct"/>
            <w:vAlign w:val="center"/>
            <w:hideMark/>
          </w:tcPr>
          <w:p w14:paraId="23B94D4A"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Multitask</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Learning</w:t>
            </w:r>
            <w:proofErr w:type="spellEnd"/>
            <w:r w:rsidRPr="008C3459">
              <w:rPr>
                <w:rFonts w:ascii="Times New Roman" w:hAnsi="Times New Roman" w:cs="Times New Roman"/>
                <w:noProof w:val="0"/>
                <w:sz w:val="18"/>
                <w:szCs w:val="18"/>
                <w:lang w:val="pt-PT" w:eastAsia="pt-PT"/>
              </w:rPr>
              <w:t xml:space="preserve"> (FMTL)</w:t>
            </w:r>
          </w:p>
        </w:tc>
        <w:tc>
          <w:tcPr>
            <w:tcW w:w="1566" w:type="pct"/>
            <w:vAlign w:val="center"/>
            <w:hideMark/>
          </w:tcPr>
          <w:p w14:paraId="16D6D8B7"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Behavioral</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logs</w:t>
            </w:r>
            <w:proofErr w:type="spellEnd"/>
            <w:r w:rsidRPr="008C3459">
              <w:rPr>
                <w:rFonts w:ascii="Times New Roman" w:hAnsi="Times New Roman" w:cs="Times New Roman"/>
                <w:noProof w:val="0"/>
                <w:sz w:val="18"/>
                <w:szCs w:val="18"/>
                <w:lang w:val="pt-PT" w:eastAsia="pt-PT"/>
              </w:rPr>
              <w:t xml:space="preserve"> (CTR, CVR)</w:t>
            </w:r>
          </w:p>
        </w:tc>
        <w:tc>
          <w:tcPr>
            <w:tcW w:w="1626" w:type="pct"/>
            <w:vAlign w:val="center"/>
            <w:hideMark/>
          </w:tcPr>
          <w:p w14:paraId="4B44AD3C"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8C3459">
              <w:rPr>
                <w:rFonts w:ascii="Times New Roman" w:hAnsi="Times New Roman" w:cs="Times New Roman"/>
                <w:noProof w:val="0"/>
                <w:sz w:val="18"/>
                <w:szCs w:val="18"/>
                <w:lang w:eastAsia="pt-PT"/>
              </w:rPr>
              <w:t>Sparse data, multi-objective trade-offs</w:t>
            </w:r>
          </w:p>
        </w:tc>
      </w:tr>
      <w:tr w:rsidR="00C47FDA" w:rsidRPr="00183650" w14:paraId="7A4B1B2F" w14:textId="77777777" w:rsidTr="00A87C74">
        <w:trPr>
          <w:trHeight w:val="576"/>
          <w:jc w:val="center"/>
        </w:trPr>
        <w:tc>
          <w:tcPr>
            <w:cnfStyle w:val="001000000000" w:firstRow="0" w:lastRow="0" w:firstColumn="1" w:lastColumn="0" w:oddVBand="0" w:evenVBand="0" w:oddHBand="0" w:evenHBand="0" w:firstRowFirstColumn="0" w:firstRowLastColumn="0" w:lastRowFirstColumn="0" w:lastRowLastColumn="0"/>
            <w:tcW w:w="379" w:type="pct"/>
            <w:vAlign w:val="center"/>
            <w:hideMark/>
          </w:tcPr>
          <w:p w14:paraId="11C83630" w14:textId="421727AD" w:rsidR="008C3459" w:rsidRPr="008C3459" w:rsidRDefault="00000000" w:rsidP="00413903">
            <w:pPr>
              <w:suppressAutoHyphens w:val="0"/>
              <w:spacing w:before="0" w:line="240" w:lineRule="auto"/>
              <w:jc w:val="left"/>
              <w:rPr>
                <w:rFonts w:ascii="Times New Roman" w:hAnsi="Times New Roman" w:cs="Times New Roman"/>
                <w:b w:val="0"/>
                <w:bCs w:val="0"/>
                <w:noProof w:val="0"/>
                <w:sz w:val="18"/>
                <w:szCs w:val="18"/>
                <w:lang w:val="pt-PT" w:eastAsia="pt-PT"/>
              </w:rPr>
            </w:pPr>
            <w:sdt>
              <w:sdtPr>
                <w:rPr>
                  <w:rFonts w:ascii="Times New Roman" w:hAnsi="Times New Roman" w:cs="Times New Roman"/>
                  <w:noProof w:val="0"/>
                  <w:sz w:val="18"/>
                  <w:szCs w:val="18"/>
                  <w:lang w:val="pt-PT" w:eastAsia="pt-PT"/>
                </w:rPr>
                <w:id w:val="1159813306"/>
                <w:citation/>
              </w:sdtPr>
              <w:sdtContent>
                <w:r w:rsidR="00C927E4" w:rsidRPr="00183650">
                  <w:rPr>
                    <w:rFonts w:ascii="Times New Roman" w:hAnsi="Times New Roman" w:cs="Times New Roman"/>
                    <w:noProof w:val="0"/>
                    <w:sz w:val="18"/>
                    <w:szCs w:val="18"/>
                    <w:lang w:val="pt-PT" w:eastAsia="pt-PT"/>
                  </w:rPr>
                  <w:fldChar w:fldCharType="begin"/>
                </w:r>
                <w:r w:rsidR="00C927E4" w:rsidRPr="00183650">
                  <w:rPr>
                    <w:rFonts w:ascii="Times New Roman" w:hAnsi="Times New Roman" w:cs="Times New Roman"/>
                    <w:b w:val="0"/>
                    <w:bCs w:val="0"/>
                    <w:noProof w:val="0"/>
                    <w:sz w:val="18"/>
                    <w:szCs w:val="18"/>
                    <w:lang w:val="pt-PT" w:eastAsia="pt-PT"/>
                  </w:rPr>
                  <w:instrText xml:space="preserve"> CITATION Per24 \l 2070 </w:instrText>
                </w:r>
                <w:r w:rsidR="00C927E4" w:rsidRPr="00183650">
                  <w:rPr>
                    <w:rFonts w:ascii="Times New Roman" w:hAnsi="Times New Roman" w:cs="Times New Roman"/>
                    <w:noProof w:val="0"/>
                    <w:sz w:val="18"/>
                    <w:szCs w:val="18"/>
                    <w:lang w:val="pt-PT" w:eastAsia="pt-PT"/>
                  </w:rPr>
                  <w:fldChar w:fldCharType="separate"/>
                </w:r>
                <w:r w:rsidR="00C927E4" w:rsidRPr="00183650">
                  <w:rPr>
                    <w:rFonts w:ascii="Times New Roman" w:hAnsi="Times New Roman" w:cs="Times New Roman"/>
                    <w:b w:val="0"/>
                    <w:bCs w:val="0"/>
                    <w:sz w:val="18"/>
                    <w:szCs w:val="18"/>
                    <w:lang w:val="pt-PT" w:eastAsia="pt-PT"/>
                  </w:rPr>
                  <w:t>[8]</w:t>
                </w:r>
                <w:r w:rsidR="00C927E4" w:rsidRPr="00183650">
                  <w:rPr>
                    <w:rFonts w:ascii="Times New Roman" w:hAnsi="Times New Roman" w:cs="Times New Roman"/>
                    <w:noProof w:val="0"/>
                    <w:sz w:val="18"/>
                    <w:szCs w:val="18"/>
                    <w:lang w:val="pt-PT" w:eastAsia="pt-PT"/>
                  </w:rPr>
                  <w:fldChar w:fldCharType="end"/>
                </w:r>
              </w:sdtContent>
            </w:sdt>
          </w:p>
        </w:tc>
        <w:tc>
          <w:tcPr>
            <w:tcW w:w="1428" w:type="pct"/>
            <w:vAlign w:val="center"/>
            <w:hideMark/>
          </w:tcPr>
          <w:p w14:paraId="48D394F9"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proofErr w:type="spellStart"/>
            <w:r w:rsidRPr="008C3459">
              <w:rPr>
                <w:rFonts w:ascii="Times New Roman" w:hAnsi="Times New Roman" w:cs="Times New Roman"/>
                <w:noProof w:val="0"/>
                <w:sz w:val="18"/>
                <w:szCs w:val="18"/>
                <w:lang w:val="pt-PT" w:eastAsia="pt-PT"/>
              </w:rPr>
              <w:t>Graded</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Logic</w:t>
            </w:r>
            <w:proofErr w:type="spellEnd"/>
            <w:r w:rsidRPr="008C3459">
              <w:rPr>
                <w:rFonts w:ascii="Times New Roman" w:hAnsi="Times New Roman" w:cs="Times New Roman"/>
                <w:noProof w:val="0"/>
                <w:sz w:val="18"/>
                <w:szCs w:val="18"/>
                <w:lang w:val="pt-PT" w:eastAsia="pt-PT"/>
              </w:rPr>
              <w:t xml:space="preserve"> + </w:t>
            </w:r>
            <w:proofErr w:type="spellStart"/>
            <w:r w:rsidRPr="008C3459">
              <w:rPr>
                <w:rFonts w:ascii="Times New Roman" w:hAnsi="Times New Roman" w:cs="Times New Roman"/>
                <w:noProof w:val="0"/>
                <w:sz w:val="18"/>
                <w:szCs w:val="18"/>
                <w:lang w:val="pt-PT" w:eastAsia="pt-PT"/>
              </w:rPr>
              <w:t>Asymmetric</w:t>
            </w:r>
            <w:proofErr w:type="spellEnd"/>
            <w:r w:rsidRPr="008C3459">
              <w:rPr>
                <w:rFonts w:ascii="Times New Roman" w:hAnsi="Times New Roman" w:cs="Times New Roman"/>
                <w:noProof w:val="0"/>
                <w:sz w:val="18"/>
                <w:szCs w:val="18"/>
                <w:lang w:val="pt-PT" w:eastAsia="pt-PT"/>
              </w:rPr>
              <w:t xml:space="preserve"> </w:t>
            </w:r>
            <w:proofErr w:type="spellStart"/>
            <w:r w:rsidRPr="008C3459">
              <w:rPr>
                <w:rFonts w:ascii="Times New Roman" w:hAnsi="Times New Roman" w:cs="Times New Roman"/>
                <w:noProof w:val="0"/>
                <w:sz w:val="18"/>
                <w:szCs w:val="18"/>
                <w:lang w:val="pt-PT" w:eastAsia="pt-PT"/>
              </w:rPr>
              <w:t>Aggregation</w:t>
            </w:r>
            <w:proofErr w:type="spellEnd"/>
          </w:p>
        </w:tc>
        <w:tc>
          <w:tcPr>
            <w:tcW w:w="1566" w:type="pct"/>
            <w:vAlign w:val="center"/>
            <w:hideMark/>
          </w:tcPr>
          <w:p w14:paraId="7806DD82"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8C3459">
              <w:rPr>
                <w:rFonts w:ascii="Times New Roman" w:hAnsi="Times New Roman" w:cs="Times New Roman"/>
                <w:noProof w:val="0"/>
                <w:sz w:val="18"/>
                <w:szCs w:val="18"/>
                <w:lang w:eastAsia="pt-PT"/>
              </w:rPr>
              <w:t>Booking.com, Google Maps, location, safety</w:t>
            </w:r>
          </w:p>
        </w:tc>
        <w:tc>
          <w:tcPr>
            <w:tcW w:w="1626" w:type="pct"/>
            <w:vAlign w:val="center"/>
            <w:hideMark/>
          </w:tcPr>
          <w:p w14:paraId="3A6CC840" w14:textId="77777777" w:rsidR="008C3459" w:rsidRPr="008C3459" w:rsidRDefault="008C3459" w:rsidP="00413903">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8C3459">
              <w:rPr>
                <w:rFonts w:ascii="Times New Roman" w:hAnsi="Times New Roman" w:cs="Times New Roman"/>
                <w:noProof w:val="0"/>
                <w:sz w:val="18"/>
                <w:szCs w:val="18"/>
                <w:lang w:eastAsia="pt-PT"/>
              </w:rPr>
              <w:t>Structured data requirements, high computational cost</w:t>
            </w:r>
          </w:p>
        </w:tc>
      </w:tr>
    </w:tbl>
    <w:p w14:paraId="69642AB8" w14:textId="77777777" w:rsidR="00034FFB" w:rsidRDefault="00034FFB" w:rsidP="00865FAF"/>
    <w:p w14:paraId="47222833" w14:textId="00256819" w:rsidR="00197184" w:rsidRDefault="00197184" w:rsidP="00197184">
      <w:pPr>
        <w:pStyle w:val="Legenda"/>
        <w:keepNext/>
      </w:pPr>
      <w:bookmarkStart w:id="17" w:name="_Toc200479783"/>
      <w:r>
        <w:t xml:space="preserve">Tabela </w:t>
      </w:r>
      <w:r>
        <w:fldChar w:fldCharType="begin"/>
      </w:r>
      <w:r>
        <w:instrText xml:space="preserve"> SEQ Tabela \* ARABIC </w:instrText>
      </w:r>
      <w:r>
        <w:fldChar w:fldCharType="separate"/>
      </w:r>
      <w:r w:rsidR="00C13875">
        <w:t>2</w:t>
      </w:r>
      <w:r>
        <w:fldChar w:fldCharType="end"/>
      </w:r>
      <w:r>
        <w:t xml:space="preserve"> - </w:t>
      </w:r>
      <w:r w:rsidRPr="00171E16">
        <w:t>Emerging Trends in Hotel Recommendation Research</w:t>
      </w:r>
      <w:bookmarkEnd w:id="17"/>
    </w:p>
    <w:tbl>
      <w:tblPr>
        <w:tblStyle w:val="SimplesTabela2"/>
        <w:tblW w:w="0" w:type="auto"/>
        <w:tblLook w:val="06A0" w:firstRow="1" w:lastRow="0" w:firstColumn="1" w:lastColumn="0" w:noHBand="1" w:noVBand="1"/>
      </w:tblPr>
      <w:tblGrid>
        <w:gridCol w:w="2921"/>
        <w:gridCol w:w="3059"/>
        <w:gridCol w:w="1184"/>
      </w:tblGrid>
      <w:tr w:rsidR="00CD71A9" w:rsidRPr="00CD71A9" w14:paraId="24B1BBFD" w14:textId="77777777" w:rsidTr="00A87C7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DA4D92" w14:textId="77777777" w:rsidR="00CD71A9" w:rsidRPr="00CD71A9" w:rsidRDefault="00CD71A9" w:rsidP="00234747">
            <w:pPr>
              <w:suppressAutoHyphens w:val="0"/>
              <w:spacing w:before="0" w:line="240" w:lineRule="auto"/>
              <w:jc w:val="center"/>
              <w:rPr>
                <w:rFonts w:ascii="Times New Roman" w:hAnsi="Times New Roman" w:cs="Times New Roman"/>
                <w:noProof w:val="0"/>
                <w:sz w:val="20"/>
                <w:szCs w:val="20"/>
                <w:lang w:val="pt-PT" w:eastAsia="pt-PT"/>
              </w:rPr>
            </w:pPr>
            <w:proofErr w:type="spellStart"/>
            <w:r w:rsidRPr="00CD71A9">
              <w:rPr>
                <w:rFonts w:ascii="Times New Roman" w:hAnsi="Times New Roman" w:cs="Times New Roman"/>
                <w:noProof w:val="0"/>
                <w:sz w:val="20"/>
                <w:szCs w:val="20"/>
                <w:lang w:val="pt-PT" w:eastAsia="pt-PT"/>
              </w:rPr>
              <w:t>Trend</w:t>
            </w:r>
            <w:proofErr w:type="spellEnd"/>
          </w:p>
        </w:tc>
        <w:tc>
          <w:tcPr>
            <w:tcW w:w="0" w:type="auto"/>
            <w:vAlign w:val="center"/>
            <w:hideMark/>
          </w:tcPr>
          <w:p w14:paraId="2FDED5BF" w14:textId="77777777" w:rsidR="00CD71A9" w:rsidRPr="00CD71A9" w:rsidRDefault="00CD71A9" w:rsidP="00234747">
            <w:pPr>
              <w:suppressAutoHyphens w:val="0"/>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0"/>
                <w:szCs w:val="20"/>
                <w:lang w:val="pt-PT" w:eastAsia="pt-PT"/>
              </w:rPr>
            </w:pPr>
            <w:r w:rsidRPr="00CD71A9">
              <w:rPr>
                <w:rFonts w:ascii="Times New Roman" w:hAnsi="Times New Roman" w:cs="Times New Roman"/>
                <w:noProof w:val="0"/>
                <w:sz w:val="20"/>
                <w:szCs w:val="20"/>
                <w:lang w:val="pt-PT" w:eastAsia="pt-PT"/>
              </w:rPr>
              <w:t>Applied Techniques</w:t>
            </w:r>
          </w:p>
        </w:tc>
        <w:tc>
          <w:tcPr>
            <w:tcW w:w="1184" w:type="dxa"/>
            <w:vAlign w:val="center"/>
            <w:hideMark/>
          </w:tcPr>
          <w:p w14:paraId="12BAD608" w14:textId="77777777" w:rsidR="00CD71A9" w:rsidRPr="00CD71A9" w:rsidRDefault="00CD71A9" w:rsidP="00234747">
            <w:pPr>
              <w:suppressAutoHyphens w:val="0"/>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0"/>
                <w:szCs w:val="20"/>
                <w:lang w:val="pt-PT" w:eastAsia="pt-PT"/>
              </w:rPr>
            </w:pPr>
            <w:r w:rsidRPr="00CD71A9">
              <w:rPr>
                <w:rFonts w:ascii="Times New Roman" w:hAnsi="Times New Roman" w:cs="Times New Roman"/>
                <w:noProof w:val="0"/>
                <w:sz w:val="20"/>
                <w:szCs w:val="20"/>
                <w:lang w:val="pt-PT" w:eastAsia="pt-PT"/>
              </w:rPr>
              <w:t>Supporting Studies</w:t>
            </w:r>
          </w:p>
        </w:tc>
      </w:tr>
      <w:tr w:rsidR="00CD71A9" w:rsidRPr="00CD71A9" w14:paraId="23A7F1F1" w14:textId="77777777" w:rsidTr="00A87C74">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1858C89" w14:textId="77777777" w:rsidR="00CD71A9" w:rsidRPr="00CD71A9" w:rsidRDefault="00CD71A9" w:rsidP="00234747">
            <w:pPr>
              <w:suppressAutoHyphens w:val="0"/>
              <w:spacing w:before="0" w:line="240" w:lineRule="auto"/>
              <w:jc w:val="left"/>
              <w:rPr>
                <w:rFonts w:ascii="Times New Roman" w:hAnsi="Times New Roman" w:cs="Times New Roman"/>
                <w:b w:val="0"/>
                <w:bCs w:val="0"/>
                <w:noProof w:val="0"/>
                <w:sz w:val="18"/>
                <w:szCs w:val="18"/>
                <w:lang w:val="pt-PT" w:eastAsia="pt-PT"/>
              </w:rPr>
            </w:pPr>
            <w:r w:rsidRPr="00CD71A9">
              <w:rPr>
                <w:rFonts w:ascii="Times New Roman" w:hAnsi="Times New Roman" w:cs="Times New Roman"/>
                <w:b w:val="0"/>
                <w:bCs w:val="0"/>
                <w:noProof w:val="0"/>
                <w:sz w:val="18"/>
                <w:szCs w:val="18"/>
                <w:lang w:val="pt-PT" w:eastAsia="pt-PT"/>
              </w:rPr>
              <w:t>Deep Learning &amp; Multitask Learning</w:t>
            </w:r>
          </w:p>
        </w:tc>
        <w:tc>
          <w:tcPr>
            <w:tcW w:w="0" w:type="auto"/>
            <w:vAlign w:val="center"/>
            <w:hideMark/>
          </w:tcPr>
          <w:p w14:paraId="0B6D4362" w14:textId="77777777" w:rsidR="00CD71A9" w:rsidRPr="00EE458E" w:rsidRDefault="00CD71A9" w:rsidP="00234747">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EE458E">
              <w:rPr>
                <w:rFonts w:ascii="Times New Roman" w:hAnsi="Times New Roman" w:cs="Times New Roman"/>
                <w:noProof w:val="0"/>
                <w:sz w:val="18"/>
                <w:szCs w:val="18"/>
                <w:lang w:eastAsia="pt-PT"/>
              </w:rPr>
              <w:t>FMTL with multi-level gating</w:t>
            </w:r>
          </w:p>
        </w:tc>
        <w:tc>
          <w:tcPr>
            <w:tcW w:w="1184" w:type="dxa"/>
            <w:vAlign w:val="center"/>
            <w:hideMark/>
          </w:tcPr>
          <w:p w14:paraId="79BEB162" w14:textId="7549C10E" w:rsidR="00CD71A9" w:rsidRPr="00CD71A9" w:rsidRDefault="00000000" w:rsidP="00234747">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sdt>
              <w:sdtPr>
                <w:rPr>
                  <w:rFonts w:ascii="Times New Roman" w:hAnsi="Times New Roman" w:cs="Times New Roman"/>
                  <w:noProof w:val="0"/>
                  <w:sz w:val="18"/>
                  <w:szCs w:val="18"/>
                  <w:lang w:val="pt-PT" w:eastAsia="pt-PT"/>
                </w:rPr>
                <w:id w:val="551738954"/>
                <w:citation/>
              </w:sdtPr>
              <w:sdtContent>
                <w:r w:rsidR="00EE3FBE">
                  <w:rPr>
                    <w:rFonts w:ascii="Times New Roman" w:hAnsi="Times New Roman" w:cs="Times New Roman"/>
                    <w:noProof w:val="0"/>
                    <w:sz w:val="18"/>
                    <w:szCs w:val="18"/>
                    <w:lang w:val="pt-PT" w:eastAsia="pt-PT"/>
                  </w:rPr>
                  <w:fldChar w:fldCharType="begin"/>
                </w:r>
                <w:r w:rsidR="00EE3FBE">
                  <w:rPr>
                    <w:rFonts w:ascii="Times New Roman" w:hAnsi="Times New Roman" w:cs="Times New Roman"/>
                    <w:noProof w:val="0"/>
                    <w:sz w:val="18"/>
                    <w:szCs w:val="18"/>
                    <w:lang w:val="pt-PT" w:eastAsia="pt-PT"/>
                  </w:rPr>
                  <w:instrText xml:space="preserve"> CITATION Mul23 \l 2070 </w:instrText>
                </w:r>
                <w:r w:rsidR="00EE3FBE">
                  <w:rPr>
                    <w:rFonts w:ascii="Times New Roman" w:hAnsi="Times New Roman" w:cs="Times New Roman"/>
                    <w:noProof w:val="0"/>
                    <w:sz w:val="18"/>
                    <w:szCs w:val="18"/>
                    <w:lang w:val="pt-PT" w:eastAsia="pt-PT"/>
                  </w:rPr>
                  <w:fldChar w:fldCharType="separate"/>
                </w:r>
                <w:r w:rsidR="00EE3FBE">
                  <w:rPr>
                    <w:rFonts w:ascii="Times New Roman" w:hAnsi="Times New Roman" w:cs="Times New Roman"/>
                    <w:sz w:val="18"/>
                    <w:szCs w:val="18"/>
                    <w:lang w:val="pt-PT" w:eastAsia="pt-PT"/>
                  </w:rPr>
                  <w:t xml:space="preserve"> </w:t>
                </w:r>
                <w:r w:rsidR="00EE3FBE" w:rsidRPr="00EE3FBE">
                  <w:rPr>
                    <w:rFonts w:ascii="Times New Roman" w:hAnsi="Times New Roman" w:cs="Times New Roman"/>
                    <w:sz w:val="18"/>
                    <w:szCs w:val="18"/>
                    <w:lang w:val="pt-PT" w:eastAsia="pt-PT"/>
                  </w:rPr>
                  <w:t>[7]</w:t>
                </w:r>
                <w:r w:rsidR="00EE3FBE">
                  <w:rPr>
                    <w:rFonts w:ascii="Times New Roman" w:hAnsi="Times New Roman" w:cs="Times New Roman"/>
                    <w:noProof w:val="0"/>
                    <w:sz w:val="18"/>
                    <w:szCs w:val="18"/>
                    <w:lang w:val="pt-PT" w:eastAsia="pt-PT"/>
                  </w:rPr>
                  <w:fldChar w:fldCharType="end"/>
                </w:r>
              </w:sdtContent>
            </w:sdt>
          </w:p>
        </w:tc>
      </w:tr>
      <w:tr w:rsidR="00CD71A9" w:rsidRPr="00CD71A9" w14:paraId="6974F885" w14:textId="77777777" w:rsidTr="00A87C74">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F96F68" w14:textId="77777777" w:rsidR="00CD71A9" w:rsidRPr="00CD71A9" w:rsidRDefault="00CD71A9" w:rsidP="00234747">
            <w:pPr>
              <w:suppressAutoHyphens w:val="0"/>
              <w:spacing w:before="0" w:line="240" w:lineRule="auto"/>
              <w:jc w:val="left"/>
              <w:rPr>
                <w:rFonts w:ascii="Times New Roman" w:hAnsi="Times New Roman" w:cs="Times New Roman"/>
                <w:b w:val="0"/>
                <w:bCs w:val="0"/>
                <w:noProof w:val="0"/>
                <w:sz w:val="18"/>
                <w:szCs w:val="18"/>
                <w:lang w:val="pt-PT" w:eastAsia="pt-PT"/>
              </w:rPr>
            </w:pPr>
            <w:r w:rsidRPr="00CD71A9">
              <w:rPr>
                <w:rFonts w:ascii="Times New Roman" w:hAnsi="Times New Roman" w:cs="Times New Roman"/>
                <w:b w:val="0"/>
                <w:bCs w:val="0"/>
                <w:noProof w:val="0"/>
                <w:sz w:val="18"/>
                <w:szCs w:val="18"/>
                <w:lang w:val="pt-PT" w:eastAsia="pt-PT"/>
              </w:rPr>
              <w:t>Sentiment-Semantic CF</w:t>
            </w:r>
          </w:p>
        </w:tc>
        <w:tc>
          <w:tcPr>
            <w:tcW w:w="0" w:type="auto"/>
            <w:vAlign w:val="center"/>
            <w:hideMark/>
          </w:tcPr>
          <w:p w14:paraId="0833E637" w14:textId="77777777" w:rsidR="00CD71A9" w:rsidRPr="00CD71A9" w:rsidRDefault="00CD71A9" w:rsidP="00234747">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r w:rsidRPr="00CD71A9">
              <w:rPr>
                <w:rFonts w:ascii="Times New Roman" w:hAnsi="Times New Roman" w:cs="Times New Roman"/>
                <w:noProof w:val="0"/>
                <w:sz w:val="18"/>
                <w:szCs w:val="18"/>
                <w:lang w:val="pt-PT" w:eastAsia="pt-PT"/>
              </w:rPr>
              <w:t>PLTS, sentiment scoring</w:t>
            </w:r>
          </w:p>
        </w:tc>
        <w:tc>
          <w:tcPr>
            <w:tcW w:w="1184" w:type="dxa"/>
            <w:vAlign w:val="center"/>
            <w:hideMark/>
          </w:tcPr>
          <w:p w14:paraId="4A138227" w14:textId="2EA7E311" w:rsidR="00CD71A9" w:rsidRPr="00CD71A9" w:rsidRDefault="00000000" w:rsidP="00234747">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sdt>
              <w:sdtPr>
                <w:rPr>
                  <w:rFonts w:ascii="Times New Roman" w:hAnsi="Times New Roman" w:cs="Times New Roman"/>
                  <w:noProof w:val="0"/>
                  <w:sz w:val="18"/>
                  <w:szCs w:val="18"/>
                  <w:lang w:val="pt-PT" w:eastAsia="pt-PT"/>
                </w:rPr>
                <w:id w:val="765202446"/>
                <w:citation/>
              </w:sdtPr>
              <w:sdtContent>
                <w:r w:rsidR="00DB03D2">
                  <w:rPr>
                    <w:rFonts w:ascii="Times New Roman" w:hAnsi="Times New Roman" w:cs="Times New Roman"/>
                    <w:noProof w:val="0"/>
                    <w:sz w:val="18"/>
                    <w:szCs w:val="18"/>
                    <w:lang w:val="pt-PT" w:eastAsia="pt-PT"/>
                  </w:rPr>
                  <w:fldChar w:fldCharType="begin"/>
                </w:r>
                <w:r w:rsidR="00DB03D2">
                  <w:rPr>
                    <w:rFonts w:ascii="Times New Roman" w:hAnsi="Times New Roman" w:cs="Times New Roman"/>
                    <w:noProof w:val="0"/>
                    <w:sz w:val="18"/>
                    <w:szCs w:val="18"/>
                    <w:lang w:val="pt-PT" w:eastAsia="pt-PT"/>
                  </w:rPr>
                  <w:instrText xml:space="preserve"> CITATION Cer23 \l 2070 </w:instrText>
                </w:r>
                <w:r w:rsidR="00DB03D2">
                  <w:rPr>
                    <w:rFonts w:ascii="Times New Roman" w:hAnsi="Times New Roman" w:cs="Times New Roman"/>
                    <w:noProof w:val="0"/>
                    <w:sz w:val="18"/>
                    <w:szCs w:val="18"/>
                    <w:lang w:val="pt-PT" w:eastAsia="pt-PT"/>
                  </w:rPr>
                  <w:fldChar w:fldCharType="separate"/>
                </w:r>
                <w:r w:rsidR="00DB03D2" w:rsidRPr="00DB03D2">
                  <w:rPr>
                    <w:rFonts w:ascii="Times New Roman" w:hAnsi="Times New Roman" w:cs="Times New Roman"/>
                    <w:sz w:val="18"/>
                    <w:szCs w:val="18"/>
                    <w:lang w:val="pt-PT" w:eastAsia="pt-PT"/>
                  </w:rPr>
                  <w:t>[2]</w:t>
                </w:r>
                <w:r w:rsidR="00DB03D2">
                  <w:rPr>
                    <w:rFonts w:ascii="Times New Roman" w:hAnsi="Times New Roman" w:cs="Times New Roman"/>
                    <w:noProof w:val="0"/>
                    <w:sz w:val="18"/>
                    <w:szCs w:val="18"/>
                    <w:lang w:val="pt-PT" w:eastAsia="pt-PT"/>
                  </w:rPr>
                  <w:fldChar w:fldCharType="end"/>
                </w:r>
              </w:sdtContent>
            </w:sdt>
            <w:sdt>
              <w:sdtPr>
                <w:rPr>
                  <w:rFonts w:ascii="Times New Roman" w:hAnsi="Times New Roman" w:cs="Times New Roman"/>
                  <w:noProof w:val="0"/>
                  <w:sz w:val="18"/>
                  <w:szCs w:val="18"/>
                  <w:lang w:val="pt-PT" w:eastAsia="pt-PT"/>
                </w:rPr>
                <w:id w:val="-1191827578"/>
                <w:citation/>
              </w:sdtPr>
              <w:sdtContent>
                <w:r w:rsidR="00DB03D2">
                  <w:rPr>
                    <w:rFonts w:ascii="Times New Roman" w:hAnsi="Times New Roman" w:cs="Times New Roman"/>
                    <w:noProof w:val="0"/>
                    <w:sz w:val="18"/>
                    <w:szCs w:val="18"/>
                    <w:lang w:val="pt-PT" w:eastAsia="pt-PT"/>
                  </w:rPr>
                  <w:fldChar w:fldCharType="begin"/>
                </w:r>
                <w:r w:rsidR="00DB03D2">
                  <w:rPr>
                    <w:rFonts w:ascii="Times New Roman" w:hAnsi="Times New Roman" w:cs="Times New Roman"/>
                    <w:noProof w:val="0"/>
                    <w:sz w:val="18"/>
                    <w:szCs w:val="18"/>
                    <w:lang w:val="pt-PT" w:eastAsia="pt-PT"/>
                  </w:rPr>
                  <w:instrText xml:space="preserve"> CITATION Res23 \l 2070 </w:instrText>
                </w:r>
                <w:r w:rsidR="00DB03D2">
                  <w:rPr>
                    <w:rFonts w:ascii="Times New Roman" w:hAnsi="Times New Roman" w:cs="Times New Roman"/>
                    <w:noProof w:val="0"/>
                    <w:sz w:val="18"/>
                    <w:szCs w:val="18"/>
                    <w:lang w:val="pt-PT" w:eastAsia="pt-PT"/>
                  </w:rPr>
                  <w:fldChar w:fldCharType="separate"/>
                </w:r>
                <w:r w:rsidR="00DB03D2">
                  <w:rPr>
                    <w:rFonts w:ascii="Times New Roman" w:hAnsi="Times New Roman" w:cs="Times New Roman"/>
                    <w:sz w:val="18"/>
                    <w:szCs w:val="18"/>
                    <w:lang w:val="pt-PT" w:eastAsia="pt-PT"/>
                  </w:rPr>
                  <w:t xml:space="preserve"> </w:t>
                </w:r>
                <w:r w:rsidR="00DB03D2" w:rsidRPr="00DB03D2">
                  <w:rPr>
                    <w:rFonts w:ascii="Times New Roman" w:hAnsi="Times New Roman" w:cs="Times New Roman"/>
                    <w:sz w:val="18"/>
                    <w:szCs w:val="18"/>
                    <w:lang w:val="pt-PT" w:eastAsia="pt-PT"/>
                  </w:rPr>
                  <w:t>[3]</w:t>
                </w:r>
                <w:r w:rsidR="00DB03D2">
                  <w:rPr>
                    <w:rFonts w:ascii="Times New Roman" w:hAnsi="Times New Roman" w:cs="Times New Roman"/>
                    <w:noProof w:val="0"/>
                    <w:sz w:val="18"/>
                    <w:szCs w:val="18"/>
                    <w:lang w:val="pt-PT" w:eastAsia="pt-PT"/>
                  </w:rPr>
                  <w:fldChar w:fldCharType="end"/>
                </w:r>
              </w:sdtContent>
            </w:sdt>
          </w:p>
        </w:tc>
      </w:tr>
      <w:tr w:rsidR="00CD71A9" w:rsidRPr="00CD71A9" w14:paraId="47EA48F4" w14:textId="77777777" w:rsidTr="00A87C74">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6EE4CD" w14:textId="77777777" w:rsidR="00CD71A9" w:rsidRPr="00EE458E" w:rsidRDefault="00CD71A9" w:rsidP="00234747">
            <w:pPr>
              <w:suppressAutoHyphens w:val="0"/>
              <w:spacing w:before="0" w:line="240" w:lineRule="auto"/>
              <w:jc w:val="left"/>
              <w:rPr>
                <w:rFonts w:ascii="Times New Roman" w:hAnsi="Times New Roman" w:cs="Times New Roman"/>
                <w:b w:val="0"/>
                <w:bCs w:val="0"/>
                <w:noProof w:val="0"/>
                <w:sz w:val="18"/>
                <w:szCs w:val="18"/>
                <w:lang w:eastAsia="pt-PT"/>
              </w:rPr>
            </w:pPr>
            <w:r w:rsidRPr="00EE458E">
              <w:rPr>
                <w:rFonts w:ascii="Times New Roman" w:hAnsi="Times New Roman" w:cs="Times New Roman"/>
                <w:b w:val="0"/>
                <w:bCs w:val="0"/>
                <w:noProof w:val="0"/>
                <w:sz w:val="18"/>
                <w:szCs w:val="18"/>
                <w:lang w:eastAsia="pt-PT"/>
              </w:rPr>
              <w:t>Context-aware &amp; Real-Time Systems</w:t>
            </w:r>
          </w:p>
        </w:tc>
        <w:tc>
          <w:tcPr>
            <w:tcW w:w="0" w:type="auto"/>
            <w:vAlign w:val="center"/>
            <w:hideMark/>
          </w:tcPr>
          <w:p w14:paraId="044C6830" w14:textId="77777777" w:rsidR="00CD71A9" w:rsidRPr="00EE458E" w:rsidRDefault="00CD71A9" w:rsidP="00234747">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EE458E">
              <w:rPr>
                <w:rFonts w:ascii="Times New Roman" w:hAnsi="Times New Roman" w:cs="Times New Roman"/>
                <w:noProof w:val="0"/>
                <w:sz w:val="18"/>
                <w:szCs w:val="18"/>
                <w:lang w:eastAsia="pt-PT"/>
              </w:rPr>
              <w:t>Session modeling, hybrid CF-context</w:t>
            </w:r>
          </w:p>
        </w:tc>
        <w:tc>
          <w:tcPr>
            <w:tcW w:w="1184" w:type="dxa"/>
            <w:vAlign w:val="center"/>
            <w:hideMark/>
          </w:tcPr>
          <w:p w14:paraId="0245B981" w14:textId="0C198CDD" w:rsidR="00CD71A9" w:rsidRPr="00CD71A9" w:rsidRDefault="00000000" w:rsidP="00234747">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sdt>
              <w:sdtPr>
                <w:rPr>
                  <w:rFonts w:ascii="Times New Roman" w:hAnsi="Times New Roman" w:cs="Times New Roman"/>
                  <w:noProof w:val="0"/>
                  <w:sz w:val="18"/>
                  <w:szCs w:val="18"/>
                  <w:lang w:val="pt-PT" w:eastAsia="pt-PT"/>
                </w:rPr>
                <w:id w:val="-83848638"/>
                <w:citation/>
              </w:sdtPr>
              <w:sdtContent>
                <w:r w:rsidR="00DB03D2">
                  <w:rPr>
                    <w:rFonts w:ascii="Times New Roman" w:hAnsi="Times New Roman" w:cs="Times New Roman"/>
                    <w:noProof w:val="0"/>
                    <w:sz w:val="18"/>
                    <w:szCs w:val="18"/>
                    <w:lang w:val="pt-PT" w:eastAsia="pt-PT"/>
                  </w:rPr>
                  <w:fldChar w:fldCharType="begin"/>
                </w:r>
                <w:r w:rsidR="00DB03D2">
                  <w:rPr>
                    <w:rFonts w:ascii="Times New Roman" w:hAnsi="Times New Roman" w:cs="Times New Roman"/>
                    <w:noProof w:val="0"/>
                    <w:sz w:val="18"/>
                    <w:szCs w:val="18"/>
                    <w:lang w:val="pt-PT" w:eastAsia="pt-PT"/>
                  </w:rPr>
                  <w:instrText xml:space="preserve"> CITATION Ses \l 2070 </w:instrText>
                </w:r>
                <w:r w:rsidR="00DB03D2">
                  <w:rPr>
                    <w:rFonts w:ascii="Times New Roman" w:hAnsi="Times New Roman" w:cs="Times New Roman"/>
                    <w:noProof w:val="0"/>
                    <w:sz w:val="18"/>
                    <w:szCs w:val="18"/>
                    <w:lang w:val="pt-PT" w:eastAsia="pt-PT"/>
                  </w:rPr>
                  <w:fldChar w:fldCharType="separate"/>
                </w:r>
                <w:r w:rsidR="00DB03D2" w:rsidRPr="00DB03D2">
                  <w:rPr>
                    <w:rFonts w:ascii="Times New Roman" w:hAnsi="Times New Roman" w:cs="Times New Roman"/>
                    <w:sz w:val="18"/>
                    <w:szCs w:val="18"/>
                    <w:lang w:val="pt-PT" w:eastAsia="pt-PT"/>
                  </w:rPr>
                  <w:t>[6]</w:t>
                </w:r>
                <w:r w:rsidR="00DB03D2">
                  <w:rPr>
                    <w:rFonts w:ascii="Times New Roman" w:hAnsi="Times New Roman" w:cs="Times New Roman"/>
                    <w:noProof w:val="0"/>
                    <w:sz w:val="18"/>
                    <w:szCs w:val="18"/>
                    <w:lang w:val="pt-PT" w:eastAsia="pt-PT"/>
                  </w:rPr>
                  <w:fldChar w:fldCharType="end"/>
                </w:r>
              </w:sdtContent>
            </w:sdt>
            <w:sdt>
              <w:sdtPr>
                <w:rPr>
                  <w:rFonts w:ascii="Times New Roman" w:hAnsi="Times New Roman" w:cs="Times New Roman"/>
                  <w:noProof w:val="0"/>
                  <w:sz w:val="18"/>
                  <w:szCs w:val="18"/>
                  <w:lang w:val="pt-PT" w:eastAsia="pt-PT"/>
                </w:rPr>
                <w:id w:val="535168880"/>
                <w:citation/>
              </w:sdtPr>
              <w:sdtContent>
                <w:r w:rsidR="00DB03D2">
                  <w:rPr>
                    <w:rFonts w:ascii="Times New Roman" w:hAnsi="Times New Roman" w:cs="Times New Roman"/>
                    <w:noProof w:val="0"/>
                    <w:sz w:val="18"/>
                    <w:szCs w:val="18"/>
                    <w:lang w:val="pt-PT" w:eastAsia="pt-PT"/>
                  </w:rPr>
                  <w:fldChar w:fldCharType="begin"/>
                </w:r>
                <w:r w:rsidR="00DB03D2">
                  <w:rPr>
                    <w:rFonts w:ascii="Times New Roman" w:hAnsi="Times New Roman" w:cs="Times New Roman"/>
                    <w:noProof w:val="0"/>
                    <w:sz w:val="18"/>
                    <w:szCs w:val="18"/>
                    <w:lang w:val="pt-PT" w:eastAsia="pt-PT"/>
                  </w:rPr>
                  <w:instrText xml:space="preserve"> CITATION Kri23 \l 2070 </w:instrText>
                </w:r>
                <w:r w:rsidR="00DB03D2">
                  <w:rPr>
                    <w:rFonts w:ascii="Times New Roman" w:hAnsi="Times New Roman" w:cs="Times New Roman"/>
                    <w:noProof w:val="0"/>
                    <w:sz w:val="18"/>
                    <w:szCs w:val="18"/>
                    <w:lang w:val="pt-PT" w:eastAsia="pt-PT"/>
                  </w:rPr>
                  <w:fldChar w:fldCharType="separate"/>
                </w:r>
                <w:r w:rsidR="00DB03D2">
                  <w:rPr>
                    <w:rFonts w:ascii="Times New Roman" w:hAnsi="Times New Roman" w:cs="Times New Roman"/>
                    <w:sz w:val="18"/>
                    <w:szCs w:val="18"/>
                    <w:lang w:val="pt-PT" w:eastAsia="pt-PT"/>
                  </w:rPr>
                  <w:t xml:space="preserve"> </w:t>
                </w:r>
                <w:r w:rsidR="00DB03D2" w:rsidRPr="00DB03D2">
                  <w:rPr>
                    <w:rFonts w:ascii="Times New Roman" w:hAnsi="Times New Roman" w:cs="Times New Roman"/>
                    <w:sz w:val="18"/>
                    <w:szCs w:val="18"/>
                    <w:lang w:val="pt-PT" w:eastAsia="pt-PT"/>
                  </w:rPr>
                  <w:t>[4]</w:t>
                </w:r>
                <w:r w:rsidR="00DB03D2">
                  <w:rPr>
                    <w:rFonts w:ascii="Times New Roman" w:hAnsi="Times New Roman" w:cs="Times New Roman"/>
                    <w:noProof w:val="0"/>
                    <w:sz w:val="18"/>
                    <w:szCs w:val="18"/>
                    <w:lang w:val="pt-PT" w:eastAsia="pt-PT"/>
                  </w:rPr>
                  <w:fldChar w:fldCharType="end"/>
                </w:r>
              </w:sdtContent>
            </w:sdt>
          </w:p>
        </w:tc>
      </w:tr>
      <w:tr w:rsidR="00CD71A9" w:rsidRPr="00CD71A9" w14:paraId="5571DD6E" w14:textId="77777777" w:rsidTr="00A87C74">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FD903D" w14:textId="77777777" w:rsidR="00CD71A9" w:rsidRPr="00CD71A9" w:rsidRDefault="00CD71A9" w:rsidP="00234747">
            <w:pPr>
              <w:suppressAutoHyphens w:val="0"/>
              <w:spacing w:before="0" w:line="240" w:lineRule="auto"/>
              <w:jc w:val="left"/>
              <w:rPr>
                <w:rFonts w:ascii="Times New Roman" w:hAnsi="Times New Roman" w:cs="Times New Roman"/>
                <w:b w:val="0"/>
                <w:bCs w:val="0"/>
                <w:noProof w:val="0"/>
                <w:sz w:val="18"/>
                <w:szCs w:val="18"/>
                <w:lang w:val="pt-PT" w:eastAsia="pt-PT"/>
              </w:rPr>
            </w:pPr>
            <w:r w:rsidRPr="00CD71A9">
              <w:rPr>
                <w:rFonts w:ascii="Times New Roman" w:hAnsi="Times New Roman" w:cs="Times New Roman"/>
                <w:b w:val="0"/>
                <w:bCs w:val="0"/>
                <w:noProof w:val="0"/>
                <w:sz w:val="18"/>
                <w:szCs w:val="18"/>
                <w:lang w:val="pt-PT" w:eastAsia="pt-PT"/>
              </w:rPr>
              <w:t>Hybrid Recommenders</w:t>
            </w:r>
          </w:p>
        </w:tc>
        <w:tc>
          <w:tcPr>
            <w:tcW w:w="0" w:type="auto"/>
            <w:vAlign w:val="center"/>
            <w:hideMark/>
          </w:tcPr>
          <w:p w14:paraId="7793253C" w14:textId="77777777" w:rsidR="00CD71A9" w:rsidRPr="00EE458E" w:rsidRDefault="00CD71A9" w:rsidP="00234747">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eastAsia="pt-PT"/>
              </w:rPr>
            </w:pPr>
            <w:r w:rsidRPr="00EE458E">
              <w:rPr>
                <w:rFonts w:ascii="Times New Roman" w:hAnsi="Times New Roman" w:cs="Times New Roman"/>
                <w:noProof w:val="0"/>
                <w:sz w:val="18"/>
                <w:szCs w:val="18"/>
                <w:lang w:eastAsia="pt-PT"/>
              </w:rPr>
              <w:t>Combination of CF + content + context</w:t>
            </w:r>
          </w:p>
        </w:tc>
        <w:tc>
          <w:tcPr>
            <w:tcW w:w="1184" w:type="dxa"/>
            <w:vAlign w:val="center"/>
            <w:hideMark/>
          </w:tcPr>
          <w:p w14:paraId="63086E07" w14:textId="5FABA47B" w:rsidR="00CD71A9" w:rsidRPr="00CD71A9" w:rsidRDefault="00000000" w:rsidP="00234747">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sdt>
              <w:sdtPr>
                <w:rPr>
                  <w:rFonts w:ascii="Times New Roman" w:hAnsi="Times New Roman" w:cs="Times New Roman"/>
                  <w:noProof w:val="0"/>
                  <w:sz w:val="18"/>
                  <w:szCs w:val="18"/>
                  <w:lang w:val="pt-PT" w:eastAsia="pt-PT"/>
                </w:rPr>
                <w:id w:val="672540895"/>
                <w:citation/>
              </w:sdtPr>
              <w:sdtContent>
                <w:r w:rsidR="00DB03D2">
                  <w:rPr>
                    <w:rFonts w:ascii="Times New Roman" w:hAnsi="Times New Roman" w:cs="Times New Roman"/>
                    <w:noProof w:val="0"/>
                    <w:sz w:val="18"/>
                    <w:szCs w:val="18"/>
                    <w:lang w:val="pt-PT" w:eastAsia="pt-PT"/>
                  </w:rPr>
                  <w:fldChar w:fldCharType="begin"/>
                </w:r>
                <w:r w:rsidR="00DB03D2">
                  <w:rPr>
                    <w:rFonts w:ascii="Times New Roman" w:hAnsi="Times New Roman" w:cs="Times New Roman"/>
                    <w:noProof w:val="0"/>
                    <w:sz w:val="18"/>
                    <w:szCs w:val="18"/>
                    <w:lang w:val="pt-PT" w:eastAsia="pt-PT"/>
                  </w:rPr>
                  <w:instrText xml:space="preserve"> CITATION Ses \l 2070 </w:instrText>
                </w:r>
                <w:r w:rsidR="00DB03D2">
                  <w:rPr>
                    <w:rFonts w:ascii="Times New Roman" w:hAnsi="Times New Roman" w:cs="Times New Roman"/>
                    <w:noProof w:val="0"/>
                    <w:sz w:val="18"/>
                    <w:szCs w:val="18"/>
                    <w:lang w:val="pt-PT" w:eastAsia="pt-PT"/>
                  </w:rPr>
                  <w:fldChar w:fldCharType="separate"/>
                </w:r>
                <w:r w:rsidR="00DB03D2" w:rsidRPr="00DB03D2">
                  <w:rPr>
                    <w:rFonts w:ascii="Times New Roman" w:hAnsi="Times New Roman" w:cs="Times New Roman"/>
                    <w:sz w:val="18"/>
                    <w:szCs w:val="18"/>
                    <w:lang w:val="pt-PT" w:eastAsia="pt-PT"/>
                  </w:rPr>
                  <w:t>[6]</w:t>
                </w:r>
                <w:r w:rsidR="00DB03D2">
                  <w:rPr>
                    <w:rFonts w:ascii="Times New Roman" w:hAnsi="Times New Roman" w:cs="Times New Roman"/>
                    <w:noProof w:val="0"/>
                    <w:sz w:val="18"/>
                    <w:szCs w:val="18"/>
                    <w:lang w:val="pt-PT" w:eastAsia="pt-PT"/>
                  </w:rPr>
                  <w:fldChar w:fldCharType="end"/>
                </w:r>
              </w:sdtContent>
            </w:sdt>
            <w:sdt>
              <w:sdtPr>
                <w:rPr>
                  <w:rFonts w:ascii="Times New Roman" w:hAnsi="Times New Roman" w:cs="Times New Roman"/>
                  <w:noProof w:val="0"/>
                  <w:sz w:val="18"/>
                  <w:szCs w:val="18"/>
                  <w:lang w:val="pt-PT" w:eastAsia="pt-PT"/>
                </w:rPr>
                <w:id w:val="-345017946"/>
                <w:citation/>
              </w:sdtPr>
              <w:sdtContent>
                <w:r w:rsidR="00DB03D2">
                  <w:rPr>
                    <w:rFonts w:ascii="Times New Roman" w:hAnsi="Times New Roman" w:cs="Times New Roman"/>
                    <w:noProof w:val="0"/>
                    <w:sz w:val="18"/>
                    <w:szCs w:val="18"/>
                    <w:lang w:val="pt-PT" w:eastAsia="pt-PT"/>
                  </w:rPr>
                  <w:fldChar w:fldCharType="begin"/>
                </w:r>
                <w:r w:rsidR="00DB03D2">
                  <w:rPr>
                    <w:rFonts w:ascii="Times New Roman" w:hAnsi="Times New Roman" w:cs="Times New Roman"/>
                    <w:noProof w:val="0"/>
                    <w:sz w:val="18"/>
                    <w:szCs w:val="18"/>
                    <w:lang w:val="pt-PT" w:eastAsia="pt-PT"/>
                  </w:rPr>
                  <w:instrText xml:space="preserve"> CITATION Per24 \l 2070 </w:instrText>
                </w:r>
                <w:r w:rsidR="00DB03D2">
                  <w:rPr>
                    <w:rFonts w:ascii="Times New Roman" w:hAnsi="Times New Roman" w:cs="Times New Roman"/>
                    <w:noProof w:val="0"/>
                    <w:sz w:val="18"/>
                    <w:szCs w:val="18"/>
                    <w:lang w:val="pt-PT" w:eastAsia="pt-PT"/>
                  </w:rPr>
                  <w:fldChar w:fldCharType="separate"/>
                </w:r>
                <w:r w:rsidR="00DB03D2">
                  <w:rPr>
                    <w:rFonts w:ascii="Times New Roman" w:hAnsi="Times New Roman" w:cs="Times New Roman"/>
                    <w:sz w:val="18"/>
                    <w:szCs w:val="18"/>
                    <w:lang w:val="pt-PT" w:eastAsia="pt-PT"/>
                  </w:rPr>
                  <w:t xml:space="preserve"> </w:t>
                </w:r>
                <w:r w:rsidR="00DB03D2" w:rsidRPr="00DB03D2">
                  <w:rPr>
                    <w:rFonts w:ascii="Times New Roman" w:hAnsi="Times New Roman" w:cs="Times New Roman"/>
                    <w:sz w:val="18"/>
                    <w:szCs w:val="18"/>
                    <w:lang w:val="pt-PT" w:eastAsia="pt-PT"/>
                  </w:rPr>
                  <w:t>[8]</w:t>
                </w:r>
                <w:r w:rsidR="00DB03D2">
                  <w:rPr>
                    <w:rFonts w:ascii="Times New Roman" w:hAnsi="Times New Roman" w:cs="Times New Roman"/>
                    <w:noProof w:val="0"/>
                    <w:sz w:val="18"/>
                    <w:szCs w:val="18"/>
                    <w:lang w:val="pt-PT" w:eastAsia="pt-PT"/>
                  </w:rPr>
                  <w:fldChar w:fldCharType="end"/>
                </w:r>
              </w:sdtContent>
            </w:sdt>
          </w:p>
        </w:tc>
      </w:tr>
      <w:tr w:rsidR="00CD71A9" w:rsidRPr="00CD71A9" w14:paraId="7C006FDE" w14:textId="77777777" w:rsidTr="00A87C74">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48AB77" w14:textId="77777777" w:rsidR="00CD71A9" w:rsidRPr="00CD71A9" w:rsidRDefault="00CD71A9" w:rsidP="00234747">
            <w:pPr>
              <w:suppressAutoHyphens w:val="0"/>
              <w:spacing w:before="0" w:line="240" w:lineRule="auto"/>
              <w:jc w:val="left"/>
              <w:rPr>
                <w:rFonts w:ascii="Times New Roman" w:hAnsi="Times New Roman" w:cs="Times New Roman"/>
                <w:b w:val="0"/>
                <w:bCs w:val="0"/>
                <w:noProof w:val="0"/>
                <w:sz w:val="18"/>
                <w:szCs w:val="18"/>
                <w:lang w:val="pt-PT" w:eastAsia="pt-PT"/>
              </w:rPr>
            </w:pPr>
            <w:r w:rsidRPr="00CD71A9">
              <w:rPr>
                <w:rFonts w:ascii="Times New Roman" w:hAnsi="Times New Roman" w:cs="Times New Roman"/>
                <w:b w:val="0"/>
                <w:bCs w:val="0"/>
                <w:noProof w:val="0"/>
                <w:sz w:val="18"/>
                <w:szCs w:val="18"/>
                <w:lang w:val="pt-PT" w:eastAsia="pt-PT"/>
              </w:rPr>
              <w:t>Fuzzy Logic &amp; Criteria Aggregation</w:t>
            </w:r>
          </w:p>
        </w:tc>
        <w:tc>
          <w:tcPr>
            <w:tcW w:w="0" w:type="auto"/>
            <w:vAlign w:val="center"/>
            <w:hideMark/>
          </w:tcPr>
          <w:p w14:paraId="5AE6BA49" w14:textId="77777777" w:rsidR="00CD71A9" w:rsidRPr="00CD71A9" w:rsidRDefault="00CD71A9" w:rsidP="00234747">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r w:rsidRPr="00CD71A9">
              <w:rPr>
                <w:rFonts w:ascii="Times New Roman" w:hAnsi="Times New Roman" w:cs="Times New Roman"/>
                <w:noProof w:val="0"/>
                <w:sz w:val="18"/>
                <w:szCs w:val="18"/>
                <w:lang w:val="pt-PT" w:eastAsia="pt-PT"/>
              </w:rPr>
              <w:t>Asymmetric logic-based models</w:t>
            </w:r>
          </w:p>
        </w:tc>
        <w:tc>
          <w:tcPr>
            <w:tcW w:w="1184" w:type="dxa"/>
            <w:vAlign w:val="center"/>
            <w:hideMark/>
          </w:tcPr>
          <w:p w14:paraId="60857C5A" w14:textId="3A3E514C" w:rsidR="00CD71A9" w:rsidRPr="00CD71A9" w:rsidRDefault="00000000" w:rsidP="00234747">
            <w:pPr>
              <w:suppressAutoHyphens w:val="0"/>
              <w:spacing w:before="0"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18"/>
                <w:szCs w:val="18"/>
                <w:lang w:val="pt-PT" w:eastAsia="pt-PT"/>
              </w:rPr>
            </w:pPr>
            <w:sdt>
              <w:sdtPr>
                <w:rPr>
                  <w:rFonts w:ascii="Times New Roman" w:hAnsi="Times New Roman" w:cs="Times New Roman"/>
                  <w:noProof w:val="0"/>
                  <w:sz w:val="18"/>
                  <w:szCs w:val="18"/>
                  <w:lang w:val="pt-PT" w:eastAsia="pt-PT"/>
                </w:rPr>
                <w:id w:val="662429901"/>
                <w:citation/>
              </w:sdtPr>
              <w:sdtContent>
                <w:r w:rsidR="00DB03D2">
                  <w:rPr>
                    <w:rFonts w:ascii="Times New Roman" w:hAnsi="Times New Roman" w:cs="Times New Roman"/>
                    <w:noProof w:val="0"/>
                    <w:sz w:val="18"/>
                    <w:szCs w:val="18"/>
                    <w:lang w:val="pt-PT" w:eastAsia="pt-PT"/>
                  </w:rPr>
                  <w:fldChar w:fldCharType="begin"/>
                </w:r>
                <w:r w:rsidR="00DB03D2">
                  <w:rPr>
                    <w:rFonts w:ascii="Times New Roman" w:hAnsi="Times New Roman" w:cs="Times New Roman"/>
                    <w:noProof w:val="0"/>
                    <w:sz w:val="18"/>
                    <w:szCs w:val="18"/>
                    <w:lang w:val="pt-PT" w:eastAsia="pt-PT"/>
                  </w:rPr>
                  <w:instrText xml:space="preserve"> CITATION Per24 \l 2070 </w:instrText>
                </w:r>
                <w:r w:rsidR="00DB03D2">
                  <w:rPr>
                    <w:rFonts w:ascii="Times New Roman" w:hAnsi="Times New Roman" w:cs="Times New Roman"/>
                    <w:noProof w:val="0"/>
                    <w:sz w:val="18"/>
                    <w:szCs w:val="18"/>
                    <w:lang w:val="pt-PT" w:eastAsia="pt-PT"/>
                  </w:rPr>
                  <w:fldChar w:fldCharType="separate"/>
                </w:r>
                <w:r w:rsidR="00DB03D2" w:rsidRPr="00DB03D2">
                  <w:rPr>
                    <w:rFonts w:ascii="Times New Roman" w:hAnsi="Times New Roman" w:cs="Times New Roman"/>
                    <w:sz w:val="18"/>
                    <w:szCs w:val="18"/>
                    <w:lang w:val="pt-PT" w:eastAsia="pt-PT"/>
                  </w:rPr>
                  <w:t>[8]</w:t>
                </w:r>
                <w:r w:rsidR="00DB03D2">
                  <w:rPr>
                    <w:rFonts w:ascii="Times New Roman" w:hAnsi="Times New Roman" w:cs="Times New Roman"/>
                    <w:noProof w:val="0"/>
                    <w:sz w:val="18"/>
                    <w:szCs w:val="18"/>
                    <w:lang w:val="pt-PT" w:eastAsia="pt-PT"/>
                  </w:rPr>
                  <w:fldChar w:fldCharType="end"/>
                </w:r>
              </w:sdtContent>
            </w:sdt>
          </w:p>
        </w:tc>
      </w:tr>
    </w:tbl>
    <w:p w14:paraId="3067DFC2" w14:textId="77777777" w:rsidR="009A4D6E" w:rsidRPr="00CA4DEB" w:rsidRDefault="009A4D6E" w:rsidP="00865FAF"/>
    <w:p w14:paraId="3ACD9C12" w14:textId="1A1A250F" w:rsidR="00893CCC" w:rsidRDefault="00893CCC" w:rsidP="009A4D6E">
      <w:pPr>
        <w:ind w:firstLine="360"/>
      </w:pPr>
      <w:r>
        <w:t>The study highlights the importance of combining explicit data, user ratings, and user reviews to improve recommendation accuracy and address data sparsity. This approach demonstrates the potential of integrating traditional collaborative filtering techniques with sentiment analysis methods to deliver more personalized and precise recommendations. It is particularly valuable in the tourism sector, where users often rely on reviews and ratings to make informed decisions about accommodations.</w:t>
      </w:r>
    </w:p>
    <w:p w14:paraId="0772FCF7" w14:textId="7CE93C0C" w:rsidR="00B225EE" w:rsidRDefault="00893CCC" w:rsidP="009A4D6E">
      <w:pPr>
        <w:ind w:firstLine="360"/>
      </w:pPr>
      <w:r>
        <w:t xml:space="preserve">The articles reflect a continuous evolution in hotel recommender systems, increasingly focused on real-time personalized experiences and the intensive use of heterogeneous data. However, none of the studies delve deeply into user data privacy or explore robust strategies </w:t>
      </w:r>
      <w:r>
        <w:lastRenderedPageBreak/>
        <w:t>for group or federated recommendations—gaps that represent promising directions for future research and improvements in hotel recommendation systems.</w:t>
      </w:r>
    </w:p>
    <w:p w14:paraId="6F1CE8A8" w14:textId="77777777" w:rsidR="00125701" w:rsidRDefault="00125701" w:rsidP="004801D8"/>
    <w:p w14:paraId="40762D1E" w14:textId="15AD7DF8" w:rsidR="004801D8" w:rsidRPr="00064A54" w:rsidRDefault="00064A54" w:rsidP="004801D8">
      <w:pPr>
        <w:pStyle w:val="Cabealho1"/>
        <w:rPr>
          <w:lang w:val="pt-PT"/>
        </w:rPr>
      </w:pPr>
      <w:bookmarkStart w:id="18" w:name="_Toc199150466"/>
      <w:bookmarkStart w:id="19" w:name="_Toc200481245"/>
      <w:r w:rsidRPr="00064A54">
        <w:rPr>
          <w:lang w:val="pt-PT"/>
        </w:rPr>
        <w:t>Technical Specifications Des</w:t>
      </w:r>
      <w:r>
        <w:rPr>
          <w:lang w:val="pt-PT"/>
        </w:rPr>
        <w:t>cription</w:t>
      </w:r>
      <w:bookmarkEnd w:id="18"/>
      <w:bookmarkEnd w:id="19"/>
    </w:p>
    <w:p w14:paraId="17CC7ACE" w14:textId="43966D23" w:rsidR="00AB308D" w:rsidRDefault="00E1015B" w:rsidP="00E13BA8">
      <w:pPr>
        <w:pStyle w:val="Cabealho2"/>
        <w:rPr>
          <w:lang w:val="pt-PT" w:eastAsia="pt-PT"/>
        </w:rPr>
      </w:pPr>
      <w:bookmarkStart w:id="20" w:name="_Toc200481246"/>
      <w:r>
        <w:rPr>
          <w:lang w:val="pt-PT" w:eastAsia="pt-PT"/>
        </w:rPr>
        <w:t>Database</w:t>
      </w:r>
      <w:bookmarkEnd w:id="20"/>
    </w:p>
    <w:p w14:paraId="561E3965" w14:textId="77777777" w:rsidR="00255939" w:rsidRPr="00255939" w:rsidRDefault="00255939" w:rsidP="00714220">
      <w:pPr>
        <w:ind w:firstLine="360"/>
      </w:pPr>
      <w:r w:rsidRPr="00255939">
        <w:t>The hotel recommendation system uses a database composed of CSV, JSON files, and sparse matrices (.npz) to store and process information about users, hotels, and interactions. These matrices are fundamental for implementing Collaborative Filtering, Content-Based Filtering, and Hybrid Recommendation techniques.</w:t>
      </w:r>
    </w:p>
    <w:p w14:paraId="608CC60F" w14:textId="505122AD" w:rsidR="00255939" w:rsidRPr="00255939" w:rsidRDefault="00255939" w:rsidP="00714220">
      <w:pPr>
        <w:pStyle w:val="Cabealho3"/>
      </w:pPr>
      <w:r w:rsidRPr="00255939">
        <w:t>Database Structure</w:t>
      </w:r>
    </w:p>
    <w:p w14:paraId="13971CA5" w14:textId="1BDAD304" w:rsidR="00255939" w:rsidRPr="00255939" w:rsidRDefault="00255939" w:rsidP="00714220">
      <w:pPr>
        <w:ind w:firstLine="360"/>
      </w:pPr>
      <w:r w:rsidRPr="00255939">
        <w:t>The database contains the following files</w:t>
      </w:r>
      <w:r w:rsidR="006E5B4A">
        <w:t xml:space="preserve"> described on </w:t>
      </w:r>
      <w:r w:rsidR="00933A6F">
        <w:fldChar w:fldCharType="begin"/>
      </w:r>
      <w:r w:rsidR="00933A6F">
        <w:instrText xml:space="preserve"> REF _Ref200477524 \h </w:instrText>
      </w:r>
      <w:r w:rsidR="00AA6BD9">
        <w:instrText xml:space="preserve"> \* MERGEFORMAT </w:instrText>
      </w:r>
      <w:r w:rsidR="00933A6F">
        <w:fldChar w:fldCharType="separate"/>
      </w:r>
      <w:r w:rsidR="00C13875">
        <w:t>Tabela 3</w:t>
      </w:r>
      <w:r w:rsidR="00933A6F">
        <w:fldChar w:fldCharType="end"/>
      </w:r>
      <w:r w:rsidR="00933A6F">
        <w:t xml:space="preserve">, </w:t>
      </w:r>
      <w:r w:rsidR="00933A6F">
        <w:fldChar w:fldCharType="begin"/>
      </w:r>
      <w:r w:rsidR="00933A6F">
        <w:instrText xml:space="preserve"> REF _Ref200477528 \h </w:instrText>
      </w:r>
      <w:r w:rsidR="00AA6BD9">
        <w:instrText xml:space="preserve"> \* MERGEFORMAT </w:instrText>
      </w:r>
      <w:r w:rsidR="00933A6F">
        <w:fldChar w:fldCharType="separate"/>
      </w:r>
      <w:r w:rsidR="00C13875">
        <w:t>Tabela 4</w:t>
      </w:r>
      <w:r w:rsidR="00933A6F">
        <w:fldChar w:fldCharType="end"/>
      </w:r>
      <w:r w:rsidR="00933A6F">
        <w:t xml:space="preserve"> and </w:t>
      </w:r>
      <w:r w:rsidR="00933A6F">
        <w:fldChar w:fldCharType="begin"/>
      </w:r>
      <w:r w:rsidR="00933A6F">
        <w:instrText xml:space="preserve"> REF _Ref200477532 \h </w:instrText>
      </w:r>
      <w:r w:rsidR="00AA6BD9">
        <w:instrText xml:space="preserve"> \* MERGEFORMAT </w:instrText>
      </w:r>
      <w:r w:rsidR="00933A6F">
        <w:fldChar w:fldCharType="separate"/>
      </w:r>
      <w:r w:rsidR="00C13875">
        <w:t>Tabela 5</w:t>
      </w:r>
      <w:r w:rsidR="00933A6F">
        <w:fldChar w:fldCharType="end"/>
      </w:r>
      <w:r w:rsidR="00933A6F">
        <w:t xml:space="preserve"> </w:t>
      </w:r>
      <w:r w:rsidR="00933A6F">
        <w:fldChar w:fldCharType="begin"/>
      </w:r>
      <w:r w:rsidR="00933A6F">
        <w:instrText xml:space="preserve"> REF _Ref200477534 \h </w:instrText>
      </w:r>
      <w:r w:rsidR="00AA6BD9">
        <w:instrText xml:space="preserve"> \* MERGEFORMAT </w:instrText>
      </w:r>
      <w:r w:rsidR="00933A6F">
        <w:fldChar w:fldCharType="separate"/>
      </w:r>
      <w:r w:rsidR="00C13875">
        <w:t>Tabela 6</w:t>
      </w:r>
      <w:r w:rsidR="00933A6F">
        <w:fldChar w:fldCharType="end"/>
      </w:r>
      <w:r w:rsidRPr="00255939">
        <w:t>:</w:t>
      </w:r>
    </w:p>
    <w:p w14:paraId="38DA2761" w14:textId="0D3D0B7A" w:rsidR="00985B49" w:rsidRDefault="00985B49" w:rsidP="00985B49">
      <w:pPr>
        <w:pStyle w:val="Legenda"/>
        <w:keepNext/>
      </w:pPr>
      <w:bookmarkStart w:id="21" w:name="_Ref200477524"/>
      <w:bookmarkStart w:id="22" w:name="_Toc200479784"/>
      <w:r>
        <w:t xml:space="preserve">Tabela </w:t>
      </w:r>
      <w:r>
        <w:fldChar w:fldCharType="begin"/>
      </w:r>
      <w:r>
        <w:instrText xml:space="preserve"> SEQ Tabela \* ARABIC </w:instrText>
      </w:r>
      <w:r>
        <w:fldChar w:fldCharType="separate"/>
      </w:r>
      <w:r w:rsidR="00C13875">
        <w:t>3</w:t>
      </w:r>
      <w:r>
        <w:fldChar w:fldCharType="end"/>
      </w:r>
      <w:bookmarkEnd w:id="21"/>
      <w:r>
        <w:t xml:space="preserve"> - CSV Files</w:t>
      </w:r>
      <w:bookmarkEnd w:id="22"/>
    </w:p>
    <w:tbl>
      <w:tblPr>
        <w:tblW w:w="0" w:type="auto"/>
        <w:tblCellMar>
          <w:top w:w="15" w:type="dxa"/>
          <w:left w:w="15" w:type="dxa"/>
          <w:bottom w:w="15" w:type="dxa"/>
          <w:right w:w="15" w:type="dxa"/>
        </w:tblCellMar>
        <w:tblLook w:val="04A0" w:firstRow="1" w:lastRow="0" w:firstColumn="1" w:lastColumn="0" w:noHBand="0" w:noVBand="1"/>
      </w:tblPr>
      <w:tblGrid>
        <w:gridCol w:w="1882"/>
        <w:gridCol w:w="6414"/>
      </w:tblGrid>
      <w:tr w:rsidR="00255939" w:rsidRPr="00255939" w14:paraId="41DFCC47" w14:textId="77777777" w:rsidTr="00A27920">
        <w:trPr>
          <w:trHeight w:val="144"/>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E64CAD0" w14:textId="77777777" w:rsidR="00255939" w:rsidRPr="00255939" w:rsidRDefault="00255939" w:rsidP="00255939">
            <w:pPr>
              <w:rPr>
                <w:b/>
                <w:bCs/>
                <w:lang w:val="pt-PT" w:eastAsia="pt-PT"/>
              </w:rPr>
            </w:pPr>
            <w:r w:rsidRPr="00255939">
              <w:rPr>
                <w:b/>
                <w:bCs/>
                <w:lang w:val="pt-PT" w:eastAsia="pt-PT"/>
              </w:rPr>
              <w:t>File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BC579D5" w14:textId="77777777" w:rsidR="00255939" w:rsidRPr="00255939" w:rsidRDefault="00255939" w:rsidP="00255939">
            <w:pPr>
              <w:rPr>
                <w:b/>
                <w:bCs/>
                <w:lang w:val="pt-PT" w:eastAsia="pt-PT"/>
              </w:rPr>
            </w:pPr>
            <w:r w:rsidRPr="00255939">
              <w:rPr>
                <w:b/>
                <w:bCs/>
                <w:lang w:val="pt-PT" w:eastAsia="pt-PT"/>
              </w:rPr>
              <w:t>Description</w:t>
            </w:r>
          </w:p>
        </w:tc>
      </w:tr>
      <w:tr w:rsidR="00255939" w:rsidRPr="00255939" w14:paraId="20071F90" w14:textId="77777777" w:rsidTr="00A27920">
        <w:trPr>
          <w:trHeight w:val="144"/>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1AC88D9" w14:textId="77777777" w:rsidR="00255939" w:rsidRPr="00255939" w:rsidRDefault="00255939" w:rsidP="00255939">
            <w:pPr>
              <w:rPr>
                <w:lang w:val="pt-PT" w:eastAsia="pt-PT"/>
              </w:rPr>
            </w:pPr>
            <w:r w:rsidRPr="00255939">
              <w:rPr>
                <w:lang w:val="pt-PT" w:eastAsia="pt-PT"/>
              </w:rPr>
              <w:t>REVIEWS_DF.csv</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30ACA7F" w14:textId="77777777" w:rsidR="00255939" w:rsidRPr="00255939" w:rsidRDefault="00255939" w:rsidP="00255939">
            <w:pPr>
              <w:rPr>
                <w:lang w:eastAsia="pt-PT"/>
              </w:rPr>
            </w:pPr>
            <w:r w:rsidRPr="00255939">
              <w:rPr>
                <w:lang w:eastAsia="pt-PT"/>
              </w:rPr>
              <w:t>Contains user reviews of hotels, including ratings and comments.</w:t>
            </w:r>
          </w:p>
        </w:tc>
      </w:tr>
      <w:tr w:rsidR="00255939" w:rsidRPr="00255939" w14:paraId="1F9A9CF1" w14:textId="77777777" w:rsidTr="00A27920">
        <w:trPr>
          <w:trHeight w:val="144"/>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C529E58" w14:textId="77777777" w:rsidR="00255939" w:rsidRPr="00255939" w:rsidRDefault="00255939" w:rsidP="00255939">
            <w:pPr>
              <w:rPr>
                <w:lang w:val="pt-PT" w:eastAsia="pt-PT"/>
              </w:rPr>
            </w:pPr>
            <w:r w:rsidRPr="00255939">
              <w:rPr>
                <w:lang w:val="pt-PT" w:eastAsia="pt-PT"/>
              </w:rPr>
              <w:t>USER_DF.csv</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891774E" w14:textId="77777777" w:rsidR="00255939" w:rsidRPr="00255939" w:rsidRDefault="00255939" w:rsidP="00255939">
            <w:pPr>
              <w:rPr>
                <w:lang w:eastAsia="pt-PT"/>
              </w:rPr>
            </w:pPr>
            <w:r w:rsidRPr="00255939">
              <w:rPr>
                <w:lang w:eastAsia="pt-PT"/>
              </w:rPr>
              <w:t>Stores user information, such as location, number of reviews, and helpful votes received.</w:t>
            </w:r>
          </w:p>
        </w:tc>
      </w:tr>
      <w:tr w:rsidR="00255939" w:rsidRPr="00255939" w14:paraId="13410099" w14:textId="77777777" w:rsidTr="00A27920">
        <w:trPr>
          <w:trHeight w:val="144"/>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9838679" w14:textId="77777777" w:rsidR="00255939" w:rsidRPr="00255939" w:rsidRDefault="00255939" w:rsidP="00255939">
            <w:pPr>
              <w:rPr>
                <w:lang w:val="pt-PT" w:eastAsia="pt-PT"/>
              </w:rPr>
            </w:pPr>
            <w:r w:rsidRPr="00255939">
              <w:rPr>
                <w:lang w:val="pt-PT" w:eastAsia="pt-PT"/>
              </w:rPr>
              <w:t>hotel_df.csv</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5CA76EC" w14:textId="77777777" w:rsidR="00255939" w:rsidRPr="00255939" w:rsidRDefault="00255939" w:rsidP="00255939">
            <w:pPr>
              <w:rPr>
                <w:lang w:eastAsia="pt-PT"/>
              </w:rPr>
            </w:pPr>
            <w:r w:rsidRPr="00255939">
              <w:rPr>
                <w:lang w:eastAsia="pt-PT"/>
              </w:rPr>
              <w:t>Contains hotel details, including name, location, category, and attributes like cleanliness and cost-benefit.</w:t>
            </w:r>
          </w:p>
        </w:tc>
      </w:tr>
    </w:tbl>
    <w:p w14:paraId="7F710CFC" w14:textId="77777777" w:rsidR="00A27920" w:rsidRDefault="00A27920" w:rsidP="00985B49">
      <w:pPr>
        <w:pStyle w:val="Legenda"/>
        <w:keepNext/>
      </w:pPr>
    </w:p>
    <w:p w14:paraId="744E9D54" w14:textId="46D51131" w:rsidR="00985B49" w:rsidRDefault="00985B49" w:rsidP="00985B49">
      <w:pPr>
        <w:pStyle w:val="Legenda"/>
        <w:keepNext/>
      </w:pPr>
      <w:bookmarkStart w:id="23" w:name="_Ref200477528"/>
      <w:bookmarkStart w:id="24" w:name="_Toc200479785"/>
      <w:r>
        <w:t xml:space="preserve">Tabela </w:t>
      </w:r>
      <w:r>
        <w:fldChar w:fldCharType="begin"/>
      </w:r>
      <w:r>
        <w:instrText xml:space="preserve"> SEQ Tabela \* ARABIC </w:instrText>
      </w:r>
      <w:r>
        <w:fldChar w:fldCharType="separate"/>
      </w:r>
      <w:r w:rsidR="00C13875">
        <w:t>4</w:t>
      </w:r>
      <w:r>
        <w:fldChar w:fldCharType="end"/>
      </w:r>
      <w:bookmarkEnd w:id="23"/>
      <w:r>
        <w:t xml:space="preserve"> - </w:t>
      </w:r>
      <w:r w:rsidRPr="0089170A">
        <w:t>.npz Files (Sparse Matrices)</w:t>
      </w:r>
      <w:bookmarkEnd w:id="24"/>
    </w:p>
    <w:tbl>
      <w:tblPr>
        <w:tblW w:w="0" w:type="auto"/>
        <w:tblCellMar>
          <w:top w:w="15" w:type="dxa"/>
          <w:left w:w="15" w:type="dxa"/>
          <w:bottom w:w="15" w:type="dxa"/>
          <w:right w:w="15" w:type="dxa"/>
        </w:tblCellMar>
        <w:tblLook w:val="04A0" w:firstRow="1" w:lastRow="0" w:firstColumn="1" w:lastColumn="0" w:noHBand="0" w:noVBand="1"/>
      </w:tblPr>
      <w:tblGrid>
        <w:gridCol w:w="2845"/>
        <w:gridCol w:w="5451"/>
      </w:tblGrid>
      <w:tr w:rsidR="00255939" w:rsidRPr="00255939" w14:paraId="0C198165" w14:textId="77777777" w:rsidTr="00255939">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B8532E8" w14:textId="77777777" w:rsidR="00255939" w:rsidRPr="00255939" w:rsidRDefault="00255939" w:rsidP="00255939">
            <w:pPr>
              <w:rPr>
                <w:b/>
                <w:bCs/>
                <w:lang w:val="pt-PT" w:eastAsia="pt-PT"/>
              </w:rPr>
            </w:pPr>
            <w:r w:rsidRPr="00255939">
              <w:rPr>
                <w:b/>
                <w:bCs/>
                <w:lang w:val="pt-PT" w:eastAsia="pt-PT"/>
              </w:rPr>
              <w:t>File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FFEC6B3" w14:textId="77777777" w:rsidR="00255939" w:rsidRPr="00255939" w:rsidRDefault="00255939" w:rsidP="00255939">
            <w:pPr>
              <w:rPr>
                <w:b/>
                <w:bCs/>
                <w:lang w:val="pt-PT" w:eastAsia="pt-PT"/>
              </w:rPr>
            </w:pPr>
            <w:r w:rsidRPr="00255939">
              <w:rPr>
                <w:b/>
                <w:bCs/>
                <w:lang w:val="pt-PT" w:eastAsia="pt-PT"/>
              </w:rPr>
              <w:t>Description</w:t>
            </w:r>
          </w:p>
        </w:tc>
      </w:tr>
      <w:tr w:rsidR="00255939" w:rsidRPr="00255939" w14:paraId="3F4A2CFF" w14:textId="77777777" w:rsidTr="00255939">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985B44A" w14:textId="77777777" w:rsidR="00255939" w:rsidRPr="00255939" w:rsidRDefault="00255939" w:rsidP="00255939">
            <w:pPr>
              <w:rPr>
                <w:lang w:val="pt-PT" w:eastAsia="pt-PT"/>
              </w:rPr>
            </w:pPr>
            <w:r w:rsidRPr="00255939">
              <w:rPr>
                <w:lang w:val="pt-PT" w:eastAsia="pt-PT"/>
              </w:rPr>
              <w:t>hotel_features.npz</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962685B" w14:textId="77777777" w:rsidR="00255939" w:rsidRPr="00255939" w:rsidRDefault="00255939" w:rsidP="00255939">
            <w:pPr>
              <w:rPr>
                <w:lang w:eastAsia="pt-PT"/>
              </w:rPr>
            </w:pPr>
            <w:r w:rsidRPr="00255939">
              <w:rPr>
                <w:lang w:eastAsia="pt-PT"/>
              </w:rPr>
              <w:t>Matrix of hotel attributes, used for content-based filtering.</w:t>
            </w:r>
          </w:p>
        </w:tc>
      </w:tr>
      <w:tr w:rsidR="00255939" w:rsidRPr="00255939" w14:paraId="0DEE536A" w14:textId="77777777" w:rsidTr="00255939">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BAD067C" w14:textId="77777777" w:rsidR="00255939" w:rsidRPr="00255939" w:rsidRDefault="00255939" w:rsidP="00255939">
            <w:pPr>
              <w:rPr>
                <w:lang w:val="pt-PT" w:eastAsia="pt-PT"/>
              </w:rPr>
            </w:pPr>
            <w:r w:rsidRPr="00255939">
              <w:rPr>
                <w:lang w:val="pt-PT" w:eastAsia="pt-PT"/>
              </w:rPr>
              <w:lastRenderedPageBreak/>
              <w:t>hotel_similarity_matrix.npz</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7DE8056" w14:textId="77777777" w:rsidR="00255939" w:rsidRPr="00255939" w:rsidRDefault="00255939" w:rsidP="00255939">
            <w:pPr>
              <w:rPr>
                <w:lang w:eastAsia="pt-PT"/>
              </w:rPr>
            </w:pPr>
            <w:r w:rsidRPr="00255939">
              <w:rPr>
                <w:lang w:eastAsia="pt-PT"/>
              </w:rPr>
              <w:t>Matrix of hotel similarity, calculated based on shared attributes.</w:t>
            </w:r>
          </w:p>
        </w:tc>
      </w:tr>
      <w:tr w:rsidR="00255939" w:rsidRPr="00255939" w14:paraId="66B1316F" w14:textId="77777777" w:rsidTr="00255939">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B02B9C4" w14:textId="77777777" w:rsidR="00255939" w:rsidRPr="00255939" w:rsidRDefault="00255939" w:rsidP="00255939">
            <w:pPr>
              <w:rPr>
                <w:lang w:val="pt-PT" w:eastAsia="pt-PT"/>
              </w:rPr>
            </w:pPr>
            <w:r w:rsidRPr="00255939">
              <w:rPr>
                <w:lang w:val="pt-PT" w:eastAsia="pt-PT"/>
              </w:rPr>
              <w:t>user_hotel_matrix.npz</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29D46C9" w14:textId="77777777" w:rsidR="00255939" w:rsidRPr="00255939" w:rsidRDefault="00255939" w:rsidP="00255939">
            <w:pPr>
              <w:rPr>
                <w:lang w:eastAsia="pt-PT"/>
              </w:rPr>
            </w:pPr>
            <w:r w:rsidRPr="00255939">
              <w:rPr>
                <w:lang w:eastAsia="pt-PT"/>
              </w:rPr>
              <w:t>Interaction matrix between users and hotels, essential for collaborative filtering.</w:t>
            </w:r>
          </w:p>
        </w:tc>
      </w:tr>
      <w:tr w:rsidR="00255939" w:rsidRPr="00255939" w14:paraId="5B3B359F" w14:textId="77777777" w:rsidTr="00255939">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6C253CE" w14:textId="77777777" w:rsidR="00255939" w:rsidRPr="00255939" w:rsidRDefault="00255939" w:rsidP="00255939">
            <w:pPr>
              <w:rPr>
                <w:lang w:val="pt-PT" w:eastAsia="pt-PT"/>
              </w:rPr>
            </w:pPr>
            <w:r w:rsidRPr="00255939">
              <w:rPr>
                <w:lang w:val="pt-PT" w:eastAsia="pt-PT"/>
              </w:rPr>
              <w:t>user_similarity_collab.npz</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815E691" w14:textId="77777777" w:rsidR="00255939" w:rsidRPr="00255939" w:rsidRDefault="00255939" w:rsidP="00255939">
            <w:pPr>
              <w:rPr>
                <w:lang w:eastAsia="pt-PT"/>
              </w:rPr>
            </w:pPr>
            <w:r w:rsidRPr="00255939">
              <w:rPr>
                <w:lang w:eastAsia="pt-PT"/>
              </w:rPr>
              <w:t>Matrix of user similarity, used to find similar profiles.</w:t>
            </w:r>
          </w:p>
        </w:tc>
      </w:tr>
    </w:tbl>
    <w:p w14:paraId="0984F2A7" w14:textId="6C480C59" w:rsidR="00255939" w:rsidRPr="00255939" w:rsidRDefault="00255939" w:rsidP="00255939">
      <w:pPr>
        <w:rPr>
          <w:b/>
          <w:bCs/>
          <w:lang w:val="pt-PT" w:eastAsia="pt-PT"/>
        </w:rPr>
      </w:pPr>
    </w:p>
    <w:p w14:paraId="6B8E407E" w14:textId="5DB321BD" w:rsidR="000F6541" w:rsidRDefault="000F6541" w:rsidP="000F6541">
      <w:pPr>
        <w:pStyle w:val="Legenda"/>
        <w:keepNext/>
      </w:pPr>
      <w:bookmarkStart w:id="25" w:name="_Ref200477532"/>
      <w:bookmarkStart w:id="26" w:name="_Toc200479786"/>
      <w:r>
        <w:t xml:space="preserve">Tabela </w:t>
      </w:r>
      <w:r>
        <w:fldChar w:fldCharType="begin"/>
      </w:r>
      <w:r>
        <w:instrText xml:space="preserve"> SEQ Tabela \* ARABIC </w:instrText>
      </w:r>
      <w:r>
        <w:fldChar w:fldCharType="separate"/>
      </w:r>
      <w:r w:rsidR="00C13875">
        <w:t>5</w:t>
      </w:r>
      <w:r>
        <w:fldChar w:fldCharType="end"/>
      </w:r>
      <w:bookmarkEnd w:id="25"/>
      <w:r>
        <w:t xml:space="preserve"> - </w:t>
      </w:r>
      <w:r w:rsidRPr="0045195D">
        <w:t>JSON Files</w:t>
      </w:r>
      <w:bookmarkEnd w:id="26"/>
    </w:p>
    <w:tbl>
      <w:tblPr>
        <w:tblW w:w="0" w:type="auto"/>
        <w:tblCellMar>
          <w:top w:w="15" w:type="dxa"/>
          <w:left w:w="15" w:type="dxa"/>
          <w:bottom w:w="15" w:type="dxa"/>
          <w:right w:w="15" w:type="dxa"/>
        </w:tblCellMar>
        <w:tblLook w:val="04A0" w:firstRow="1" w:lastRow="0" w:firstColumn="1" w:lastColumn="0" w:noHBand="0" w:noVBand="1"/>
      </w:tblPr>
      <w:tblGrid>
        <w:gridCol w:w="2227"/>
        <w:gridCol w:w="6069"/>
      </w:tblGrid>
      <w:tr w:rsidR="00255939" w:rsidRPr="00255939" w14:paraId="73351F8E" w14:textId="77777777" w:rsidTr="00255939">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5D94A2" w14:textId="77777777" w:rsidR="00255939" w:rsidRPr="00255939" w:rsidRDefault="00255939" w:rsidP="00255939">
            <w:pPr>
              <w:rPr>
                <w:b/>
                <w:bCs/>
                <w:lang w:val="pt-PT" w:eastAsia="pt-PT"/>
              </w:rPr>
            </w:pPr>
            <w:r w:rsidRPr="00255939">
              <w:rPr>
                <w:b/>
                <w:bCs/>
                <w:lang w:val="pt-PT" w:eastAsia="pt-PT"/>
              </w:rPr>
              <w:t>File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D1BEBE2" w14:textId="77777777" w:rsidR="00255939" w:rsidRPr="00255939" w:rsidRDefault="00255939" w:rsidP="00255939">
            <w:pPr>
              <w:rPr>
                <w:b/>
                <w:bCs/>
                <w:lang w:val="pt-PT" w:eastAsia="pt-PT"/>
              </w:rPr>
            </w:pPr>
            <w:r w:rsidRPr="00255939">
              <w:rPr>
                <w:b/>
                <w:bCs/>
                <w:lang w:val="pt-PT" w:eastAsia="pt-PT"/>
              </w:rPr>
              <w:t>Description</w:t>
            </w:r>
          </w:p>
        </w:tc>
      </w:tr>
      <w:tr w:rsidR="00255939" w:rsidRPr="00255939" w14:paraId="4010DD7F" w14:textId="77777777" w:rsidTr="00255939">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8087E59" w14:textId="77777777" w:rsidR="00255939" w:rsidRPr="00255939" w:rsidRDefault="00255939" w:rsidP="00255939">
            <w:pPr>
              <w:rPr>
                <w:lang w:val="pt-PT" w:eastAsia="pt-PT"/>
              </w:rPr>
            </w:pPr>
            <w:r w:rsidRPr="00255939">
              <w:rPr>
                <w:lang w:val="pt-PT" w:eastAsia="pt-PT"/>
              </w:rPr>
              <w:t>users.json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8E40E99" w14:textId="77777777" w:rsidR="00255939" w:rsidRPr="00255939" w:rsidRDefault="00255939" w:rsidP="00255939">
            <w:pPr>
              <w:rPr>
                <w:lang w:eastAsia="pt-PT"/>
              </w:rPr>
            </w:pPr>
            <w:r w:rsidRPr="00255939">
              <w:rPr>
                <w:lang w:eastAsia="pt-PT"/>
              </w:rPr>
              <w:t>Contains structured user information, including identifiers and preferences.</w:t>
            </w:r>
          </w:p>
        </w:tc>
      </w:tr>
      <w:tr w:rsidR="00255939" w:rsidRPr="00255939" w14:paraId="56CE3EE9" w14:textId="77777777" w:rsidTr="00255939">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20E29C6" w14:textId="77777777" w:rsidR="00255939" w:rsidRPr="00255939" w:rsidRDefault="00255939" w:rsidP="00255939">
            <w:pPr>
              <w:rPr>
                <w:lang w:eastAsia="pt-PT"/>
              </w:rPr>
            </w:pPr>
            <w:r w:rsidRPr="00255939">
              <w:rPr>
                <w:lang w:eastAsia="pt-PT"/>
              </w:rPr>
              <w:t>hotel_id_to_idx.json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658C8F" w14:textId="77777777" w:rsidR="00255939" w:rsidRPr="00255939" w:rsidRDefault="00255939" w:rsidP="00255939">
            <w:pPr>
              <w:rPr>
                <w:lang w:eastAsia="pt-PT"/>
              </w:rPr>
            </w:pPr>
            <w:r w:rsidRPr="00255939">
              <w:rPr>
                <w:lang w:eastAsia="pt-PT"/>
              </w:rPr>
              <w:t>Maps hotel identifiers to indexes in the similarity matrix.</w:t>
            </w:r>
          </w:p>
        </w:tc>
      </w:tr>
      <w:tr w:rsidR="00255939" w:rsidRPr="00255939" w14:paraId="359127F3" w14:textId="77777777" w:rsidTr="00255939">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1505F3D" w14:textId="77777777" w:rsidR="00255939" w:rsidRPr="00255939" w:rsidRDefault="00255939" w:rsidP="00255939">
            <w:pPr>
              <w:rPr>
                <w:lang w:eastAsia="pt-PT"/>
              </w:rPr>
            </w:pPr>
            <w:r w:rsidRPr="00255939">
              <w:rPr>
                <w:lang w:eastAsia="pt-PT"/>
              </w:rPr>
              <w:t>user_id_to_idx.json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36284E5" w14:textId="77777777" w:rsidR="00255939" w:rsidRPr="00255939" w:rsidRDefault="00255939" w:rsidP="00255939">
            <w:pPr>
              <w:rPr>
                <w:lang w:eastAsia="pt-PT"/>
              </w:rPr>
            </w:pPr>
            <w:r w:rsidRPr="00255939">
              <w:rPr>
                <w:lang w:eastAsia="pt-PT"/>
              </w:rPr>
              <w:t>Maps user identifiers to indexes in the interaction matrix.</w:t>
            </w:r>
          </w:p>
        </w:tc>
      </w:tr>
    </w:tbl>
    <w:p w14:paraId="20F0F973" w14:textId="77777777" w:rsidR="000F6541" w:rsidRPr="00255939" w:rsidRDefault="000F6541" w:rsidP="00255939">
      <w:pPr>
        <w:rPr>
          <w:b/>
          <w:bCs/>
          <w:lang w:val="pt-PT" w:eastAsia="pt-PT"/>
        </w:rPr>
      </w:pPr>
    </w:p>
    <w:p w14:paraId="1237985D" w14:textId="6CED54FC" w:rsidR="00255939" w:rsidRPr="00255939" w:rsidRDefault="00255939" w:rsidP="00D0176E">
      <w:pPr>
        <w:pStyle w:val="Cabealho3"/>
        <w:rPr>
          <w:lang w:eastAsia="pt-PT"/>
        </w:rPr>
      </w:pPr>
      <w:r w:rsidRPr="00255939">
        <w:rPr>
          <w:lang w:eastAsia="pt-PT"/>
        </w:rPr>
        <w:t>Example Matrices</w:t>
      </w:r>
    </w:p>
    <w:p w14:paraId="27C6372C" w14:textId="6C5C5547" w:rsidR="00255939" w:rsidRPr="00255939" w:rsidRDefault="00E54210" w:rsidP="00E54210">
      <w:pPr>
        <w:ind w:firstLine="360"/>
      </w:pPr>
      <w:r>
        <w:fldChar w:fldCharType="begin"/>
      </w:r>
      <w:r>
        <w:instrText xml:space="preserve"> REF _Ref200477534 \h </w:instrText>
      </w:r>
      <w:r>
        <w:instrText xml:space="preserve"> \* MERGEFORMAT </w:instrText>
      </w:r>
      <w:r>
        <w:fldChar w:fldCharType="separate"/>
      </w:r>
      <w:r w:rsidR="00C13875">
        <w:t>Tabela 6</w:t>
      </w:r>
      <w:r>
        <w:fldChar w:fldCharType="end"/>
      </w:r>
      <w:r>
        <w:t xml:space="preserve"> s</w:t>
      </w:r>
      <w:r w:rsidRPr="00255939">
        <w:t>tores user-hotel interactions, indicating ratings and visits</w:t>
      </w:r>
      <w:r>
        <w:t>. The v</w:t>
      </w:r>
      <w:r w:rsidRPr="00255939">
        <w:t>alues represent ratings given by users to hotels</w:t>
      </w:r>
    </w:p>
    <w:p w14:paraId="2D67758F" w14:textId="73702A45" w:rsidR="002949A9" w:rsidRDefault="002949A9" w:rsidP="002949A9">
      <w:pPr>
        <w:pStyle w:val="Legenda"/>
        <w:keepNext/>
      </w:pPr>
      <w:bookmarkStart w:id="27" w:name="_Ref200477534"/>
      <w:bookmarkStart w:id="28" w:name="_Toc200479787"/>
      <w:r>
        <w:t xml:space="preserve">Tabela </w:t>
      </w:r>
      <w:r>
        <w:fldChar w:fldCharType="begin"/>
      </w:r>
      <w:r>
        <w:instrText xml:space="preserve"> SEQ Tabela \* ARABIC </w:instrText>
      </w:r>
      <w:r>
        <w:fldChar w:fldCharType="separate"/>
      </w:r>
      <w:r w:rsidR="00C13875">
        <w:t>6</w:t>
      </w:r>
      <w:r>
        <w:fldChar w:fldCharType="end"/>
      </w:r>
      <w:bookmarkEnd w:id="27"/>
      <w:r>
        <w:t xml:space="preserve"> - </w:t>
      </w:r>
      <w:r w:rsidRPr="001034E5">
        <w:t>User-Hotel Interaction Matrix (user_hotel_matrix.npz)</w:t>
      </w:r>
      <w:bookmarkEnd w:id="28"/>
    </w:p>
    <w:tbl>
      <w:tblPr>
        <w:tblW w:w="0" w:type="auto"/>
        <w:jc w:val="center"/>
        <w:tblCellMar>
          <w:top w:w="15" w:type="dxa"/>
          <w:left w:w="15" w:type="dxa"/>
          <w:bottom w:w="15" w:type="dxa"/>
          <w:right w:w="15" w:type="dxa"/>
        </w:tblCellMar>
        <w:tblLook w:val="04A0" w:firstRow="1" w:lastRow="0" w:firstColumn="1" w:lastColumn="0" w:noHBand="0" w:noVBand="1"/>
      </w:tblPr>
      <w:tblGrid>
        <w:gridCol w:w="1403"/>
        <w:gridCol w:w="1050"/>
        <w:gridCol w:w="1050"/>
        <w:gridCol w:w="1050"/>
        <w:gridCol w:w="1050"/>
      </w:tblGrid>
      <w:tr w:rsidR="00255939" w:rsidRPr="00255939" w14:paraId="540EF889" w14:textId="77777777" w:rsidTr="001726AF">
        <w:trPr>
          <w:trHeight w:val="20"/>
          <w:tblHeader/>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A3F49C1" w14:textId="77777777" w:rsidR="00255939" w:rsidRPr="00255939" w:rsidRDefault="00255939" w:rsidP="00255939">
            <w:pPr>
              <w:rPr>
                <w:b/>
                <w:bCs/>
                <w:lang w:val="pt-PT" w:eastAsia="pt-PT"/>
              </w:rPr>
            </w:pPr>
            <w:r w:rsidRPr="00255939">
              <w:rPr>
                <w:b/>
                <w:bCs/>
                <w:lang w:val="pt-PT" w:eastAsia="pt-PT"/>
              </w:rPr>
              <w:t>User\Hotel</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8FD68D9" w14:textId="77777777" w:rsidR="00255939" w:rsidRPr="00255939" w:rsidRDefault="00255939" w:rsidP="00255939">
            <w:pPr>
              <w:rPr>
                <w:b/>
                <w:bCs/>
                <w:lang w:val="pt-PT" w:eastAsia="pt-PT"/>
              </w:rPr>
            </w:pPr>
            <w:r w:rsidRPr="00255939">
              <w:rPr>
                <w:b/>
                <w:bCs/>
                <w:lang w:val="pt-PT" w:eastAsia="pt-PT"/>
              </w:rPr>
              <w:t>Hotel 1</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CAC30DC" w14:textId="77777777" w:rsidR="00255939" w:rsidRPr="00255939" w:rsidRDefault="00255939" w:rsidP="00255939">
            <w:pPr>
              <w:rPr>
                <w:b/>
                <w:bCs/>
                <w:lang w:val="pt-PT" w:eastAsia="pt-PT"/>
              </w:rPr>
            </w:pPr>
            <w:r w:rsidRPr="00255939">
              <w:rPr>
                <w:b/>
                <w:bCs/>
                <w:lang w:val="pt-PT" w:eastAsia="pt-PT"/>
              </w:rPr>
              <w:t>Hotel 2</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4DB5491" w14:textId="77777777" w:rsidR="00255939" w:rsidRPr="00255939" w:rsidRDefault="00255939" w:rsidP="00255939">
            <w:pPr>
              <w:rPr>
                <w:b/>
                <w:bCs/>
                <w:lang w:val="pt-PT" w:eastAsia="pt-PT"/>
              </w:rPr>
            </w:pPr>
            <w:r w:rsidRPr="00255939">
              <w:rPr>
                <w:b/>
                <w:bCs/>
                <w:lang w:val="pt-PT" w:eastAsia="pt-PT"/>
              </w:rPr>
              <w:t>Hotel 3</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D48270C" w14:textId="77777777" w:rsidR="00255939" w:rsidRPr="00255939" w:rsidRDefault="00255939" w:rsidP="00255939">
            <w:pPr>
              <w:rPr>
                <w:b/>
                <w:bCs/>
                <w:lang w:val="pt-PT" w:eastAsia="pt-PT"/>
              </w:rPr>
            </w:pPr>
            <w:r w:rsidRPr="00255939">
              <w:rPr>
                <w:b/>
                <w:bCs/>
                <w:lang w:val="pt-PT" w:eastAsia="pt-PT"/>
              </w:rPr>
              <w:t>Hotel 4</w:t>
            </w:r>
          </w:p>
        </w:tc>
      </w:tr>
      <w:tr w:rsidR="00255939" w:rsidRPr="00255939" w14:paraId="2A73DE7D" w14:textId="77777777" w:rsidTr="001726AF">
        <w:trPr>
          <w:trHeight w:val="20"/>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D617F4D" w14:textId="77777777" w:rsidR="00255939" w:rsidRPr="00255939" w:rsidRDefault="00255939" w:rsidP="00255939">
            <w:pPr>
              <w:rPr>
                <w:lang w:val="pt-PT" w:eastAsia="pt-PT"/>
              </w:rPr>
            </w:pPr>
            <w:r w:rsidRPr="00255939">
              <w:rPr>
                <w:lang w:val="pt-PT" w:eastAsia="pt-PT"/>
              </w:rPr>
              <w:t>User 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05D9D85" w14:textId="77777777" w:rsidR="00255939" w:rsidRPr="00255939" w:rsidRDefault="00255939" w:rsidP="00255939">
            <w:pPr>
              <w:rPr>
                <w:lang w:val="pt-PT" w:eastAsia="pt-PT"/>
              </w:rPr>
            </w:pPr>
            <w:r w:rsidRPr="00255939">
              <w:rPr>
                <w:lang w:val="pt-PT" w:eastAsia="pt-PT"/>
              </w:rPr>
              <w:t>5.0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270A40D" w14:textId="77777777" w:rsidR="00255939" w:rsidRPr="00255939" w:rsidRDefault="00255939" w:rsidP="00255939">
            <w:pPr>
              <w:rPr>
                <w:lang w:val="pt-PT" w:eastAsia="pt-PT"/>
              </w:rPr>
            </w:pPr>
            <w:r w:rsidRPr="00255939">
              <w:rPr>
                <w:lang w:val="pt-PT" w:eastAsia="pt-PT"/>
              </w:rPr>
              <w:t>0.0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6524B0F" w14:textId="77777777" w:rsidR="00255939" w:rsidRPr="00255939" w:rsidRDefault="00255939" w:rsidP="00255939">
            <w:pPr>
              <w:rPr>
                <w:lang w:val="pt-PT" w:eastAsia="pt-PT"/>
              </w:rPr>
            </w:pPr>
            <w:r w:rsidRPr="00255939">
              <w:rPr>
                <w:lang w:val="pt-PT" w:eastAsia="pt-PT"/>
              </w:rPr>
              <w:t>3.0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E16597D" w14:textId="77777777" w:rsidR="00255939" w:rsidRPr="00255939" w:rsidRDefault="00255939" w:rsidP="00255939">
            <w:pPr>
              <w:rPr>
                <w:lang w:val="pt-PT" w:eastAsia="pt-PT"/>
              </w:rPr>
            </w:pPr>
            <w:r w:rsidRPr="00255939">
              <w:rPr>
                <w:lang w:val="pt-PT" w:eastAsia="pt-PT"/>
              </w:rPr>
              <w:t>0.0</w:t>
            </w:r>
          </w:p>
        </w:tc>
      </w:tr>
      <w:tr w:rsidR="00255939" w:rsidRPr="00255939" w14:paraId="36FF103F" w14:textId="77777777" w:rsidTr="001726AF">
        <w:trPr>
          <w:trHeight w:val="20"/>
          <w:jc w:val="center"/>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A2B1F3A" w14:textId="77777777" w:rsidR="00255939" w:rsidRPr="00255939" w:rsidRDefault="00255939" w:rsidP="00255939">
            <w:pPr>
              <w:rPr>
                <w:lang w:val="pt-PT" w:eastAsia="pt-PT"/>
              </w:rPr>
            </w:pPr>
            <w:r w:rsidRPr="00255939">
              <w:rPr>
                <w:lang w:val="pt-PT" w:eastAsia="pt-PT"/>
              </w:rPr>
              <w:t>User B</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359C84B" w14:textId="77777777" w:rsidR="00255939" w:rsidRPr="00255939" w:rsidRDefault="00255939" w:rsidP="00255939">
            <w:pPr>
              <w:rPr>
                <w:lang w:val="pt-PT" w:eastAsia="pt-PT"/>
              </w:rPr>
            </w:pPr>
            <w:r w:rsidRPr="00255939">
              <w:rPr>
                <w:lang w:val="pt-PT" w:eastAsia="pt-PT"/>
              </w:rPr>
              <w:t>0.0</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6659F04" w14:textId="77777777" w:rsidR="00255939" w:rsidRPr="00255939" w:rsidRDefault="00255939" w:rsidP="00255939">
            <w:pPr>
              <w:rPr>
                <w:lang w:val="pt-PT" w:eastAsia="pt-PT"/>
              </w:rPr>
            </w:pPr>
            <w:r w:rsidRPr="00255939">
              <w:rPr>
                <w:lang w:val="pt-PT" w:eastAsia="pt-PT"/>
              </w:rPr>
              <w:t>4.0</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3923804" w14:textId="77777777" w:rsidR="00255939" w:rsidRPr="00255939" w:rsidRDefault="00255939" w:rsidP="00255939">
            <w:pPr>
              <w:rPr>
                <w:lang w:val="pt-PT" w:eastAsia="pt-PT"/>
              </w:rPr>
            </w:pPr>
            <w:r w:rsidRPr="00255939">
              <w:rPr>
                <w:lang w:val="pt-PT" w:eastAsia="pt-PT"/>
              </w:rPr>
              <w:t>0.0</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B7BC9F1" w14:textId="77777777" w:rsidR="00255939" w:rsidRPr="00255939" w:rsidRDefault="00255939" w:rsidP="00255939">
            <w:pPr>
              <w:rPr>
                <w:lang w:val="pt-PT" w:eastAsia="pt-PT"/>
              </w:rPr>
            </w:pPr>
            <w:r w:rsidRPr="00255939">
              <w:rPr>
                <w:lang w:val="pt-PT" w:eastAsia="pt-PT"/>
              </w:rPr>
              <w:t>2.0</w:t>
            </w:r>
          </w:p>
        </w:tc>
      </w:tr>
      <w:tr w:rsidR="00255939" w:rsidRPr="00255939" w14:paraId="76D27758" w14:textId="77777777" w:rsidTr="001726AF">
        <w:trPr>
          <w:trHeight w:val="20"/>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21F17BA" w14:textId="77777777" w:rsidR="00255939" w:rsidRPr="00255939" w:rsidRDefault="00255939" w:rsidP="00255939">
            <w:pPr>
              <w:rPr>
                <w:lang w:val="pt-PT" w:eastAsia="pt-PT"/>
              </w:rPr>
            </w:pPr>
            <w:r w:rsidRPr="00255939">
              <w:rPr>
                <w:lang w:val="pt-PT" w:eastAsia="pt-PT"/>
              </w:rPr>
              <w:t>User C</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DDE286B" w14:textId="77777777" w:rsidR="00255939" w:rsidRPr="00255939" w:rsidRDefault="00255939" w:rsidP="00255939">
            <w:pPr>
              <w:rPr>
                <w:lang w:val="pt-PT" w:eastAsia="pt-PT"/>
              </w:rPr>
            </w:pPr>
            <w:r w:rsidRPr="00255939">
              <w:rPr>
                <w:lang w:val="pt-PT" w:eastAsia="pt-PT"/>
              </w:rPr>
              <w:t>1.0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EC14F70" w14:textId="77777777" w:rsidR="00255939" w:rsidRPr="00255939" w:rsidRDefault="00255939" w:rsidP="00255939">
            <w:pPr>
              <w:rPr>
                <w:lang w:val="pt-PT" w:eastAsia="pt-PT"/>
              </w:rPr>
            </w:pPr>
            <w:r w:rsidRPr="00255939">
              <w:rPr>
                <w:lang w:val="pt-PT" w:eastAsia="pt-PT"/>
              </w:rPr>
              <w:t>3.5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91148DE" w14:textId="77777777" w:rsidR="00255939" w:rsidRPr="00255939" w:rsidRDefault="00255939" w:rsidP="00255939">
            <w:pPr>
              <w:rPr>
                <w:lang w:val="pt-PT" w:eastAsia="pt-PT"/>
              </w:rPr>
            </w:pPr>
            <w:r w:rsidRPr="00255939">
              <w:rPr>
                <w:lang w:val="pt-PT" w:eastAsia="pt-PT"/>
              </w:rPr>
              <w:t>0.0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252392" w14:textId="77777777" w:rsidR="00255939" w:rsidRPr="00255939" w:rsidRDefault="00255939" w:rsidP="00255939">
            <w:pPr>
              <w:rPr>
                <w:lang w:val="pt-PT" w:eastAsia="pt-PT"/>
              </w:rPr>
            </w:pPr>
            <w:r w:rsidRPr="00255939">
              <w:rPr>
                <w:lang w:val="pt-PT" w:eastAsia="pt-PT"/>
              </w:rPr>
              <w:t>5.0</w:t>
            </w:r>
          </w:p>
        </w:tc>
      </w:tr>
    </w:tbl>
    <w:p w14:paraId="4D1645A0" w14:textId="0CEE0FE9" w:rsidR="00255939" w:rsidRPr="00255939" w:rsidRDefault="00045D70" w:rsidP="00045D70">
      <w:pPr>
        <w:rPr>
          <w:lang w:val="pt-PT" w:eastAsia="pt-PT"/>
        </w:rPr>
      </w:pPr>
      <w:r>
        <w:rPr>
          <w:lang w:eastAsia="pt-PT"/>
        </w:rPr>
        <w:t>.</w:t>
      </w:r>
    </w:p>
    <w:p w14:paraId="03C2E875" w14:textId="5A5B1D64" w:rsidR="00E54210" w:rsidRPr="00255939" w:rsidRDefault="00E54210" w:rsidP="00E54210">
      <w:pPr>
        <w:ind w:firstLine="360"/>
      </w:pPr>
      <w:r>
        <w:lastRenderedPageBreak/>
        <w:fldChar w:fldCharType="begin"/>
      </w:r>
      <w:r>
        <w:instrText xml:space="preserve"> REF _Ref200477725 \h </w:instrText>
      </w:r>
      <w:r>
        <w:instrText xml:space="preserve"> \* MERGEFORMAT </w:instrText>
      </w:r>
      <w:r>
        <w:fldChar w:fldCharType="separate"/>
      </w:r>
      <w:r w:rsidR="00C13875">
        <w:t>Tabela 7</w:t>
      </w:r>
      <w:r>
        <w:fldChar w:fldCharType="end"/>
      </w:r>
      <w:r>
        <w:t xml:space="preserve"> d</w:t>
      </w:r>
      <w:r w:rsidRPr="00255939">
        <w:t>efines attributes such as service quality, cleanliness, cost-benefit, and location</w:t>
      </w:r>
      <w:r>
        <w:t>. The v</w:t>
      </w:r>
      <w:r w:rsidRPr="00255939">
        <w:t>alues indicate average ratings of the attributes</w:t>
      </w:r>
      <w:r>
        <w:t>.</w:t>
      </w:r>
    </w:p>
    <w:p w14:paraId="64B8B938" w14:textId="7E7DAB76" w:rsidR="00255939" w:rsidRPr="00255939" w:rsidRDefault="00255939" w:rsidP="00045D70">
      <w:pPr>
        <w:rPr>
          <w:lang w:eastAsia="pt-PT"/>
        </w:rPr>
      </w:pPr>
    </w:p>
    <w:p w14:paraId="03DE3159" w14:textId="76DA594C" w:rsidR="00AF4825" w:rsidRDefault="00AF4825" w:rsidP="00AF4825">
      <w:pPr>
        <w:pStyle w:val="Legenda"/>
        <w:keepNext/>
      </w:pPr>
      <w:bookmarkStart w:id="29" w:name="_Ref200477725"/>
      <w:bookmarkStart w:id="30" w:name="_Toc200479788"/>
      <w:r>
        <w:t xml:space="preserve">Tabela </w:t>
      </w:r>
      <w:r>
        <w:fldChar w:fldCharType="begin"/>
      </w:r>
      <w:r>
        <w:instrText xml:space="preserve"> SEQ Tabela \* ARABIC </w:instrText>
      </w:r>
      <w:r>
        <w:fldChar w:fldCharType="separate"/>
      </w:r>
      <w:r w:rsidR="00C13875">
        <w:t>7</w:t>
      </w:r>
      <w:r>
        <w:fldChar w:fldCharType="end"/>
      </w:r>
      <w:bookmarkEnd w:id="29"/>
      <w:r>
        <w:t xml:space="preserve"> - </w:t>
      </w:r>
      <w:r w:rsidRPr="00A22836">
        <w:t>Hotel Features Matrix (hotel_features.npz)</w:t>
      </w:r>
      <w:bookmarkEnd w:id="30"/>
    </w:p>
    <w:tbl>
      <w:tblPr>
        <w:tblW w:w="0" w:type="auto"/>
        <w:jc w:val="center"/>
        <w:tblCellMar>
          <w:top w:w="15" w:type="dxa"/>
          <w:left w:w="15" w:type="dxa"/>
          <w:bottom w:w="15" w:type="dxa"/>
          <w:right w:w="15" w:type="dxa"/>
        </w:tblCellMar>
        <w:tblLook w:val="04A0" w:firstRow="1" w:lastRow="0" w:firstColumn="1" w:lastColumn="0" w:noHBand="0" w:noVBand="1"/>
      </w:tblPr>
      <w:tblGrid>
        <w:gridCol w:w="1054"/>
        <w:gridCol w:w="1760"/>
        <w:gridCol w:w="1411"/>
        <w:gridCol w:w="1642"/>
        <w:gridCol w:w="1208"/>
      </w:tblGrid>
      <w:tr w:rsidR="00255939" w:rsidRPr="00255939" w14:paraId="2F8849DD" w14:textId="77777777" w:rsidTr="001726AF">
        <w:trPr>
          <w:trHeight w:val="20"/>
          <w:tblHeader/>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DA67AFA" w14:textId="77777777" w:rsidR="00255939" w:rsidRPr="00255939" w:rsidRDefault="00255939" w:rsidP="00255939">
            <w:pPr>
              <w:rPr>
                <w:b/>
                <w:bCs/>
                <w:lang w:val="pt-PT" w:eastAsia="pt-PT"/>
              </w:rPr>
            </w:pPr>
            <w:r w:rsidRPr="00255939">
              <w:rPr>
                <w:b/>
                <w:bCs/>
                <w:lang w:val="pt-PT" w:eastAsia="pt-PT"/>
              </w:rPr>
              <w:t>Hotel</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6C8964D" w14:textId="77777777" w:rsidR="00255939" w:rsidRPr="00255939" w:rsidRDefault="00255939" w:rsidP="00255939">
            <w:pPr>
              <w:rPr>
                <w:b/>
                <w:bCs/>
                <w:lang w:val="pt-PT" w:eastAsia="pt-PT"/>
              </w:rPr>
            </w:pPr>
            <w:r w:rsidRPr="00255939">
              <w:rPr>
                <w:b/>
                <w:bCs/>
                <w:lang w:val="pt-PT" w:eastAsia="pt-PT"/>
              </w:rPr>
              <w:t>Service Quality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83AB468" w14:textId="77777777" w:rsidR="00255939" w:rsidRPr="00255939" w:rsidRDefault="00255939" w:rsidP="00255939">
            <w:pPr>
              <w:rPr>
                <w:b/>
                <w:bCs/>
                <w:lang w:val="pt-PT" w:eastAsia="pt-PT"/>
              </w:rPr>
            </w:pPr>
            <w:r w:rsidRPr="00255939">
              <w:rPr>
                <w:b/>
                <w:bCs/>
                <w:lang w:val="pt-PT" w:eastAsia="pt-PT"/>
              </w:rPr>
              <w:t>Cleanliness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27C89A" w14:textId="77777777" w:rsidR="00255939" w:rsidRPr="00255939" w:rsidRDefault="00255939" w:rsidP="00255939">
            <w:pPr>
              <w:rPr>
                <w:b/>
                <w:bCs/>
                <w:lang w:val="pt-PT" w:eastAsia="pt-PT"/>
              </w:rPr>
            </w:pPr>
            <w:r w:rsidRPr="00255939">
              <w:rPr>
                <w:b/>
                <w:bCs/>
                <w:lang w:val="pt-PT" w:eastAsia="pt-PT"/>
              </w:rPr>
              <w:t>Average Price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447BF71" w14:textId="77777777" w:rsidR="00255939" w:rsidRPr="00255939" w:rsidRDefault="00255939" w:rsidP="00255939">
            <w:pPr>
              <w:rPr>
                <w:b/>
                <w:bCs/>
                <w:lang w:val="pt-PT" w:eastAsia="pt-PT"/>
              </w:rPr>
            </w:pPr>
            <w:r w:rsidRPr="00255939">
              <w:rPr>
                <w:b/>
                <w:bCs/>
                <w:lang w:val="pt-PT" w:eastAsia="pt-PT"/>
              </w:rPr>
              <w:t>Category</w:t>
            </w:r>
          </w:p>
        </w:tc>
      </w:tr>
      <w:tr w:rsidR="00255939" w:rsidRPr="00255939" w14:paraId="41A8CF4B" w14:textId="77777777" w:rsidTr="001726AF">
        <w:trPr>
          <w:trHeight w:val="20"/>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A8667C6" w14:textId="77777777" w:rsidR="00255939" w:rsidRPr="00255939" w:rsidRDefault="00255939" w:rsidP="00255939">
            <w:pPr>
              <w:rPr>
                <w:lang w:val="pt-PT" w:eastAsia="pt-PT"/>
              </w:rPr>
            </w:pPr>
            <w:r w:rsidRPr="00255939">
              <w:rPr>
                <w:lang w:val="pt-PT" w:eastAsia="pt-PT"/>
              </w:rPr>
              <w:t>Hotel 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147CB28" w14:textId="77777777" w:rsidR="00255939" w:rsidRPr="00255939" w:rsidRDefault="00255939" w:rsidP="00255939">
            <w:pPr>
              <w:rPr>
                <w:lang w:val="pt-PT" w:eastAsia="pt-PT"/>
              </w:rPr>
            </w:pPr>
            <w:r w:rsidRPr="00255939">
              <w:rPr>
                <w:lang w:val="pt-PT" w:eastAsia="pt-PT"/>
              </w:rPr>
              <w:t>4.5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A498829" w14:textId="77777777" w:rsidR="00255939" w:rsidRPr="00255939" w:rsidRDefault="00255939" w:rsidP="00255939">
            <w:pPr>
              <w:rPr>
                <w:lang w:val="pt-PT" w:eastAsia="pt-PT"/>
              </w:rPr>
            </w:pPr>
            <w:r w:rsidRPr="00255939">
              <w:rPr>
                <w:lang w:val="pt-PT" w:eastAsia="pt-PT"/>
              </w:rPr>
              <w:t>4.8</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1F9636F" w14:textId="77777777" w:rsidR="00255939" w:rsidRPr="00255939" w:rsidRDefault="00255939" w:rsidP="00255939">
            <w:pPr>
              <w:rPr>
                <w:lang w:val="pt-PT" w:eastAsia="pt-PT"/>
              </w:rPr>
            </w:pPr>
            <w:r w:rsidRPr="00255939">
              <w:rPr>
                <w:lang w:val="pt-PT" w:eastAsia="pt-PT"/>
              </w:rPr>
              <w:t>120€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6891A9" w14:textId="77777777" w:rsidR="00255939" w:rsidRPr="00255939" w:rsidRDefault="00255939" w:rsidP="00255939">
            <w:pPr>
              <w:rPr>
                <w:lang w:val="pt-PT" w:eastAsia="pt-PT"/>
              </w:rPr>
            </w:pPr>
            <w:r w:rsidRPr="00255939">
              <w:rPr>
                <w:lang w:val="pt-PT" w:eastAsia="pt-PT"/>
              </w:rPr>
              <w:t>5</w:t>
            </w:r>
            <w:r w:rsidRPr="00255939">
              <w:rPr>
                <w:rFonts w:ascii="Segoe UI Symbol" w:hAnsi="Segoe UI Symbol" w:cs="Segoe UI Symbol"/>
                <w:lang w:val="pt-PT" w:eastAsia="pt-PT"/>
              </w:rPr>
              <w:t>★</w:t>
            </w:r>
          </w:p>
        </w:tc>
      </w:tr>
      <w:tr w:rsidR="00255939" w:rsidRPr="00255939" w14:paraId="45F7818E" w14:textId="77777777" w:rsidTr="001726AF">
        <w:trPr>
          <w:trHeight w:val="20"/>
          <w:jc w:val="center"/>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425545B" w14:textId="77777777" w:rsidR="00255939" w:rsidRPr="00255939" w:rsidRDefault="00255939" w:rsidP="00255939">
            <w:pPr>
              <w:rPr>
                <w:lang w:val="pt-PT" w:eastAsia="pt-PT"/>
              </w:rPr>
            </w:pPr>
            <w:r w:rsidRPr="00255939">
              <w:rPr>
                <w:lang w:val="pt-PT" w:eastAsia="pt-PT"/>
              </w:rPr>
              <w:t>Hotel B</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721CDF3" w14:textId="77777777" w:rsidR="00255939" w:rsidRPr="00255939" w:rsidRDefault="00255939" w:rsidP="00255939">
            <w:pPr>
              <w:rPr>
                <w:lang w:val="pt-PT" w:eastAsia="pt-PT"/>
              </w:rPr>
            </w:pPr>
            <w:r w:rsidRPr="00255939">
              <w:rPr>
                <w:lang w:val="pt-PT" w:eastAsia="pt-PT"/>
              </w:rPr>
              <w:t>3.0</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6E6A12B" w14:textId="77777777" w:rsidR="00255939" w:rsidRPr="00255939" w:rsidRDefault="00255939" w:rsidP="00255939">
            <w:pPr>
              <w:rPr>
                <w:lang w:val="pt-PT" w:eastAsia="pt-PT"/>
              </w:rPr>
            </w:pPr>
            <w:r w:rsidRPr="00255939">
              <w:rPr>
                <w:lang w:val="pt-PT" w:eastAsia="pt-PT"/>
              </w:rPr>
              <w:t>3.5</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8C1C9CF" w14:textId="77777777" w:rsidR="00255939" w:rsidRPr="00255939" w:rsidRDefault="00255939" w:rsidP="00255939">
            <w:pPr>
              <w:rPr>
                <w:lang w:val="pt-PT" w:eastAsia="pt-PT"/>
              </w:rPr>
            </w:pPr>
            <w:r w:rsidRPr="00255939">
              <w:rPr>
                <w:lang w:val="pt-PT" w:eastAsia="pt-PT"/>
              </w:rPr>
              <w:t>80€</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D67E635" w14:textId="77777777" w:rsidR="00255939" w:rsidRPr="00255939" w:rsidRDefault="00255939" w:rsidP="00255939">
            <w:pPr>
              <w:rPr>
                <w:lang w:val="pt-PT" w:eastAsia="pt-PT"/>
              </w:rPr>
            </w:pPr>
            <w:r w:rsidRPr="00255939">
              <w:rPr>
                <w:lang w:val="pt-PT" w:eastAsia="pt-PT"/>
              </w:rPr>
              <w:t>3</w:t>
            </w:r>
            <w:r w:rsidRPr="00255939">
              <w:rPr>
                <w:rFonts w:ascii="Segoe UI Symbol" w:hAnsi="Segoe UI Symbol" w:cs="Segoe UI Symbol"/>
                <w:lang w:val="pt-PT" w:eastAsia="pt-PT"/>
              </w:rPr>
              <w:t>★</w:t>
            </w:r>
          </w:p>
        </w:tc>
      </w:tr>
      <w:tr w:rsidR="00255939" w:rsidRPr="00255939" w14:paraId="39483BCB" w14:textId="77777777" w:rsidTr="001726AF">
        <w:trPr>
          <w:trHeight w:val="20"/>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331F9A1" w14:textId="77777777" w:rsidR="00255939" w:rsidRPr="00255939" w:rsidRDefault="00255939" w:rsidP="00255939">
            <w:pPr>
              <w:rPr>
                <w:lang w:val="pt-PT" w:eastAsia="pt-PT"/>
              </w:rPr>
            </w:pPr>
            <w:r w:rsidRPr="00255939">
              <w:rPr>
                <w:lang w:val="pt-PT" w:eastAsia="pt-PT"/>
              </w:rPr>
              <w:t>Hotel C</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42758B" w14:textId="77777777" w:rsidR="00255939" w:rsidRPr="00255939" w:rsidRDefault="00255939" w:rsidP="00255939">
            <w:pPr>
              <w:rPr>
                <w:lang w:val="pt-PT" w:eastAsia="pt-PT"/>
              </w:rPr>
            </w:pPr>
            <w:r w:rsidRPr="00255939">
              <w:rPr>
                <w:lang w:val="pt-PT" w:eastAsia="pt-PT"/>
              </w:rPr>
              <w:t>4.7</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3A45074" w14:textId="77777777" w:rsidR="00255939" w:rsidRPr="00255939" w:rsidRDefault="00255939" w:rsidP="00255939">
            <w:pPr>
              <w:rPr>
                <w:lang w:val="pt-PT" w:eastAsia="pt-PT"/>
              </w:rPr>
            </w:pPr>
            <w:r w:rsidRPr="00255939">
              <w:rPr>
                <w:lang w:val="pt-PT" w:eastAsia="pt-PT"/>
              </w:rPr>
              <w:t>4.6</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1AF4ED4" w14:textId="77777777" w:rsidR="00255939" w:rsidRPr="00255939" w:rsidRDefault="00255939" w:rsidP="00255939">
            <w:pPr>
              <w:rPr>
                <w:lang w:val="pt-PT" w:eastAsia="pt-PT"/>
              </w:rPr>
            </w:pPr>
            <w:r w:rsidRPr="00255939">
              <w:rPr>
                <w:lang w:val="pt-PT" w:eastAsia="pt-PT"/>
              </w:rPr>
              <w:t>150€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D6FE8F1" w14:textId="77777777" w:rsidR="00255939" w:rsidRPr="00255939" w:rsidRDefault="00255939" w:rsidP="00255939">
            <w:pPr>
              <w:rPr>
                <w:lang w:val="pt-PT" w:eastAsia="pt-PT"/>
              </w:rPr>
            </w:pPr>
            <w:r w:rsidRPr="00255939">
              <w:rPr>
                <w:lang w:val="pt-PT" w:eastAsia="pt-PT"/>
              </w:rPr>
              <w:t>4</w:t>
            </w:r>
            <w:r w:rsidRPr="00255939">
              <w:rPr>
                <w:rFonts w:ascii="Segoe UI Symbol" w:hAnsi="Segoe UI Symbol" w:cs="Segoe UI Symbol"/>
                <w:lang w:val="pt-PT" w:eastAsia="pt-PT"/>
              </w:rPr>
              <w:t>★</w:t>
            </w:r>
          </w:p>
        </w:tc>
      </w:tr>
    </w:tbl>
    <w:p w14:paraId="3628E9A1" w14:textId="1A40902C" w:rsidR="00255939" w:rsidRDefault="00255939" w:rsidP="00045D70">
      <w:pPr>
        <w:rPr>
          <w:b/>
          <w:bCs/>
          <w:lang w:eastAsia="pt-PT"/>
        </w:rPr>
      </w:pPr>
    </w:p>
    <w:p w14:paraId="06750F5B" w14:textId="5EA49E88" w:rsidR="00E54210" w:rsidRPr="00255939" w:rsidRDefault="00E54210" w:rsidP="00E54210">
      <w:pPr>
        <w:ind w:firstLine="360"/>
      </w:pPr>
      <w:r>
        <w:fldChar w:fldCharType="begin"/>
      </w:r>
      <w:r>
        <w:instrText xml:space="preserve"> REF _Ref200477732 \h </w:instrText>
      </w:r>
      <w:r>
        <w:instrText xml:space="preserve"> \* MERGEFORMAT </w:instrText>
      </w:r>
      <w:r>
        <w:fldChar w:fldCharType="separate"/>
      </w:r>
      <w:r w:rsidR="00C13875">
        <w:t>Tabela 8</w:t>
      </w:r>
      <w:r>
        <w:fldChar w:fldCharType="end"/>
      </w:r>
      <w:r>
        <w:t xml:space="preserve"> s</w:t>
      </w:r>
      <w:r w:rsidRPr="00255939">
        <w:t>tores cosine similarity between user profiles</w:t>
      </w:r>
      <w:r>
        <w:t>. The v</w:t>
      </w:r>
      <w:r w:rsidRPr="00255939">
        <w:t>Values close to 1 indicate high similarity</w:t>
      </w:r>
      <w:r>
        <w:t>.</w:t>
      </w:r>
    </w:p>
    <w:p w14:paraId="7142C87D" w14:textId="00CBA15F" w:rsidR="00AF4825" w:rsidRDefault="00AF4825" w:rsidP="00AF4825">
      <w:pPr>
        <w:pStyle w:val="Legenda"/>
        <w:keepNext/>
      </w:pPr>
      <w:bookmarkStart w:id="31" w:name="_Ref200477732"/>
      <w:bookmarkStart w:id="32" w:name="_Toc200479789"/>
      <w:r>
        <w:t xml:space="preserve">Tabela </w:t>
      </w:r>
      <w:r>
        <w:fldChar w:fldCharType="begin"/>
      </w:r>
      <w:r>
        <w:instrText xml:space="preserve"> SEQ Tabela \* ARABIC </w:instrText>
      </w:r>
      <w:r>
        <w:fldChar w:fldCharType="separate"/>
      </w:r>
      <w:r w:rsidR="00C13875">
        <w:t>8</w:t>
      </w:r>
      <w:r>
        <w:fldChar w:fldCharType="end"/>
      </w:r>
      <w:bookmarkEnd w:id="31"/>
      <w:r>
        <w:t xml:space="preserve"> - </w:t>
      </w:r>
      <w:r w:rsidRPr="00996DE4">
        <w:t>User Similarity Matrix (user_similarity_collab.npz)</w:t>
      </w:r>
      <w:bookmarkEnd w:id="32"/>
    </w:p>
    <w:tbl>
      <w:tblPr>
        <w:tblW w:w="0" w:type="auto"/>
        <w:jc w:val="center"/>
        <w:tblCellMar>
          <w:top w:w="15" w:type="dxa"/>
          <w:left w:w="15" w:type="dxa"/>
          <w:bottom w:w="15" w:type="dxa"/>
          <w:right w:w="15" w:type="dxa"/>
        </w:tblCellMar>
        <w:tblLook w:val="04A0" w:firstRow="1" w:lastRow="0" w:firstColumn="1" w:lastColumn="0" w:noHBand="0" w:noVBand="1"/>
      </w:tblPr>
      <w:tblGrid>
        <w:gridCol w:w="981"/>
        <w:gridCol w:w="994"/>
        <w:gridCol w:w="984"/>
        <w:gridCol w:w="977"/>
      </w:tblGrid>
      <w:tr w:rsidR="00255939" w:rsidRPr="00255939" w14:paraId="5B1E68B0" w14:textId="77777777" w:rsidTr="001726AF">
        <w:trPr>
          <w:trHeight w:val="20"/>
          <w:tblHeader/>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A978913" w14:textId="77777777" w:rsidR="00255939" w:rsidRPr="00255939" w:rsidRDefault="00255939" w:rsidP="00255939">
            <w:pPr>
              <w:rPr>
                <w:b/>
                <w:bCs/>
                <w:lang w:val="pt-PT" w:eastAsia="pt-PT"/>
              </w:rPr>
            </w:pPr>
            <w:r w:rsidRPr="00255939">
              <w:rPr>
                <w:b/>
                <w:bCs/>
                <w:lang w:val="pt-PT" w:eastAsia="pt-PT"/>
              </w:rPr>
              <w:t>User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272719A" w14:textId="77777777" w:rsidR="00255939" w:rsidRPr="00255939" w:rsidRDefault="00255939" w:rsidP="00255939">
            <w:pPr>
              <w:rPr>
                <w:b/>
                <w:bCs/>
                <w:lang w:val="pt-PT" w:eastAsia="pt-PT"/>
              </w:rPr>
            </w:pPr>
            <w:r w:rsidRPr="00255939">
              <w:rPr>
                <w:b/>
                <w:bCs/>
                <w:lang w:val="pt-PT" w:eastAsia="pt-PT"/>
              </w:rPr>
              <w:t>User 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B7CD04C" w14:textId="77777777" w:rsidR="00255939" w:rsidRPr="00255939" w:rsidRDefault="00255939" w:rsidP="00255939">
            <w:pPr>
              <w:rPr>
                <w:b/>
                <w:bCs/>
                <w:lang w:val="pt-PT" w:eastAsia="pt-PT"/>
              </w:rPr>
            </w:pPr>
            <w:r w:rsidRPr="00255939">
              <w:rPr>
                <w:b/>
                <w:bCs/>
                <w:lang w:val="pt-PT" w:eastAsia="pt-PT"/>
              </w:rPr>
              <w:t>User B</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E4FEC05" w14:textId="77777777" w:rsidR="00255939" w:rsidRPr="00255939" w:rsidRDefault="00255939" w:rsidP="00255939">
            <w:pPr>
              <w:rPr>
                <w:b/>
                <w:bCs/>
                <w:lang w:val="pt-PT" w:eastAsia="pt-PT"/>
              </w:rPr>
            </w:pPr>
            <w:r w:rsidRPr="00255939">
              <w:rPr>
                <w:b/>
                <w:bCs/>
                <w:lang w:val="pt-PT" w:eastAsia="pt-PT"/>
              </w:rPr>
              <w:t>User C</w:t>
            </w:r>
          </w:p>
        </w:tc>
      </w:tr>
      <w:tr w:rsidR="00255939" w:rsidRPr="00255939" w14:paraId="3B9FDB4B" w14:textId="77777777" w:rsidTr="001726AF">
        <w:trPr>
          <w:trHeight w:val="20"/>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8A2FEEE" w14:textId="77777777" w:rsidR="00255939" w:rsidRPr="00255939" w:rsidRDefault="00255939" w:rsidP="00255939">
            <w:pPr>
              <w:rPr>
                <w:lang w:val="pt-PT" w:eastAsia="pt-PT"/>
              </w:rPr>
            </w:pPr>
            <w:r w:rsidRPr="00255939">
              <w:rPr>
                <w:lang w:val="pt-PT" w:eastAsia="pt-PT"/>
              </w:rPr>
              <w:t>User 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01AC5E1" w14:textId="77777777" w:rsidR="00255939" w:rsidRPr="00255939" w:rsidRDefault="00255939" w:rsidP="00255939">
            <w:pPr>
              <w:rPr>
                <w:lang w:val="pt-PT" w:eastAsia="pt-PT"/>
              </w:rPr>
            </w:pPr>
            <w:r w:rsidRPr="00255939">
              <w:rPr>
                <w:lang w:val="pt-PT" w:eastAsia="pt-PT"/>
              </w:rPr>
              <w:t>1.0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E262545" w14:textId="77777777" w:rsidR="00255939" w:rsidRPr="00255939" w:rsidRDefault="00255939" w:rsidP="00255939">
            <w:pPr>
              <w:rPr>
                <w:lang w:val="pt-PT" w:eastAsia="pt-PT"/>
              </w:rPr>
            </w:pPr>
            <w:r w:rsidRPr="00255939">
              <w:rPr>
                <w:lang w:val="pt-PT" w:eastAsia="pt-PT"/>
              </w:rPr>
              <w:t>0.85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870D4C9" w14:textId="77777777" w:rsidR="00255939" w:rsidRPr="00255939" w:rsidRDefault="00255939" w:rsidP="00255939">
            <w:pPr>
              <w:rPr>
                <w:lang w:val="pt-PT" w:eastAsia="pt-PT"/>
              </w:rPr>
            </w:pPr>
            <w:r w:rsidRPr="00255939">
              <w:rPr>
                <w:lang w:val="pt-PT" w:eastAsia="pt-PT"/>
              </w:rPr>
              <w:t>0.65</w:t>
            </w:r>
          </w:p>
        </w:tc>
      </w:tr>
      <w:tr w:rsidR="00255939" w:rsidRPr="00255939" w14:paraId="0303F07C" w14:textId="77777777" w:rsidTr="001726AF">
        <w:trPr>
          <w:trHeight w:val="20"/>
          <w:jc w:val="center"/>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EAC8F87" w14:textId="77777777" w:rsidR="00255939" w:rsidRPr="00255939" w:rsidRDefault="00255939" w:rsidP="00255939">
            <w:pPr>
              <w:rPr>
                <w:lang w:val="pt-PT" w:eastAsia="pt-PT"/>
              </w:rPr>
            </w:pPr>
            <w:r w:rsidRPr="00255939">
              <w:rPr>
                <w:lang w:val="pt-PT" w:eastAsia="pt-PT"/>
              </w:rPr>
              <w:t>User B</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D0B3297" w14:textId="77777777" w:rsidR="00255939" w:rsidRPr="00255939" w:rsidRDefault="00255939" w:rsidP="00255939">
            <w:pPr>
              <w:rPr>
                <w:lang w:val="pt-PT" w:eastAsia="pt-PT"/>
              </w:rPr>
            </w:pPr>
            <w:r w:rsidRPr="00255939">
              <w:rPr>
                <w:lang w:val="pt-PT" w:eastAsia="pt-PT"/>
              </w:rPr>
              <w:t>0.85</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A0B121" w14:textId="77777777" w:rsidR="00255939" w:rsidRPr="00255939" w:rsidRDefault="00255939" w:rsidP="00255939">
            <w:pPr>
              <w:rPr>
                <w:lang w:val="pt-PT" w:eastAsia="pt-PT"/>
              </w:rPr>
            </w:pPr>
            <w:r w:rsidRPr="00255939">
              <w:rPr>
                <w:lang w:val="pt-PT" w:eastAsia="pt-PT"/>
              </w:rPr>
              <w:t>1.0</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CB83CDE" w14:textId="77777777" w:rsidR="00255939" w:rsidRPr="00255939" w:rsidRDefault="00255939" w:rsidP="00255939">
            <w:pPr>
              <w:rPr>
                <w:lang w:val="pt-PT" w:eastAsia="pt-PT"/>
              </w:rPr>
            </w:pPr>
            <w:r w:rsidRPr="00255939">
              <w:rPr>
                <w:lang w:val="pt-PT" w:eastAsia="pt-PT"/>
              </w:rPr>
              <w:t>0.70</w:t>
            </w:r>
          </w:p>
        </w:tc>
      </w:tr>
      <w:tr w:rsidR="00255939" w:rsidRPr="00255939" w14:paraId="048E9B8D" w14:textId="77777777" w:rsidTr="001726AF">
        <w:trPr>
          <w:trHeight w:val="20"/>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92D84BC" w14:textId="77777777" w:rsidR="00255939" w:rsidRPr="00255939" w:rsidRDefault="00255939" w:rsidP="00255939">
            <w:pPr>
              <w:rPr>
                <w:lang w:val="pt-PT" w:eastAsia="pt-PT"/>
              </w:rPr>
            </w:pPr>
            <w:r w:rsidRPr="00255939">
              <w:rPr>
                <w:lang w:val="pt-PT" w:eastAsia="pt-PT"/>
              </w:rPr>
              <w:t>User C</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24A0945" w14:textId="77777777" w:rsidR="00255939" w:rsidRPr="00255939" w:rsidRDefault="00255939" w:rsidP="00255939">
            <w:pPr>
              <w:rPr>
                <w:lang w:val="pt-PT" w:eastAsia="pt-PT"/>
              </w:rPr>
            </w:pPr>
            <w:r w:rsidRPr="00255939">
              <w:rPr>
                <w:lang w:val="pt-PT" w:eastAsia="pt-PT"/>
              </w:rPr>
              <w:t>0.65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D529F45" w14:textId="77777777" w:rsidR="00255939" w:rsidRPr="00255939" w:rsidRDefault="00255939" w:rsidP="00255939">
            <w:pPr>
              <w:rPr>
                <w:lang w:val="pt-PT" w:eastAsia="pt-PT"/>
              </w:rPr>
            </w:pPr>
            <w:r w:rsidRPr="00255939">
              <w:rPr>
                <w:lang w:val="pt-PT" w:eastAsia="pt-PT"/>
              </w:rPr>
              <w:t>0.70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5B4CFA5" w14:textId="77777777" w:rsidR="00255939" w:rsidRPr="00255939" w:rsidRDefault="00255939" w:rsidP="00255939">
            <w:pPr>
              <w:rPr>
                <w:lang w:val="pt-PT" w:eastAsia="pt-PT"/>
              </w:rPr>
            </w:pPr>
            <w:r w:rsidRPr="00255939">
              <w:rPr>
                <w:lang w:val="pt-PT" w:eastAsia="pt-PT"/>
              </w:rPr>
              <w:t>1.0</w:t>
            </w:r>
          </w:p>
        </w:tc>
      </w:tr>
    </w:tbl>
    <w:p w14:paraId="1CA6CC91" w14:textId="77777777" w:rsidR="00E54210" w:rsidRDefault="00E54210" w:rsidP="00E54210">
      <w:pPr>
        <w:ind w:firstLine="360"/>
      </w:pPr>
    </w:p>
    <w:p w14:paraId="102C1034" w14:textId="04A53DE3" w:rsidR="00E54210" w:rsidRPr="00255939" w:rsidRDefault="00E54210" w:rsidP="00E54210">
      <w:pPr>
        <w:ind w:firstLine="360"/>
      </w:pPr>
      <w:r>
        <w:fldChar w:fldCharType="begin"/>
      </w:r>
      <w:r>
        <w:instrText xml:space="preserve"> REF _Ref200477738 \h </w:instrText>
      </w:r>
      <w:r>
        <w:instrText xml:space="preserve"> \* MERGEFORMAT </w:instrText>
      </w:r>
      <w:r>
        <w:fldChar w:fldCharType="separate"/>
      </w:r>
      <w:r w:rsidR="00C13875">
        <w:t>Tabela 9</w:t>
      </w:r>
      <w:r>
        <w:fldChar w:fldCharType="end"/>
      </w:r>
      <w:r>
        <w:t xml:space="preserve"> r</w:t>
      </w:r>
      <w:r w:rsidRPr="00255939">
        <w:t>ecords the degree of similarity between hotels based on shared attributes.</w:t>
      </w:r>
      <w:r>
        <w:t xml:space="preserve"> </w:t>
      </w:r>
      <w:r w:rsidRPr="00255939">
        <w:t>Higher values indicate greater similarity between hotels</w:t>
      </w:r>
    </w:p>
    <w:p w14:paraId="07A84020" w14:textId="488E8652" w:rsidR="00AF4825" w:rsidRDefault="00AF4825" w:rsidP="00AF4825">
      <w:pPr>
        <w:pStyle w:val="Legenda"/>
        <w:keepNext/>
      </w:pPr>
      <w:bookmarkStart w:id="33" w:name="_Ref200477738"/>
      <w:bookmarkStart w:id="34" w:name="_Toc200479790"/>
      <w:r>
        <w:t xml:space="preserve">Tabela </w:t>
      </w:r>
      <w:r>
        <w:fldChar w:fldCharType="begin"/>
      </w:r>
      <w:r>
        <w:instrText xml:space="preserve"> SEQ Tabela \* ARABIC </w:instrText>
      </w:r>
      <w:r>
        <w:fldChar w:fldCharType="separate"/>
      </w:r>
      <w:r w:rsidR="00C13875">
        <w:t>9</w:t>
      </w:r>
      <w:r>
        <w:fldChar w:fldCharType="end"/>
      </w:r>
      <w:bookmarkEnd w:id="33"/>
      <w:r>
        <w:t xml:space="preserve"> - </w:t>
      </w:r>
      <w:r w:rsidRPr="00D17371">
        <w:t>Hotel Similarity Matrix (hotel_similarity_matrix.npz)</w:t>
      </w:r>
      <w:bookmarkEnd w:id="34"/>
    </w:p>
    <w:tbl>
      <w:tblPr>
        <w:tblW w:w="0" w:type="auto"/>
        <w:jc w:val="center"/>
        <w:tblCellMar>
          <w:top w:w="15" w:type="dxa"/>
          <w:left w:w="15" w:type="dxa"/>
          <w:bottom w:w="15" w:type="dxa"/>
          <w:right w:w="15" w:type="dxa"/>
        </w:tblCellMar>
        <w:tblLook w:val="04A0" w:firstRow="1" w:lastRow="0" w:firstColumn="1" w:lastColumn="0" w:noHBand="0" w:noVBand="1"/>
      </w:tblPr>
      <w:tblGrid>
        <w:gridCol w:w="1054"/>
        <w:gridCol w:w="1072"/>
        <w:gridCol w:w="1062"/>
        <w:gridCol w:w="1055"/>
      </w:tblGrid>
      <w:tr w:rsidR="00255939" w:rsidRPr="00255939" w14:paraId="4C7288ED" w14:textId="77777777" w:rsidTr="007D740A">
        <w:trPr>
          <w:trHeight w:val="288"/>
          <w:tblHeader/>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4FAEF04" w14:textId="77777777" w:rsidR="00255939" w:rsidRPr="00255939" w:rsidRDefault="00255939" w:rsidP="00255939">
            <w:pPr>
              <w:rPr>
                <w:b/>
                <w:bCs/>
                <w:lang w:val="pt-PT" w:eastAsia="pt-PT"/>
              </w:rPr>
            </w:pPr>
            <w:r w:rsidRPr="00255939">
              <w:rPr>
                <w:b/>
                <w:bCs/>
                <w:lang w:val="pt-PT" w:eastAsia="pt-PT"/>
              </w:rPr>
              <w:t>Hotel</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9B0428C" w14:textId="77777777" w:rsidR="00255939" w:rsidRPr="00255939" w:rsidRDefault="00255939" w:rsidP="00255939">
            <w:pPr>
              <w:rPr>
                <w:b/>
                <w:bCs/>
                <w:lang w:val="pt-PT" w:eastAsia="pt-PT"/>
              </w:rPr>
            </w:pPr>
            <w:r w:rsidRPr="00255939">
              <w:rPr>
                <w:b/>
                <w:bCs/>
                <w:lang w:val="pt-PT" w:eastAsia="pt-PT"/>
              </w:rPr>
              <w:t>Hotel 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9F5C363" w14:textId="77777777" w:rsidR="00255939" w:rsidRPr="00255939" w:rsidRDefault="00255939" w:rsidP="00255939">
            <w:pPr>
              <w:rPr>
                <w:b/>
                <w:bCs/>
                <w:lang w:val="pt-PT" w:eastAsia="pt-PT"/>
              </w:rPr>
            </w:pPr>
            <w:r w:rsidRPr="00255939">
              <w:rPr>
                <w:b/>
                <w:bCs/>
                <w:lang w:val="pt-PT" w:eastAsia="pt-PT"/>
              </w:rPr>
              <w:t>Hotel B</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4556E3A" w14:textId="77777777" w:rsidR="00255939" w:rsidRPr="00255939" w:rsidRDefault="00255939" w:rsidP="00255939">
            <w:pPr>
              <w:rPr>
                <w:b/>
                <w:bCs/>
                <w:lang w:val="pt-PT" w:eastAsia="pt-PT"/>
              </w:rPr>
            </w:pPr>
            <w:r w:rsidRPr="00255939">
              <w:rPr>
                <w:b/>
                <w:bCs/>
                <w:lang w:val="pt-PT" w:eastAsia="pt-PT"/>
              </w:rPr>
              <w:t>Hotel C</w:t>
            </w:r>
          </w:p>
        </w:tc>
      </w:tr>
      <w:tr w:rsidR="00255939" w:rsidRPr="00255939" w14:paraId="44245FB3" w14:textId="77777777" w:rsidTr="007D740A">
        <w:trPr>
          <w:trHeight w:val="288"/>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0FBCE7A" w14:textId="77777777" w:rsidR="00255939" w:rsidRPr="00255939" w:rsidRDefault="00255939" w:rsidP="00255939">
            <w:pPr>
              <w:rPr>
                <w:lang w:val="pt-PT" w:eastAsia="pt-PT"/>
              </w:rPr>
            </w:pPr>
            <w:r w:rsidRPr="00255939">
              <w:rPr>
                <w:lang w:val="pt-PT" w:eastAsia="pt-PT"/>
              </w:rPr>
              <w:t>Hotel 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2D0B1E" w14:textId="77777777" w:rsidR="00255939" w:rsidRPr="00255939" w:rsidRDefault="00255939" w:rsidP="00255939">
            <w:pPr>
              <w:rPr>
                <w:lang w:val="pt-PT" w:eastAsia="pt-PT"/>
              </w:rPr>
            </w:pPr>
            <w:r w:rsidRPr="00255939">
              <w:rPr>
                <w:lang w:val="pt-PT" w:eastAsia="pt-PT"/>
              </w:rPr>
              <w:t>1.0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6104DD9" w14:textId="77777777" w:rsidR="00255939" w:rsidRPr="00255939" w:rsidRDefault="00255939" w:rsidP="00255939">
            <w:pPr>
              <w:rPr>
                <w:lang w:val="pt-PT" w:eastAsia="pt-PT"/>
              </w:rPr>
            </w:pPr>
            <w:r w:rsidRPr="00255939">
              <w:rPr>
                <w:lang w:val="pt-PT" w:eastAsia="pt-PT"/>
              </w:rPr>
              <w:t>0.75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A875067" w14:textId="77777777" w:rsidR="00255939" w:rsidRPr="00255939" w:rsidRDefault="00255939" w:rsidP="00255939">
            <w:pPr>
              <w:rPr>
                <w:lang w:val="pt-PT" w:eastAsia="pt-PT"/>
              </w:rPr>
            </w:pPr>
            <w:r w:rsidRPr="00255939">
              <w:rPr>
                <w:lang w:val="pt-PT" w:eastAsia="pt-PT"/>
              </w:rPr>
              <w:t>0.80</w:t>
            </w:r>
          </w:p>
        </w:tc>
      </w:tr>
      <w:tr w:rsidR="00255939" w:rsidRPr="00255939" w14:paraId="63C5890F" w14:textId="77777777" w:rsidTr="007D740A">
        <w:trPr>
          <w:trHeight w:val="288"/>
          <w:jc w:val="center"/>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2783F87" w14:textId="77777777" w:rsidR="00255939" w:rsidRPr="00255939" w:rsidRDefault="00255939" w:rsidP="00255939">
            <w:pPr>
              <w:rPr>
                <w:lang w:val="pt-PT" w:eastAsia="pt-PT"/>
              </w:rPr>
            </w:pPr>
            <w:r w:rsidRPr="00255939">
              <w:rPr>
                <w:lang w:val="pt-PT" w:eastAsia="pt-PT"/>
              </w:rPr>
              <w:t>Hotel B</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A29EE4B" w14:textId="77777777" w:rsidR="00255939" w:rsidRPr="00255939" w:rsidRDefault="00255939" w:rsidP="00255939">
            <w:pPr>
              <w:rPr>
                <w:lang w:val="pt-PT" w:eastAsia="pt-PT"/>
              </w:rPr>
            </w:pPr>
            <w:r w:rsidRPr="00255939">
              <w:rPr>
                <w:lang w:val="pt-PT" w:eastAsia="pt-PT"/>
              </w:rPr>
              <w:t>0.75</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5A77B53" w14:textId="77777777" w:rsidR="00255939" w:rsidRPr="00255939" w:rsidRDefault="00255939" w:rsidP="00255939">
            <w:pPr>
              <w:rPr>
                <w:lang w:val="pt-PT" w:eastAsia="pt-PT"/>
              </w:rPr>
            </w:pPr>
            <w:r w:rsidRPr="00255939">
              <w:rPr>
                <w:lang w:val="pt-PT" w:eastAsia="pt-PT"/>
              </w:rPr>
              <w:t>1.0</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5331551" w14:textId="77777777" w:rsidR="00255939" w:rsidRPr="00255939" w:rsidRDefault="00255939" w:rsidP="00255939">
            <w:pPr>
              <w:rPr>
                <w:lang w:val="pt-PT" w:eastAsia="pt-PT"/>
              </w:rPr>
            </w:pPr>
            <w:r w:rsidRPr="00255939">
              <w:rPr>
                <w:lang w:val="pt-PT" w:eastAsia="pt-PT"/>
              </w:rPr>
              <w:t>0.60</w:t>
            </w:r>
          </w:p>
        </w:tc>
      </w:tr>
      <w:tr w:rsidR="00255939" w:rsidRPr="00255939" w14:paraId="28B57370" w14:textId="77777777" w:rsidTr="007D740A">
        <w:trPr>
          <w:trHeight w:val="288"/>
          <w:jc w:val="cent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C27ECFA" w14:textId="77777777" w:rsidR="00255939" w:rsidRPr="00255939" w:rsidRDefault="00255939" w:rsidP="00255939">
            <w:pPr>
              <w:rPr>
                <w:lang w:val="pt-PT" w:eastAsia="pt-PT"/>
              </w:rPr>
            </w:pPr>
            <w:r w:rsidRPr="00255939">
              <w:rPr>
                <w:lang w:val="pt-PT" w:eastAsia="pt-PT"/>
              </w:rPr>
              <w:lastRenderedPageBreak/>
              <w:t>Hotel C</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2BAF536" w14:textId="77777777" w:rsidR="00255939" w:rsidRPr="00255939" w:rsidRDefault="00255939" w:rsidP="00255939">
            <w:pPr>
              <w:rPr>
                <w:lang w:val="pt-PT" w:eastAsia="pt-PT"/>
              </w:rPr>
            </w:pPr>
            <w:r w:rsidRPr="00255939">
              <w:rPr>
                <w:lang w:val="pt-PT" w:eastAsia="pt-PT"/>
              </w:rPr>
              <w:t>0.80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95DC98C" w14:textId="77777777" w:rsidR="00255939" w:rsidRPr="00255939" w:rsidRDefault="00255939" w:rsidP="00255939">
            <w:pPr>
              <w:rPr>
                <w:lang w:val="pt-PT" w:eastAsia="pt-PT"/>
              </w:rPr>
            </w:pPr>
            <w:r w:rsidRPr="00255939">
              <w:rPr>
                <w:lang w:val="pt-PT" w:eastAsia="pt-PT"/>
              </w:rPr>
              <w:t>0.60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09CACB" w14:textId="77777777" w:rsidR="00255939" w:rsidRPr="00255939" w:rsidRDefault="00255939" w:rsidP="00255939">
            <w:pPr>
              <w:rPr>
                <w:lang w:val="pt-PT" w:eastAsia="pt-PT"/>
              </w:rPr>
            </w:pPr>
            <w:r w:rsidRPr="00255939">
              <w:rPr>
                <w:lang w:val="pt-PT" w:eastAsia="pt-PT"/>
              </w:rPr>
              <w:t>1.0</w:t>
            </w:r>
          </w:p>
        </w:tc>
      </w:tr>
    </w:tbl>
    <w:p w14:paraId="01C86631" w14:textId="72ACF2A1" w:rsidR="004801D8" w:rsidRDefault="001D1A74" w:rsidP="00D21798">
      <w:pPr>
        <w:pStyle w:val="Cabealho2"/>
      </w:pPr>
      <w:bookmarkStart w:id="35" w:name="_Toc200481247"/>
      <w:r w:rsidRPr="001D1A74">
        <w:t xml:space="preserve">Recommender System </w:t>
      </w:r>
      <w:bookmarkStart w:id="36" w:name="_Toc199150468"/>
      <w:r w:rsidR="004801D8">
        <w:t>Architecture</w:t>
      </w:r>
      <w:bookmarkEnd w:id="35"/>
      <w:bookmarkEnd w:id="36"/>
    </w:p>
    <w:p w14:paraId="7160B283" w14:textId="77777777" w:rsidR="00CB5FCD" w:rsidRPr="00CB5FCD" w:rsidRDefault="00CB5FCD" w:rsidP="002255BF">
      <w:pPr>
        <w:ind w:firstLine="360"/>
      </w:pPr>
      <w:r w:rsidRPr="00CB5FCD">
        <w:t>The implemented recommendation system combines two main approaches: Collaborative Filtering and Content-Based Filtering, using the cosine similarity matrix as the primary metric to identify similarities between users and items. Additionally, strategies are adopted to penalize over-represented cities, avoid redundant recommendations, and address the Cold Start problem, both for new users and new hotels, ensuring the quality of recommendations from the very first interaction.</w:t>
      </w:r>
    </w:p>
    <w:p w14:paraId="25AD522A" w14:textId="77777777" w:rsidR="00CB5FCD" w:rsidRPr="002255BF" w:rsidRDefault="00CB5FCD" w:rsidP="002255BF">
      <w:pPr>
        <w:pStyle w:val="Cabealho3"/>
      </w:pPr>
      <w:r w:rsidRPr="002255BF">
        <w:t>Collaborative Filtering</w:t>
      </w:r>
    </w:p>
    <w:p w14:paraId="0535D16E" w14:textId="77777777" w:rsidR="00CB5FCD" w:rsidRPr="00CB5FCD" w:rsidRDefault="00CB5FCD" w:rsidP="002255BF">
      <w:pPr>
        <w:ind w:firstLine="360"/>
      </w:pPr>
      <w:r w:rsidRPr="00CB5FCD">
        <w:t>The Collaborative Filtering method is based on user similarity to recommend hotels. Similarity is calculated using the cosine similarity matrix applied between user feature vectors, which include collected interactive data (such as location, number of visited cities, reviews, and helpful votes). This approach enables the identification of similar users and provides personalized recommendations based on the collective behavior of the community. The choice of this technique is due to its proven effectiveness in capturing implicit preferences in large databases.</w:t>
      </w:r>
    </w:p>
    <w:p w14:paraId="7CB016F7" w14:textId="77777777" w:rsidR="00CB5FCD" w:rsidRPr="002255BF" w:rsidRDefault="00CB5FCD" w:rsidP="002255BF">
      <w:pPr>
        <w:pStyle w:val="Cabealho3"/>
      </w:pPr>
      <w:r w:rsidRPr="002255BF">
        <w:t>Content-Based Filtering</w:t>
      </w:r>
    </w:p>
    <w:p w14:paraId="0A6DEFCE" w14:textId="77777777" w:rsidR="00CB5FCD" w:rsidRPr="00CB5FCD" w:rsidRDefault="00CB5FCD" w:rsidP="002255BF">
      <w:pPr>
        <w:ind w:firstLine="360"/>
      </w:pPr>
      <w:r w:rsidRPr="00CB5FCD">
        <w:t>The Content-Based approach, in turn, focuses on specific characteristics of hotels, using explicit user preferences, such as service, cleanliness, location, number of rooms, hotel class, and preferred region. Categorical variables, such as region, are encoded using OneHotEncoder to better represent them in the vector space. The system performs a strict filtering to select hotels that meet the defined class and region criteria and then calculates the similarity between the user profile and the filtered hotels, ensuring that recommendations are aligned with the stated preferences.</w:t>
      </w:r>
    </w:p>
    <w:p w14:paraId="36955EDE" w14:textId="77777777" w:rsidR="00CB5FCD" w:rsidRPr="002255BF" w:rsidRDefault="00CB5FCD" w:rsidP="002255BF">
      <w:pPr>
        <w:pStyle w:val="Cabealho3"/>
      </w:pPr>
      <w:r w:rsidRPr="002255BF">
        <w:t>Cosine Similarity Matrix</w:t>
      </w:r>
    </w:p>
    <w:p w14:paraId="1B654ADC" w14:textId="77777777" w:rsidR="00CB5FCD" w:rsidRPr="00CB5FCD" w:rsidRDefault="00CB5FCD" w:rsidP="002255BF">
      <w:pPr>
        <w:ind w:firstLine="360"/>
      </w:pPr>
      <w:r w:rsidRPr="00CB5FCD">
        <w:t xml:space="preserve">A common problem found in hotel recommendation systems is data sparsity, resulting in sparse matrices where most values are missing. This occurs due to the large number of items (hotels and users) relative to the users' capacity to evaluate them. In other words, each user rates only a few hotels rather than all of them, making personalized recommendation difficult </w:t>
      </w:r>
      <w:r w:rsidRPr="00CB5FCD">
        <w:lastRenderedPageBreak/>
        <w:t>due to the lack of information to infer preferences. This requires specific techniques to handle missing data and improve recommendation quality. In this study, cosine similarity was chosen as the metric, which measures the angle between vectors in multidimensional space. This metric is well-suited for sparse and scaled data, common in recommendation systems, as it evaluates the direction of vectors regardless of magnitude, efficiently capturing behavior patterns and preferences between users and items.</w:t>
      </w:r>
    </w:p>
    <w:p w14:paraId="17F59618" w14:textId="77777777" w:rsidR="00CB5FCD" w:rsidRPr="002255BF" w:rsidRDefault="00CB5FCD" w:rsidP="002255BF">
      <w:pPr>
        <w:pStyle w:val="Cabealho3"/>
      </w:pPr>
      <w:r w:rsidRPr="002255BF">
        <w:t>Additional Strategies (Post-processing)</w:t>
      </w:r>
    </w:p>
    <w:p w14:paraId="438BC4BA" w14:textId="77777777" w:rsidR="00CB5FCD" w:rsidRPr="00CB5FCD" w:rsidRDefault="00CB5FCD" w:rsidP="002255BF">
      <w:pPr>
        <w:ind w:firstLine="360"/>
      </w:pPr>
      <w:r w:rsidRPr="00CB5FCD">
        <w:t>To improve diversity and reduce popularity bias, additional adjustments are applied. Highly popular cities (such as New York) have their scores reduced by a penalization factor (e.g., multiplication by 0.6), avoiding excessive recommendations in those locations. Furthermore, hotels already interacted with (visited or rated) by the user are removed from the final list by setting their score to zero. These filters ensure that recommendations are new and non-redundant for the user.</w:t>
      </w:r>
    </w:p>
    <w:p w14:paraId="6406DB46" w14:textId="77777777" w:rsidR="00CB5FCD" w:rsidRPr="002255BF" w:rsidRDefault="00CB5FCD" w:rsidP="002255BF">
      <w:pPr>
        <w:pStyle w:val="Cabealho3"/>
      </w:pPr>
      <w:r w:rsidRPr="002255BF">
        <w:t>Strategies for Cold Start</w:t>
      </w:r>
    </w:p>
    <w:p w14:paraId="7617061C" w14:textId="77777777" w:rsidR="00CB5FCD" w:rsidRPr="00CB5FCD" w:rsidRDefault="00CB5FCD" w:rsidP="002255BF">
      <w:pPr>
        <w:ind w:firstLine="360"/>
      </w:pPr>
      <w:r w:rsidRPr="00CB5FCD">
        <w:t>To solve the Cold Start problem, the system implements two complementary approaches:</w:t>
      </w:r>
    </w:p>
    <w:p w14:paraId="6C525FC6" w14:textId="77777777" w:rsidR="00CB5FCD" w:rsidRPr="00CB5FCD" w:rsidRDefault="00CB5FCD" w:rsidP="00FD1008">
      <w:pPr>
        <w:pStyle w:val="PargrafodaLista"/>
        <w:numPr>
          <w:ilvl w:val="0"/>
          <w:numId w:val="75"/>
        </w:numPr>
      </w:pPr>
      <w:r w:rsidRPr="00FD1008">
        <w:rPr>
          <w:b/>
          <w:bCs/>
        </w:rPr>
        <w:t>Cold Start User-Based</w:t>
      </w:r>
      <w:r w:rsidRPr="00CB5FCD">
        <w:t>: Interactively asks for basic data from the new user and creates a feature vector combining numerical variables and location. It uses cosine similarity to compare the new user with existing users, making weighted recommendations and dynamically updating the user-item matrices for inclusion.</w:t>
      </w:r>
    </w:p>
    <w:p w14:paraId="5E48AEBC" w14:textId="2E27F6EE" w:rsidR="004801D8" w:rsidRDefault="00CB5FCD" w:rsidP="004801D8">
      <w:pPr>
        <w:pStyle w:val="PargrafodaLista"/>
        <w:numPr>
          <w:ilvl w:val="0"/>
          <w:numId w:val="75"/>
        </w:numPr>
      </w:pPr>
      <w:r w:rsidRPr="00FD1008">
        <w:rPr>
          <w:b/>
          <w:bCs/>
        </w:rPr>
        <w:t>Cold Start Hotel-Based</w:t>
      </w:r>
      <w:r w:rsidRPr="00CB5FCD">
        <w:t>: Requests detailed information about specific hotel preferences and applies a strict filter to limit recommendations to hotels that match explicit preferences, such as class and region. Similarity is then calculated between the user profile and the filtered set of hotels.</w:t>
      </w:r>
    </w:p>
    <w:p w14:paraId="1C05D7C5" w14:textId="77777777" w:rsidR="001268BA" w:rsidRPr="001268BA" w:rsidRDefault="001268BA" w:rsidP="00EB7183">
      <w:pPr>
        <w:pStyle w:val="Cabealho2"/>
      </w:pPr>
      <w:bookmarkStart w:id="37" w:name="_Toc200481248"/>
      <w:r w:rsidRPr="001268BA">
        <w:t>Recommender System Implementation</w:t>
      </w:r>
      <w:bookmarkEnd w:id="37"/>
    </w:p>
    <w:p w14:paraId="27335205" w14:textId="77777777" w:rsidR="001268BA" w:rsidRPr="001268BA" w:rsidRDefault="001268BA" w:rsidP="00EE6F75">
      <w:pPr>
        <w:pStyle w:val="Cabealho3"/>
      </w:pPr>
      <w:r w:rsidRPr="001268BA">
        <w:t>General Recommendation Flow</w:t>
      </w:r>
    </w:p>
    <w:p w14:paraId="76DE5F28" w14:textId="77777777" w:rsidR="001268BA" w:rsidRPr="001268BA" w:rsidRDefault="001268BA" w:rsidP="009056D0">
      <w:pPr>
        <w:ind w:firstLine="360"/>
      </w:pPr>
      <w:r w:rsidRPr="001268BA">
        <w:t>The overall system flow is as follows:</w:t>
      </w:r>
    </w:p>
    <w:p w14:paraId="4BF57D76" w14:textId="77777777" w:rsidR="001268BA" w:rsidRPr="009056D0" w:rsidRDefault="001268BA" w:rsidP="009056D0">
      <w:pPr>
        <w:pStyle w:val="PargrafodaLista"/>
        <w:numPr>
          <w:ilvl w:val="0"/>
          <w:numId w:val="75"/>
        </w:numPr>
      </w:pPr>
      <w:r w:rsidRPr="009056D0">
        <w:rPr>
          <w:b/>
          <w:bCs/>
        </w:rPr>
        <w:t>Authentication</w:t>
      </w:r>
      <w:r w:rsidRPr="009056D0">
        <w:t>: User verification (login or token). If it fails, returns an access error.</w:t>
      </w:r>
    </w:p>
    <w:p w14:paraId="23DB027E" w14:textId="77777777" w:rsidR="001268BA" w:rsidRPr="009056D0" w:rsidRDefault="001268BA" w:rsidP="009056D0">
      <w:pPr>
        <w:pStyle w:val="PargrafodaLista"/>
        <w:numPr>
          <w:ilvl w:val="0"/>
          <w:numId w:val="75"/>
        </w:numPr>
      </w:pPr>
      <w:r w:rsidRPr="009056D0">
        <w:rPr>
          <w:b/>
          <w:bCs/>
        </w:rPr>
        <w:t>Data Loading</w:t>
      </w:r>
      <w:r w:rsidRPr="009056D0">
        <w:t>: Initialization of sparse matrices, feature vectors, and ID mappings (users, hotels, similarities).</w:t>
      </w:r>
    </w:p>
    <w:p w14:paraId="23FB6175" w14:textId="77777777" w:rsidR="001268BA" w:rsidRPr="009056D0" w:rsidRDefault="001268BA" w:rsidP="009056D0">
      <w:pPr>
        <w:pStyle w:val="PargrafodaLista"/>
        <w:numPr>
          <w:ilvl w:val="0"/>
          <w:numId w:val="75"/>
        </w:numPr>
      </w:pPr>
      <w:r w:rsidRPr="009056D0">
        <w:rPr>
          <w:b/>
          <w:bCs/>
        </w:rPr>
        <w:t>Cold-Start</w:t>
      </w:r>
      <w:r w:rsidRPr="009056D0">
        <w:t>: If the user is new (not registered), the cold-start module is used to collect initial preferences and generate profile-based recommendations.</w:t>
      </w:r>
    </w:p>
    <w:p w14:paraId="7DD69C7E" w14:textId="77777777" w:rsidR="001268BA" w:rsidRPr="009056D0" w:rsidRDefault="001268BA" w:rsidP="009056D0">
      <w:pPr>
        <w:pStyle w:val="PargrafodaLista"/>
        <w:numPr>
          <w:ilvl w:val="0"/>
          <w:numId w:val="75"/>
        </w:numPr>
      </w:pPr>
      <w:r w:rsidRPr="009056D0">
        <w:rPr>
          <w:b/>
          <w:bCs/>
        </w:rPr>
        <w:lastRenderedPageBreak/>
        <w:t>Hybrid Calculation</w:t>
      </w:r>
      <w:r w:rsidRPr="009056D0">
        <w:t>: For existing users, collaborative filtering and content-based filtering are applied to compute scores (as described below).</w:t>
      </w:r>
    </w:p>
    <w:p w14:paraId="2D3E898E" w14:textId="77777777" w:rsidR="001268BA" w:rsidRPr="009056D0" w:rsidRDefault="001268BA" w:rsidP="009056D0">
      <w:pPr>
        <w:pStyle w:val="PargrafodaLista"/>
        <w:numPr>
          <w:ilvl w:val="0"/>
          <w:numId w:val="75"/>
        </w:numPr>
      </w:pPr>
      <w:r w:rsidRPr="009056D0">
        <w:rPr>
          <w:b/>
          <w:bCs/>
        </w:rPr>
        <w:t>Post-Processing</w:t>
      </w:r>
      <w:r w:rsidRPr="009056D0">
        <w:t>: City penalty is applied, and already viewed hotels are removed from the list.</w:t>
      </w:r>
    </w:p>
    <w:p w14:paraId="532FE91F" w14:textId="77777777" w:rsidR="001268BA" w:rsidRPr="009056D0" w:rsidRDefault="001268BA" w:rsidP="009056D0">
      <w:pPr>
        <w:pStyle w:val="PargrafodaLista"/>
        <w:numPr>
          <w:ilvl w:val="0"/>
          <w:numId w:val="75"/>
        </w:numPr>
      </w:pPr>
      <w:r w:rsidRPr="009056D0">
        <w:rPr>
          <w:b/>
          <w:bCs/>
        </w:rPr>
        <w:t>Response</w:t>
      </w:r>
      <w:r w:rsidRPr="009056D0">
        <w:t>: Hotels are ordered by final scores, and the top-K recommended hotels are returned.</w:t>
      </w:r>
    </w:p>
    <w:p w14:paraId="223B4D2F" w14:textId="77777777" w:rsidR="006B3A18" w:rsidRDefault="00EA77E9" w:rsidP="006B3A18">
      <w:pPr>
        <w:keepNext/>
        <w:jc w:val="center"/>
      </w:pPr>
      <w:r>
        <w:drawing>
          <wp:inline distT="0" distB="0" distL="0" distR="0" wp14:anchorId="726D5577" wp14:editId="229FD952">
            <wp:extent cx="4581525" cy="5248275"/>
            <wp:effectExtent l="0" t="0" r="9525" b="9525"/>
            <wp:docPr id="1444776596" name="Imagem 4" descr="Uma imagem com texto, captura de ecrã, diagrama, fil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76596" name="Imagem 4" descr="Uma imagem com texto, captura de ecrã, diagrama, file&#10;&#10;Os conteúdos gerados por IA podem estar incorretos."/>
                    <pic:cNvPicPr/>
                  </pic:nvPicPr>
                  <pic:blipFill>
                    <a:blip r:embed="rId33">
                      <a:extLst>
                        <a:ext uri="{28A0092B-C50C-407E-A947-70E740481C1C}">
                          <a14:useLocalDpi xmlns:a14="http://schemas.microsoft.com/office/drawing/2010/main" val="0"/>
                        </a:ext>
                      </a:extLst>
                    </a:blip>
                    <a:stretch>
                      <a:fillRect/>
                    </a:stretch>
                  </pic:blipFill>
                  <pic:spPr>
                    <a:xfrm>
                      <a:off x="0" y="0"/>
                      <a:ext cx="4581525" cy="5248275"/>
                    </a:xfrm>
                    <a:prstGeom prst="rect">
                      <a:avLst/>
                    </a:prstGeom>
                  </pic:spPr>
                </pic:pic>
              </a:graphicData>
            </a:graphic>
          </wp:inline>
        </w:drawing>
      </w:r>
    </w:p>
    <w:p w14:paraId="3554E1D0" w14:textId="68785FDA" w:rsidR="00936D7F" w:rsidRDefault="006B3A18" w:rsidP="006B3A18">
      <w:pPr>
        <w:pStyle w:val="Legenda"/>
      </w:pPr>
      <w:bookmarkStart w:id="38" w:name="_Toc200479798"/>
      <w:r>
        <w:t xml:space="preserve">Figura </w:t>
      </w:r>
      <w:r>
        <w:fldChar w:fldCharType="begin"/>
      </w:r>
      <w:r>
        <w:instrText xml:space="preserve"> SEQ Figura \* ARABIC </w:instrText>
      </w:r>
      <w:r>
        <w:fldChar w:fldCharType="separate"/>
      </w:r>
      <w:r w:rsidR="00C13875">
        <w:t>2</w:t>
      </w:r>
      <w:r>
        <w:fldChar w:fldCharType="end"/>
      </w:r>
      <w:r>
        <w:t xml:space="preserve"> - Recommendation F</w:t>
      </w:r>
      <w:r w:rsidR="009056D0">
        <w:t>l</w:t>
      </w:r>
      <w:r>
        <w:t>ow</w:t>
      </w:r>
      <w:bookmarkEnd w:id="38"/>
    </w:p>
    <w:p w14:paraId="61848D09" w14:textId="77777777" w:rsidR="009056D0" w:rsidRPr="009056D0" w:rsidRDefault="009056D0" w:rsidP="009056D0"/>
    <w:p w14:paraId="11C8D586" w14:textId="0BB6E28B" w:rsidR="001268BA" w:rsidRPr="00D12778" w:rsidRDefault="00E65C55" w:rsidP="001B3FF7">
      <w:pPr>
        <w:pStyle w:val="Cabealho3"/>
      </w:pPr>
      <w:r w:rsidRPr="00D12778">
        <w:t xml:space="preserve">Frontend: </w:t>
      </w:r>
      <w:r w:rsidR="001268BA" w:rsidRPr="00D12778">
        <w:t>main.py – FastAPI API</w:t>
      </w:r>
    </w:p>
    <w:p w14:paraId="60B42B1A" w14:textId="7F58E667" w:rsidR="001268BA" w:rsidRPr="001268BA" w:rsidRDefault="001268BA" w:rsidP="00CA566C">
      <w:pPr>
        <w:ind w:firstLine="360"/>
      </w:pPr>
      <w:r w:rsidRPr="001268BA">
        <w:t>This module initializes the web application using the FastAPI framework, a modern and high-performance framework for building Python APIs. In main.py, REST endpoints are defined for user authentication (login</w:t>
      </w:r>
      <w:r w:rsidR="00605703">
        <w:t xml:space="preserve"> in</w:t>
      </w:r>
      <w:r w:rsidR="000366B5">
        <w:t xml:space="preserve"> </w:t>
      </w:r>
      <w:r w:rsidR="000366B5">
        <w:fldChar w:fldCharType="begin"/>
      </w:r>
      <w:r w:rsidR="000366B5">
        <w:instrText xml:space="preserve"> REF _Ref200478651 \h </w:instrText>
      </w:r>
      <w:r w:rsidR="000366B5">
        <w:fldChar w:fldCharType="separate"/>
      </w:r>
      <w:r w:rsidR="00C13875">
        <w:t>Figura 4</w:t>
      </w:r>
      <w:r w:rsidR="000366B5">
        <w:fldChar w:fldCharType="end"/>
      </w:r>
      <w:r w:rsidRPr="001268BA">
        <w:t>), new user registration</w:t>
      </w:r>
      <w:r w:rsidR="000366B5">
        <w:t xml:space="preserve"> (</w:t>
      </w:r>
      <w:r w:rsidR="00A43150">
        <w:fldChar w:fldCharType="begin"/>
      </w:r>
      <w:r w:rsidR="00A43150">
        <w:instrText xml:space="preserve"> REF _Ref200478670 \h </w:instrText>
      </w:r>
      <w:r w:rsidR="00A43150">
        <w:fldChar w:fldCharType="separate"/>
      </w:r>
      <w:r w:rsidR="00C13875">
        <w:t>Figura 5</w:t>
      </w:r>
      <w:r w:rsidR="00A43150">
        <w:fldChar w:fldCharType="end"/>
      </w:r>
      <w:r w:rsidR="00A43150">
        <w:t xml:space="preserve"> and </w:t>
      </w:r>
      <w:r w:rsidR="00A43150">
        <w:fldChar w:fldCharType="begin"/>
      </w:r>
      <w:r w:rsidR="00A43150">
        <w:instrText xml:space="preserve"> REF _Ref200478680 \h </w:instrText>
      </w:r>
      <w:r w:rsidR="00A43150">
        <w:fldChar w:fldCharType="separate"/>
      </w:r>
      <w:r w:rsidR="00C13875">
        <w:t xml:space="preserve">Figura </w:t>
      </w:r>
      <w:r w:rsidR="00C13875">
        <w:lastRenderedPageBreak/>
        <w:t>6</w:t>
      </w:r>
      <w:r w:rsidR="00A43150">
        <w:fldChar w:fldCharType="end"/>
      </w:r>
      <w:r w:rsidR="000366B5">
        <w:t>)</w:t>
      </w:r>
      <w:r w:rsidRPr="001268BA">
        <w:t>, and recommendation generation</w:t>
      </w:r>
      <w:r w:rsidR="00A43150">
        <w:t xml:space="preserve"> (</w:t>
      </w:r>
      <w:r w:rsidR="00632183">
        <w:fldChar w:fldCharType="begin"/>
      </w:r>
      <w:r w:rsidR="00632183">
        <w:instrText xml:space="preserve"> REF _Ref200478765 \h </w:instrText>
      </w:r>
      <w:r w:rsidR="00632183">
        <w:fldChar w:fldCharType="separate"/>
      </w:r>
      <w:r w:rsidR="00C13875">
        <w:t>Figura 7</w:t>
      </w:r>
      <w:r w:rsidR="00632183">
        <w:fldChar w:fldCharType="end"/>
      </w:r>
      <w:r w:rsidR="00A43150">
        <w:t>)</w:t>
      </w:r>
      <w:r w:rsidRPr="001268BA">
        <w:t>. Additionally, it loads persistent data required for the system to function (such as sparse matrices of user-hotel interactions, ID mapping dictionaries, and hotel metadata).</w:t>
      </w:r>
    </w:p>
    <w:p w14:paraId="7AE671D6" w14:textId="3CD4D7A3" w:rsidR="001268BA" w:rsidRPr="001268BA" w:rsidRDefault="001268BA" w:rsidP="00CA566C">
      <w:pPr>
        <w:pStyle w:val="Cabealho3"/>
      </w:pPr>
      <w:r w:rsidRPr="001268BA">
        <w:t>Strategies</w:t>
      </w:r>
    </w:p>
    <w:p w14:paraId="75AA266F" w14:textId="77777777" w:rsidR="001268BA" w:rsidRPr="001268BA" w:rsidRDefault="001268BA" w:rsidP="001268BA">
      <w:pPr>
        <w:numPr>
          <w:ilvl w:val="0"/>
          <w:numId w:val="60"/>
        </w:numPr>
      </w:pPr>
      <w:r w:rsidRPr="001268BA">
        <w:rPr>
          <w:b/>
          <w:bCs/>
        </w:rPr>
        <w:t>API Definition:</w:t>
      </w:r>
      <w:r w:rsidRPr="001268BA">
        <w:t> Creation of endpoints to handle requests (@app.get(), @app.post()).</w:t>
      </w:r>
    </w:p>
    <w:p w14:paraId="1B916EBB" w14:textId="77777777" w:rsidR="001268BA" w:rsidRPr="001268BA" w:rsidRDefault="001268BA" w:rsidP="001268BA">
      <w:pPr>
        <w:numPr>
          <w:ilvl w:val="0"/>
          <w:numId w:val="60"/>
        </w:numPr>
      </w:pPr>
      <w:r w:rsidRPr="001268BA">
        <w:rPr>
          <w:b/>
          <w:bCs/>
        </w:rPr>
        <w:t>Integration with the Recommendation System:</w:t>
      </w:r>
      <w:r w:rsidRPr="001268BA">
        <w:t> Calls functions from recommender_v2.py and recommender_cold_start_def.py.</w:t>
      </w:r>
    </w:p>
    <w:p w14:paraId="3551BFE5" w14:textId="77777777" w:rsidR="001268BA" w:rsidRDefault="001268BA" w:rsidP="001268BA">
      <w:pPr>
        <w:numPr>
          <w:ilvl w:val="0"/>
          <w:numId w:val="60"/>
        </w:numPr>
      </w:pPr>
      <w:r w:rsidRPr="001268BA">
        <w:rPr>
          <w:b/>
          <w:bCs/>
        </w:rPr>
        <w:t>Server Execution:</w:t>
      </w:r>
      <w:r w:rsidRPr="001268BA">
        <w:t> Uses </w:t>
      </w:r>
      <w:r w:rsidRPr="001268BA">
        <w:rPr>
          <w:b/>
          <w:bCs/>
        </w:rPr>
        <w:t>uvicorn</w:t>
      </w:r>
      <w:r w:rsidRPr="001268BA">
        <w:t> to launch the FastAPI server.</w:t>
      </w:r>
    </w:p>
    <w:p w14:paraId="6B1C51BB" w14:textId="77777777" w:rsidR="0036479F" w:rsidRDefault="0036479F" w:rsidP="0036479F"/>
    <w:p w14:paraId="7C342215" w14:textId="77777777" w:rsidR="0036479F" w:rsidRDefault="0036479F" w:rsidP="0036479F"/>
    <w:p w14:paraId="0F1EE4BB" w14:textId="77777777" w:rsidR="00605703" w:rsidRDefault="00830474" w:rsidP="00605703">
      <w:pPr>
        <w:keepNext/>
        <w:jc w:val="center"/>
      </w:pPr>
      <w:r w:rsidRPr="00830474">
        <w:drawing>
          <wp:inline distT="0" distB="0" distL="0" distR="0" wp14:anchorId="1B3F5FD7" wp14:editId="7899C0F1">
            <wp:extent cx="5278120" cy="2887980"/>
            <wp:effectExtent l="0" t="0" r="0" b="7620"/>
            <wp:docPr id="2037728680" name="Imagem 1" descr="Uma imagem com texto, captura de ecrã, número, softwar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28680" name="Imagem 1" descr="Uma imagem com texto, captura de ecrã, número, software&#10;&#10;Os conteúdos gerados por IA podem estar incorretos."/>
                    <pic:cNvPicPr/>
                  </pic:nvPicPr>
                  <pic:blipFill>
                    <a:blip r:embed="rId34"/>
                    <a:stretch>
                      <a:fillRect/>
                    </a:stretch>
                  </pic:blipFill>
                  <pic:spPr>
                    <a:xfrm>
                      <a:off x="0" y="0"/>
                      <a:ext cx="5278120" cy="2887980"/>
                    </a:xfrm>
                    <a:prstGeom prst="rect">
                      <a:avLst/>
                    </a:prstGeom>
                  </pic:spPr>
                </pic:pic>
              </a:graphicData>
            </a:graphic>
          </wp:inline>
        </w:drawing>
      </w:r>
    </w:p>
    <w:p w14:paraId="2323C9FE" w14:textId="23D0B1EE" w:rsidR="00605703" w:rsidRDefault="00605703" w:rsidP="00605703">
      <w:pPr>
        <w:pStyle w:val="Legenda"/>
      </w:pPr>
      <w:bookmarkStart w:id="39" w:name="_Ref200478633"/>
      <w:bookmarkStart w:id="40" w:name="_Toc200479799"/>
      <w:r>
        <w:t xml:space="preserve">Figura </w:t>
      </w:r>
      <w:r>
        <w:fldChar w:fldCharType="begin"/>
      </w:r>
      <w:r>
        <w:instrText xml:space="preserve"> SEQ Figura \* ARABIC </w:instrText>
      </w:r>
      <w:r>
        <w:fldChar w:fldCharType="separate"/>
      </w:r>
      <w:r w:rsidR="00C13875">
        <w:t>3</w:t>
      </w:r>
      <w:r>
        <w:fldChar w:fldCharType="end"/>
      </w:r>
      <w:r>
        <w:t xml:space="preserve"> - REST endpoints with FastAPI</w:t>
      </w:r>
      <w:bookmarkEnd w:id="39"/>
      <w:bookmarkEnd w:id="40"/>
    </w:p>
    <w:p w14:paraId="08D61385" w14:textId="77777777" w:rsidR="006F4B1B" w:rsidRDefault="006F4B1B" w:rsidP="00605703">
      <w:pPr>
        <w:jc w:val="center"/>
      </w:pPr>
    </w:p>
    <w:p w14:paraId="09B131A2" w14:textId="77777777" w:rsidR="00605703" w:rsidRDefault="00696E9B" w:rsidP="00605703">
      <w:pPr>
        <w:keepNext/>
        <w:jc w:val="center"/>
      </w:pPr>
      <w:r w:rsidRPr="00696E9B">
        <w:drawing>
          <wp:inline distT="0" distB="0" distL="0" distR="0" wp14:anchorId="30790F04" wp14:editId="5FDE033E">
            <wp:extent cx="5278120" cy="697230"/>
            <wp:effectExtent l="0" t="0" r="0" b="7620"/>
            <wp:docPr id="236650125" name="Imagem 1" descr="Uma imagem com captura de ecrã, texto, file,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50125" name="Imagem 1" descr="Uma imagem com captura de ecrã, texto, file, Tipo de letra&#10;&#10;Os conteúdos gerados por IA podem estar incorretos."/>
                    <pic:cNvPicPr/>
                  </pic:nvPicPr>
                  <pic:blipFill>
                    <a:blip r:embed="rId35"/>
                    <a:stretch>
                      <a:fillRect/>
                    </a:stretch>
                  </pic:blipFill>
                  <pic:spPr>
                    <a:xfrm>
                      <a:off x="0" y="0"/>
                      <a:ext cx="5278120" cy="697230"/>
                    </a:xfrm>
                    <a:prstGeom prst="rect">
                      <a:avLst/>
                    </a:prstGeom>
                  </pic:spPr>
                </pic:pic>
              </a:graphicData>
            </a:graphic>
          </wp:inline>
        </w:drawing>
      </w:r>
    </w:p>
    <w:p w14:paraId="757AF743" w14:textId="610B073A" w:rsidR="006F4B1B" w:rsidRDefault="00605703" w:rsidP="00605703">
      <w:pPr>
        <w:pStyle w:val="Legenda"/>
      </w:pPr>
      <w:bookmarkStart w:id="41" w:name="_Ref200478651"/>
      <w:bookmarkStart w:id="42" w:name="_Toc200479800"/>
      <w:r>
        <w:t xml:space="preserve">Figura </w:t>
      </w:r>
      <w:r>
        <w:fldChar w:fldCharType="begin"/>
      </w:r>
      <w:r>
        <w:instrText xml:space="preserve"> SEQ Figura \* ARABIC </w:instrText>
      </w:r>
      <w:r>
        <w:fldChar w:fldCharType="separate"/>
      </w:r>
      <w:r w:rsidR="00C13875">
        <w:t>4</w:t>
      </w:r>
      <w:r>
        <w:fldChar w:fldCharType="end"/>
      </w:r>
      <w:bookmarkEnd w:id="41"/>
      <w:r>
        <w:t xml:space="preserve"> - </w:t>
      </w:r>
      <w:r w:rsidRPr="003A1D9F">
        <w:t>Authentication</w:t>
      </w:r>
      <w:bookmarkEnd w:id="42"/>
    </w:p>
    <w:p w14:paraId="64020768" w14:textId="77777777" w:rsidR="00E66C35" w:rsidRDefault="00E66C35" w:rsidP="00605703">
      <w:pPr>
        <w:jc w:val="center"/>
      </w:pPr>
    </w:p>
    <w:p w14:paraId="05F40DA8" w14:textId="77777777" w:rsidR="00605703" w:rsidRDefault="00493B03" w:rsidP="00605703">
      <w:pPr>
        <w:keepNext/>
        <w:jc w:val="center"/>
      </w:pPr>
      <w:r w:rsidRPr="00493B03">
        <w:lastRenderedPageBreak/>
        <w:drawing>
          <wp:inline distT="0" distB="0" distL="0" distR="0" wp14:anchorId="09FABEB5" wp14:editId="198F23DF">
            <wp:extent cx="5278120" cy="2168525"/>
            <wp:effectExtent l="0" t="0" r="0" b="3175"/>
            <wp:docPr id="623343315" name="Imagem 1" descr="Uma imagem com texto, file, número,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43315" name="Imagem 1" descr="Uma imagem com texto, file, número, Tipo de letra&#10;&#10;Os conteúdos gerados por IA podem estar incorretos."/>
                    <pic:cNvPicPr/>
                  </pic:nvPicPr>
                  <pic:blipFill>
                    <a:blip r:embed="rId36"/>
                    <a:stretch>
                      <a:fillRect/>
                    </a:stretch>
                  </pic:blipFill>
                  <pic:spPr>
                    <a:xfrm>
                      <a:off x="0" y="0"/>
                      <a:ext cx="5278120" cy="2168525"/>
                    </a:xfrm>
                    <a:prstGeom prst="rect">
                      <a:avLst/>
                    </a:prstGeom>
                  </pic:spPr>
                </pic:pic>
              </a:graphicData>
            </a:graphic>
          </wp:inline>
        </w:drawing>
      </w:r>
    </w:p>
    <w:p w14:paraId="6BE629B9" w14:textId="47780D7B" w:rsidR="00E66C35" w:rsidRDefault="00605703" w:rsidP="00605703">
      <w:pPr>
        <w:pStyle w:val="Legenda"/>
      </w:pPr>
      <w:bookmarkStart w:id="43" w:name="_Ref200478670"/>
      <w:bookmarkStart w:id="44" w:name="_Toc200479801"/>
      <w:r>
        <w:t xml:space="preserve">Figura </w:t>
      </w:r>
      <w:r>
        <w:fldChar w:fldCharType="begin"/>
      </w:r>
      <w:r>
        <w:instrText xml:space="preserve"> SEQ Figura \* ARABIC </w:instrText>
      </w:r>
      <w:r>
        <w:fldChar w:fldCharType="separate"/>
      </w:r>
      <w:r w:rsidR="00C13875">
        <w:t>5</w:t>
      </w:r>
      <w:r>
        <w:fldChar w:fldCharType="end"/>
      </w:r>
      <w:bookmarkEnd w:id="43"/>
      <w:r>
        <w:t xml:space="preserve"> - New user - User mode</w:t>
      </w:r>
      <w:bookmarkEnd w:id="44"/>
    </w:p>
    <w:p w14:paraId="1B8C510A" w14:textId="77777777" w:rsidR="00605703" w:rsidRDefault="00CE60FA" w:rsidP="00605703">
      <w:pPr>
        <w:keepNext/>
        <w:jc w:val="center"/>
      </w:pPr>
      <w:r w:rsidRPr="00CE60FA">
        <w:drawing>
          <wp:inline distT="0" distB="0" distL="0" distR="0" wp14:anchorId="4695090B" wp14:editId="030F9F43">
            <wp:extent cx="5278120" cy="2896235"/>
            <wp:effectExtent l="0" t="0" r="0" b="0"/>
            <wp:docPr id="1991827830" name="Imagem 1" descr="Uma imagem com texto, captura de ecrã, número, fil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27830" name="Imagem 1" descr="Uma imagem com texto, captura de ecrã, número, file&#10;&#10;Os conteúdos gerados por IA podem estar incorretos."/>
                    <pic:cNvPicPr/>
                  </pic:nvPicPr>
                  <pic:blipFill>
                    <a:blip r:embed="rId37"/>
                    <a:stretch>
                      <a:fillRect/>
                    </a:stretch>
                  </pic:blipFill>
                  <pic:spPr>
                    <a:xfrm>
                      <a:off x="0" y="0"/>
                      <a:ext cx="5278120" cy="2896235"/>
                    </a:xfrm>
                    <a:prstGeom prst="rect">
                      <a:avLst/>
                    </a:prstGeom>
                  </pic:spPr>
                </pic:pic>
              </a:graphicData>
            </a:graphic>
          </wp:inline>
        </w:drawing>
      </w:r>
    </w:p>
    <w:p w14:paraId="1C9BA695" w14:textId="63F8AE62" w:rsidR="0036479F" w:rsidRDefault="00605703" w:rsidP="00605703">
      <w:pPr>
        <w:pStyle w:val="Legenda"/>
      </w:pPr>
      <w:bookmarkStart w:id="45" w:name="_Ref200478680"/>
      <w:bookmarkStart w:id="46" w:name="_Toc200479802"/>
      <w:r>
        <w:t xml:space="preserve">Figura </w:t>
      </w:r>
      <w:r>
        <w:fldChar w:fldCharType="begin"/>
      </w:r>
      <w:r>
        <w:instrText xml:space="preserve"> SEQ Figura \* ARABIC </w:instrText>
      </w:r>
      <w:r>
        <w:fldChar w:fldCharType="separate"/>
      </w:r>
      <w:r w:rsidR="00C13875">
        <w:t>6</w:t>
      </w:r>
      <w:r>
        <w:fldChar w:fldCharType="end"/>
      </w:r>
      <w:bookmarkEnd w:id="45"/>
      <w:r>
        <w:t xml:space="preserve"> - New User - Hotel mode</w:t>
      </w:r>
      <w:bookmarkEnd w:id="46"/>
    </w:p>
    <w:p w14:paraId="69E76205" w14:textId="77777777" w:rsidR="00632183" w:rsidRDefault="00632183" w:rsidP="00632183">
      <w:pPr>
        <w:keepNext/>
        <w:jc w:val="center"/>
      </w:pPr>
      <w:r>
        <w:lastRenderedPageBreak/>
        <w:drawing>
          <wp:inline distT="0" distB="0" distL="0" distR="0" wp14:anchorId="2CF07C94" wp14:editId="20E7F38A">
            <wp:extent cx="4308368" cy="6183306"/>
            <wp:effectExtent l="0" t="0" r="0" b="8255"/>
            <wp:docPr id="10685742" name="Imagem 2"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99764" name="Imagem 2" descr="Uma imagem com texto, captura de ecrã, Tipo de letra, número&#10;&#10;Os conteúdos gerados por IA podem estar incorretos."/>
                    <pic:cNvPicPr/>
                  </pic:nvPicPr>
                  <pic:blipFill>
                    <a:blip r:embed="rId38">
                      <a:extLst>
                        <a:ext uri="{28A0092B-C50C-407E-A947-70E740481C1C}">
                          <a14:useLocalDpi xmlns:a14="http://schemas.microsoft.com/office/drawing/2010/main" val="0"/>
                        </a:ext>
                      </a:extLst>
                    </a:blip>
                    <a:stretch>
                      <a:fillRect/>
                    </a:stretch>
                  </pic:blipFill>
                  <pic:spPr>
                    <a:xfrm>
                      <a:off x="0" y="0"/>
                      <a:ext cx="4310392" cy="6186211"/>
                    </a:xfrm>
                    <a:prstGeom prst="rect">
                      <a:avLst/>
                    </a:prstGeom>
                  </pic:spPr>
                </pic:pic>
              </a:graphicData>
            </a:graphic>
          </wp:inline>
        </w:drawing>
      </w:r>
    </w:p>
    <w:p w14:paraId="63716F91" w14:textId="7944AF27" w:rsidR="0036479F" w:rsidRDefault="00632183" w:rsidP="00632183">
      <w:pPr>
        <w:pStyle w:val="Legenda"/>
      </w:pPr>
      <w:bookmarkStart w:id="47" w:name="_Ref200478765"/>
      <w:bookmarkStart w:id="48" w:name="_Toc200479803"/>
      <w:r>
        <w:t xml:space="preserve">Figura </w:t>
      </w:r>
      <w:r>
        <w:fldChar w:fldCharType="begin"/>
      </w:r>
      <w:r>
        <w:instrText xml:space="preserve"> SEQ Figura \* ARABIC </w:instrText>
      </w:r>
      <w:r>
        <w:fldChar w:fldCharType="separate"/>
      </w:r>
      <w:r w:rsidR="00C13875">
        <w:t>7</w:t>
      </w:r>
      <w:r>
        <w:fldChar w:fldCharType="end"/>
      </w:r>
      <w:bookmarkEnd w:id="47"/>
      <w:r>
        <w:t xml:space="preserve"> – Recommendations</w:t>
      </w:r>
      <w:bookmarkEnd w:id="48"/>
    </w:p>
    <w:p w14:paraId="57B2D2E0" w14:textId="77777777" w:rsidR="00632183" w:rsidRPr="00632183" w:rsidRDefault="00632183" w:rsidP="00632183"/>
    <w:p w14:paraId="3251CB43" w14:textId="27EC8BDB" w:rsidR="001268BA" w:rsidRPr="001268BA" w:rsidRDefault="00D12778" w:rsidP="00E65C55">
      <w:pPr>
        <w:pStyle w:val="Cabealho3"/>
      </w:pPr>
      <w:r w:rsidRPr="001268BA">
        <w:t>Core Recommendation Logic</w:t>
      </w:r>
      <w:r>
        <w:t xml:space="preserve">: </w:t>
      </w:r>
      <w:r w:rsidR="001268BA" w:rsidRPr="001268BA">
        <w:t>recommender_v2.py</w:t>
      </w:r>
    </w:p>
    <w:p w14:paraId="06EF9D43" w14:textId="4D94964B" w:rsidR="001268BA" w:rsidRPr="001268BA" w:rsidRDefault="001268BA" w:rsidP="00C33922">
      <w:pPr>
        <w:ind w:firstLine="360"/>
      </w:pPr>
      <w:r w:rsidRPr="001268BA">
        <w:t>This module implements the hybrid recommendation algorithm, combining Collaborative Filtering and Content-Based</w:t>
      </w:r>
      <w:r w:rsidR="00D12778">
        <w:t xml:space="preserve"> </w:t>
      </w:r>
      <w:r w:rsidRPr="001268BA">
        <w:t>Filtering.</w:t>
      </w:r>
      <w:r w:rsidR="00640134">
        <w:t xml:space="preserve"> </w:t>
      </w:r>
      <w:r w:rsidRPr="001268BA">
        <w:t>The primary function, hybrid_recommend(), generates recommendations for an existing user.</w:t>
      </w:r>
    </w:p>
    <w:p w14:paraId="3170D79A" w14:textId="7F90229B" w:rsidR="001268BA" w:rsidRPr="001268BA" w:rsidRDefault="00C61FF6" w:rsidP="001268BA">
      <w:pPr>
        <w:rPr>
          <w:b/>
          <w:bCs/>
          <w:lang w:val="pt-PT"/>
        </w:rPr>
      </w:pPr>
      <w:r w:rsidRPr="001268BA">
        <w:rPr>
          <w:b/>
          <w:bCs/>
        </w:rPr>
        <w:t>Function </w:t>
      </w:r>
      <w:r w:rsidRPr="001268BA">
        <w:rPr>
          <w:b/>
          <w:bCs/>
          <w:lang w:val="pt-PT"/>
        </w:rPr>
        <w:t xml:space="preserve"> </w:t>
      </w:r>
      <w:r w:rsidR="001268BA" w:rsidRPr="001268BA">
        <w:rPr>
          <w:b/>
          <w:bCs/>
          <w:lang w:val="pt-PT"/>
        </w:rPr>
        <w:t>hybrid_recommend()</w:t>
      </w:r>
    </w:p>
    <w:p w14:paraId="510BF4A1" w14:textId="77777777" w:rsidR="001268BA" w:rsidRPr="001268BA" w:rsidRDefault="001268BA" w:rsidP="00FE643B">
      <w:pPr>
        <w:numPr>
          <w:ilvl w:val="0"/>
          <w:numId w:val="59"/>
        </w:numPr>
        <w:spacing w:before="0"/>
        <w:jc w:val="left"/>
      </w:pPr>
      <w:r w:rsidRPr="001268BA">
        <w:t>Combines Collaborative Filtering and Content-Based Filtering to generate hybrid recommendations.</w:t>
      </w:r>
    </w:p>
    <w:p w14:paraId="52B49B7B" w14:textId="77777777" w:rsidR="001268BA" w:rsidRPr="001268BA" w:rsidRDefault="001268BA" w:rsidP="00FE643B">
      <w:pPr>
        <w:numPr>
          <w:ilvl w:val="0"/>
          <w:numId w:val="61"/>
        </w:numPr>
        <w:spacing w:before="0"/>
        <w:jc w:val="left"/>
      </w:pPr>
      <w:r w:rsidRPr="001268BA">
        <w:lastRenderedPageBreak/>
        <w:t>Computes user similarity and hotel similarity.</w:t>
      </w:r>
    </w:p>
    <w:p w14:paraId="75BD9319" w14:textId="2445B6F7" w:rsidR="001268BA" w:rsidRPr="001268BA" w:rsidRDefault="001268BA" w:rsidP="00FE643B">
      <w:pPr>
        <w:numPr>
          <w:ilvl w:val="0"/>
          <w:numId w:val="61"/>
        </w:numPr>
        <w:spacing w:before="0"/>
        <w:jc w:val="left"/>
      </w:pPr>
      <w:r w:rsidRPr="001268BA">
        <w:t>Uses a parameter alpha to weigh the two methods:</w:t>
      </w:r>
      <w:r w:rsidRPr="001268BA">
        <w:br/>
      </w:r>
      <m:oMathPara>
        <m:oMath>
          <m:r>
            <m:rPr>
              <m:sty m:val="p"/>
            </m:rPr>
            <w:rPr>
              <w:rFonts w:ascii="Cambria Math" w:hAnsi="Cambria Math"/>
            </w:rPr>
            <m:t xml:space="preserve">score_hybrid = </m:t>
          </m:r>
          <m:r>
            <m:rPr>
              <m:sty m:val="p"/>
            </m:rPr>
            <w:rPr>
              <w:rFonts w:ascii="Cambria Math" w:hAnsi="Cambria Math"/>
              <w:lang w:val="pt-PT"/>
            </w:rPr>
            <m:t>α</m:t>
          </m:r>
          <m:r>
            <m:rPr>
              <m:sty m:val="p"/>
            </m:rPr>
            <w:rPr>
              <w:rFonts w:ascii="Cambria Math" w:hAnsi="Cambria Math"/>
            </w:rPr>
            <m:t xml:space="preserve">* score_collab + (1 - </m:t>
          </m:r>
          <m:r>
            <m:rPr>
              <m:sty m:val="p"/>
            </m:rPr>
            <w:rPr>
              <w:rFonts w:ascii="Cambria Math" w:hAnsi="Cambria Math"/>
              <w:lang w:val="pt-PT"/>
            </w:rPr>
            <m:t>α</m:t>
          </m:r>
          <m:r>
            <m:rPr>
              <m:sty m:val="p"/>
            </m:rPr>
            <w:rPr>
              <w:rFonts w:ascii="Cambria Math" w:hAnsi="Cambria Math"/>
            </w:rPr>
            <m:t>) * score_content</m:t>
          </m:r>
        </m:oMath>
      </m:oMathPara>
    </w:p>
    <w:p w14:paraId="04C128FC" w14:textId="77777777" w:rsidR="001268BA" w:rsidRPr="001268BA" w:rsidRDefault="001268BA" w:rsidP="00FE643B">
      <w:pPr>
        <w:numPr>
          <w:ilvl w:val="0"/>
          <w:numId w:val="61"/>
        </w:numPr>
        <w:spacing w:before="0"/>
        <w:jc w:val="left"/>
      </w:pPr>
      <w:r w:rsidRPr="001268BA">
        <w:t>Removes hotels the user has already interacted with.</w:t>
      </w:r>
    </w:p>
    <w:p w14:paraId="014E0B9D" w14:textId="77777777" w:rsidR="001268BA" w:rsidRPr="001268BA" w:rsidRDefault="001268BA" w:rsidP="00FE643B">
      <w:pPr>
        <w:numPr>
          <w:ilvl w:val="0"/>
          <w:numId w:val="61"/>
        </w:numPr>
        <w:spacing w:before="0"/>
        <w:jc w:val="left"/>
      </w:pPr>
      <w:r w:rsidRPr="001268BA">
        <w:t>Applies city penalty and returns the best hotels.</w:t>
      </w:r>
    </w:p>
    <w:p w14:paraId="2A204520" w14:textId="46115CA4" w:rsidR="001268BA" w:rsidRPr="001268BA" w:rsidRDefault="00C61FF6" w:rsidP="001268BA">
      <w:pPr>
        <w:rPr>
          <w:b/>
          <w:bCs/>
        </w:rPr>
      </w:pPr>
      <w:r w:rsidRPr="001268BA">
        <w:rPr>
          <w:b/>
          <w:bCs/>
        </w:rPr>
        <w:t>Function </w:t>
      </w:r>
      <w:r w:rsidRPr="001268BA">
        <w:rPr>
          <w:b/>
          <w:bCs/>
        </w:rPr>
        <w:t xml:space="preserve"> </w:t>
      </w:r>
      <w:r w:rsidR="001268BA" w:rsidRPr="001268BA">
        <w:rPr>
          <w:b/>
          <w:bCs/>
        </w:rPr>
        <w:t>apply_city_penalty()</w:t>
      </w:r>
    </w:p>
    <w:p w14:paraId="3308B438" w14:textId="747E6C74" w:rsidR="001268BA" w:rsidRPr="001268BA" w:rsidRDefault="008446CB" w:rsidP="005E4DB9">
      <w:pPr>
        <w:ind w:firstLine="360"/>
      </w:pPr>
      <w:r>
        <w:t>It p</w:t>
      </w:r>
      <w:r w:rsidR="001268BA" w:rsidRPr="001268BA">
        <w:t>revents overrepresented cities from dominating recommendations</w:t>
      </w:r>
      <w:r w:rsidR="00143FEB">
        <w:t>:</w:t>
      </w:r>
    </w:p>
    <w:p w14:paraId="6FF69448" w14:textId="77777777" w:rsidR="001268BA" w:rsidRPr="001268BA" w:rsidRDefault="001268BA" w:rsidP="00FE643B">
      <w:pPr>
        <w:numPr>
          <w:ilvl w:val="0"/>
          <w:numId w:val="59"/>
        </w:numPr>
        <w:spacing w:before="0"/>
        <w:jc w:val="left"/>
      </w:pPr>
      <w:r w:rsidRPr="001268BA">
        <w:t>Loads hotel metadata (hotel_df.csv).</w:t>
      </w:r>
    </w:p>
    <w:p w14:paraId="61A37EBC" w14:textId="77777777" w:rsidR="001268BA" w:rsidRPr="001268BA" w:rsidRDefault="001268BA" w:rsidP="00FE643B">
      <w:pPr>
        <w:numPr>
          <w:ilvl w:val="0"/>
          <w:numId w:val="59"/>
        </w:numPr>
        <w:spacing w:before="0"/>
        <w:jc w:val="left"/>
      </w:pPr>
      <w:r w:rsidRPr="001268BA">
        <w:t>Applies a penalty factor for cities such as New York (0.6) and Houston (0.85).</w:t>
      </w:r>
    </w:p>
    <w:p w14:paraId="5841DC2B" w14:textId="77777777" w:rsidR="001268BA" w:rsidRPr="001268BA" w:rsidRDefault="001268BA" w:rsidP="00FE643B">
      <w:pPr>
        <w:numPr>
          <w:ilvl w:val="0"/>
          <w:numId w:val="59"/>
        </w:numPr>
        <w:spacing w:before="0"/>
        <w:jc w:val="left"/>
      </w:pPr>
      <w:r w:rsidRPr="001268BA">
        <w:t>Adjusts hotel scores and reorders recommendations.</w:t>
      </w:r>
    </w:p>
    <w:p w14:paraId="71A850B5" w14:textId="2C91B17E" w:rsidR="001268BA" w:rsidRDefault="00C61FF6" w:rsidP="001268BA">
      <w:pPr>
        <w:rPr>
          <w:b/>
          <w:bCs/>
        </w:rPr>
      </w:pPr>
      <w:r w:rsidRPr="001268BA">
        <w:rPr>
          <w:b/>
          <w:bCs/>
        </w:rPr>
        <w:t>Function </w:t>
      </w:r>
      <w:r w:rsidRPr="001268BA">
        <w:rPr>
          <w:b/>
          <w:bCs/>
        </w:rPr>
        <w:t xml:space="preserve"> </w:t>
      </w:r>
      <w:r w:rsidR="001268BA" w:rsidRPr="001268BA">
        <w:rPr>
          <w:b/>
          <w:bCs/>
        </w:rPr>
        <w:t>get_non_personalized_recommendations()</w:t>
      </w:r>
    </w:p>
    <w:p w14:paraId="16BBF39D" w14:textId="29EED143" w:rsidR="00CF2517" w:rsidRPr="001268BA" w:rsidRDefault="001D4C2A" w:rsidP="005E4DB9">
      <w:pPr>
        <w:ind w:firstLine="360"/>
      </w:pPr>
      <w:r>
        <w:t xml:space="preserve">This function </w:t>
      </w:r>
      <w:r w:rsidR="008446CB">
        <w:t>g</w:t>
      </w:r>
      <w:r w:rsidR="00CF2517" w:rsidRPr="001D4C2A">
        <w:t>enerates hotel recommendations without considering the user's interaction history, solely based on the average review scores of the hotels. Here's how it works step by step</w:t>
      </w:r>
    </w:p>
    <w:p w14:paraId="612D2FF4" w14:textId="77777777" w:rsidR="001268BA" w:rsidRPr="001268BA" w:rsidRDefault="001268BA" w:rsidP="00FE643B">
      <w:pPr>
        <w:numPr>
          <w:ilvl w:val="0"/>
          <w:numId w:val="59"/>
        </w:numPr>
        <w:spacing w:before="0"/>
        <w:jc w:val="left"/>
      </w:pPr>
      <w:r w:rsidRPr="001268BA">
        <w:t>Generates non-personalized recommendations, based only on hotel quality.</w:t>
      </w:r>
    </w:p>
    <w:p w14:paraId="1D959BC1" w14:textId="77777777" w:rsidR="001268BA" w:rsidRPr="001268BA" w:rsidRDefault="001268BA" w:rsidP="00FE643B">
      <w:pPr>
        <w:numPr>
          <w:ilvl w:val="0"/>
          <w:numId w:val="59"/>
        </w:numPr>
        <w:spacing w:before="0"/>
        <w:jc w:val="left"/>
      </w:pPr>
      <w:r w:rsidRPr="001268BA">
        <w:t>Loads the hotel feature matrix (hotel_features.npz).</w:t>
      </w:r>
    </w:p>
    <w:p w14:paraId="0F84F51C" w14:textId="77777777" w:rsidR="001268BA" w:rsidRPr="001268BA" w:rsidRDefault="001268BA" w:rsidP="00FE643B">
      <w:pPr>
        <w:numPr>
          <w:ilvl w:val="0"/>
          <w:numId w:val="59"/>
        </w:numPr>
        <w:spacing w:before="0"/>
        <w:jc w:val="left"/>
      </w:pPr>
      <w:r w:rsidRPr="001268BA">
        <w:t>Computes a combined score based on average ratings and hotel category.</w:t>
      </w:r>
    </w:p>
    <w:p w14:paraId="7ABBFD46" w14:textId="77777777" w:rsidR="001268BA" w:rsidRDefault="001268BA" w:rsidP="00FE643B">
      <w:pPr>
        <w:numPr>
          <w:ilvl w:val="0"/>
          <w:numId w:val="59"/>
        </w:numPr>
        <w:spacing w:before="0"/>
        <w:jc w:val="left"/>
      </w:pPr>
      <w:r w:rsidRPr="001268BA">
        <w:t>If diversify=True, boosts the scores of hotels similar to the top-rated ones.</w:t>
      </w:r>
    </w:p>
    <w:p w14:paraId="626A0504" w14:textId="77777777" w:rsidR="00C61FF6" w:rsidRPr="001268BA" w:rsidRDefault="00C61FF6" w:rsidP="00C61FF6">
      <w:pPr>
        <w:spacing w:before="0"/>
        <w:ind w:left="720"/>
        <w:jc w:val="left"/>
      </w:pPr>
    </w:p>
    <w:p w14:paraId="6637BC1B" w14:textId="77777777" w:rsidR="00702389" w:rsidRDefault="00702389" w:rsidP="00C61FF6">
      <w:pPr>
        <w:pStyle w:val="Cabealho3"/>
      </w:pPr>
      <w:r w:rsidRPr="001268BA">
        <w:t>Recommendation for New Users</w:t>
      </w:r>
      <w:r>
        <w:t xml:space="preserve">: </w:t>
      </w:r>
      <w:r w:rsidR="001268BA" w:rsidRPr="001268BA">
        <w:t>recommender_cold_start_def.py </w:t>
      </w:r>
    </w:p>
    <w:p w14:paraId="4EE30A14" w14:textId="232B2077" w:rsidR="001268BA" w:rsidRPr="001268BA" w:rsidRDefault="001268BA" w:rsidP="005E4DB9">
      <w:pPr>
        <w:ind w:firstLine="360"/>
      </w:pPr>
      <w:r w:rsidRPr="001268BA">
        <w:t>This module handles new users with no interaction history.</w:t>
      </w:r>
      <w:r w:rsidR="00DF6B41">
        <w:t xml:space="preserve"> </w:t>
      </w:r>
      <w:r w:rsidRPr="001268BA">
        <w:t>It includes functions such</w:t>
      </w:r>
      <w:r w:rsidR="00DF6B41">
        <w:t xml:space="preserve"> a</w:t>
      </w:r>
      <w:r w:rsidRPr="001268BA">
        <w:t>s</w:t>
      </w:r>
      <w:r w:rsidR="00DF6B41">
        <w:t xml:space="preserve"> </w:t>
      </w:r>
      <w:r w:rsidRPr="001268BA">
        <w:t>cold_start_recommendation()</w:t>
      </w:r>
      <w:r w:rsidR="00DF6B41">
        <w:t xml:space="preserve"> </w:t>
      </w:r>
      <w:r w:rsidRPr="001268BA">
        <w:t>and</w:t>
      </w:r>
      <w:r w:rsidR="00DF6B41">
        <w:t xml:space="preserve"> </w:t>
      </w:r>
      <w:r w:rsidRPr="001268BA">
        <w:t>cold_start_recommendation_combined(),</w:t>
      </w:r>
      <w:r w:rsidR="00DF6B41">
        <w:t xml:space="preserve"> </w:t>
      </w:r>
      <w:r w:rsidRPr="001268BA">
        <w:t>which collect initial user preferences (e.g., desired city, hotel type, personal profile).</w:t>
      </w:r>
      <w:r w:rsidRPr="001268BA">
        <w:br/>
        <w:t>Based on these responses or basic user attributes, an initial profile vector is created to recommend hotels with similar attributes (using cosine similarity of feature vectors).</w:t>
      </w:r>
      <w:r w:rsidRPr="001268BA">
        <w:br/>
        <w:t>A combined strategy also exists to integrate multiple criteria.</w:t>
      </w:r>
    </w:p>
    <w:p w14:paraId="770677A8" w14:textId="77777777" w:rsidR="001268BA" w:rsidRPr="001268BA" w:rsidRDefault="001268BA" w:rsidP="001268BA">
      <w:pPr>
        <w:rPr>
          <w:b/>
          <w:bCs/>
        </w:rPr>
      </w:pPr>
      <w:r w:rsidRPr="001268BA">
        <w:rPr>
          <w:b/>
          <w:bCs/>
        </w:rPr>
        <w:t>Function cold_start_recommendation()</w:t>
      </w:r>
    </w:p>
    <w:p w14:paraId="4E29526E" w14:textId="77777777" w:rsidR="001268BA" w:rsidRPr="001268BA" w:rsidRDefault="001268BA" w:rsidP="00FE643B">
      <w:pPr>
        <w:numPr>
          <w:ilvl w:val="0"/>
          <w:numId w:val="59"/>
        </w:numPr>
        <w:spacing w:before="0"/>
        <w:jc w:val="left"/>
      </w:pPr>
      <w:r w:rsidRPr="001268BA">
        <w:t>Generates recommendations for users with no previous interactions.</w:t>
      </w:r>
    </w:p>
    <w:p w14:paraId="224C1D1B" w14:textId="77777777" w:rsidR="001268BA" w:rsidRPr="001268BA" w:rsidRDefault="001268BA" w:rsidP="00FE643B">
      <w:pPr>
        <w:numPr>
          <w:ilvl w:val="0"/>
          <w:numId w:val="59"/>
        </w:numPr>
        <w:spacing w:before="0"/>
        <w:jc w:val="left"/>
      </w:pPr>
      <w:r w:rsidRPr="001268BA">
        <w:t>Requests user information (desired location, number of reviews, and helpful votes) or hotel-related attributes (e.g., cleanliness, category, price).</w:t>
      </w:r>
    </w:p>
    <w:p w14:paraId="5D0551CC" w14:textId="77777777" w:rsidR="001268BA" w:rsidRPr="001268BA" w:rsidRDefault="001268BA" w:rsidP="00FE643B">
      <w:pPr>
        <w:numPr>
          <w:ilvl w:val="0"/>
          <w:numId w:val="59"/>
        </w:numPr>
        <w:spacing w:before="0"/>
        <w:jc w:val="left"/>
      </w:pPr>
      <w:r w:rsidRPr="001268BA">
        <w:t>Creates a user feature vector.</w:t>
      </w:r>
    </w:p>
    <w:p w14:paraId="301FF9C5" w14:textId="77777777" w:rsidR="001268BA" w:rsidRPr="001268BA" w:rsidRDefault="001268BA" w:rsidP="00FE643B">
      <w:pPr>
        <w:numPr>
          <w:ilvl w:val="0"/>
          <w:numId w:val="59"/>
        </w:numPr>
        <w:spacing w:before="0"/>
        <w:jc w:val="left"/>
      </w:pPr>
      <w:r w:rsidRPr="001268BA">
        <w:t>Computes similarity between the user vector and existing users.</w:t>
      </w:r>
    </w:p>
    <w:p w14:paraId="55BDBB4E" w14:textId="77777777" w:rsidR="001268BA" w:rsidRPr="001268BA" w:rsidRDefault="001268BA" w:rsidP="00FE643B">
      <w:pPr>
        <w:numPr>
          <w:ilvl w:val="0"/>
          <w:numId w:val="59"/>
        </w:numPr>
        <w:spacing w:before="0"/>
        <w:jc w:val="left"/>
      </w:pPr>
      <w:r w:rsidRPr="001268BA">
        <w:lastRenderedPageBreak/>
        <w:t>Generates recommendations based on the most similar profiles.</w:t>
      </w:r>
    </w:p>
    <w:p w14:paraId="71AEADDA" w14:textId="77777777" w:rsidR="001268BA" w:rsidRPr="001268BA" w:rsidRDefault="001268BA" w:rsidP="001268BA">
      <w:pPr>
        <w:rPr>
          <w:b/>
          <w:bCs/>
        </w:rPr>
      </w:pPr>
      <w:r w:rsidRPr="001268BA">
        <w:rPr>
          <w:b/>
          <w:bCs/>
        </w:rPr>
        <w:t>Function cold_start_recommendation_combined()</w:t>
      </w:r>
    </w:p>
    <w:p w14:paraId="55507ABB" w14:textId="77777777" w:rsidR="001268BA" w:rsidRPr="001268BA" w:rsidRDefault="001268BA" w:rsidP="00D04C9E">
      <w:pPr>
        <w:ind w:firstLine="360"/>
      </w:pPr>
      <w:r w:rsidRPr="001268BA">
        <w:t>Allows recommendations based on user profile or hotel preferences.</w:t>
      </w:r>
      <w:r w:rsidRPr="001268BA">
        <w:br/>
        <w:t>If there is insufficient data to compute user similarity, hotel attribute-based</w:t>
      </w:r>
      <w:r w:rsidRPr="001268BA">
        <w:rPr>
          <w:b/>
          <w:bCs/>
        </w:rPr>
        <w:t xml:space="preserve"> recommendations are prioritized</w:t>
      </w:r>
      <w:r w:rsidRPr="001268BA">
        <w:t>.</w:t>
      </w:r>
    </w:p>
    <w:p w14:paraId="0B814AF4" w14:textId="77777777" w:rsidR="001268BA" w:rsidRPr="001268BA" w:rsidRDefault="001268BA" w:rsidP="00D04C9E">
      <w:pPr>
        <w:ind w:left="360"/>
        <w:rPr>
          <w:b/>
          <w:bCs/>
          <w:lang w:val="pt-PT"/>
        </w:rPr>
      </w:pPr>
      <w:r w:rsidRPr="001268BA">
        <w:rPr>
          <w:b/>
          <w:bCs/>
          <w:lang w:val="pt-PT"/>
        </w:rPr>
        <w:t>User Mode</w:t>
      </w:r>
    </w:p>
    <w:p w14:paraId="7A251F25" w14:textId="77777777" w:rsidR="001268BA" w:rsidRPr="001268BA" w:rsidRDefault="001268BA" w:rsidP="00FE643B">
      <w:pPr>
        <w:numPr>
          <w:ilvl w:val="0"/>
          <w:numId w:val="59"/>
        </w:numPr>
        <w:tabs>
          <w:tab w:val="clear" w:pos="720"/>
          <w:tab w:val="num" w:pos="1080"/>
        </w:tabs>
        <w:spacing w:before="0"/>
        <w:jc w:val="left"/>
      </w:pPr>
      <w:r w:rsidRPr="001268BA">
        <w:t>Requests user location, number of cities visited, number of reviews, and helpful votes received.</w:t>
      </w:r>
    </w:p>
    <w:p w14:paraId="7D28CA98" w14:textId="77777777" w:rsidR="001268BA" w:rsidRPr="001268BA" w:rsidRDefault="001268BA" w:rsidP="00FE643B">
      <w:pPr>
        <w:numPr>
          <w:ilvl w:val="0"/>
          <w:numId w:val="59"/>
        </w:numPr>
        <w:tabs>
          <w:tab w:val="clear" w:pos="720"/>
          <w:tab w:val="num" w:pos="1080"/>
        </w:tabs>
        <w:spacing w:before="0"/>
        <w:jc w:val="left"/>
      </w:pPr>
      <w:r w:rsidRPr="001268BA">
        <w:t>Creates a feature vector based on this information.</w:t>
      </w:r>
    </w:p>
    <w:p w14:paraId="20F128AD" w14:textId="77777777" w:rsidR="001268BA" w:rsidRPr="001268BA" w:rsidRDefault="001268BA" w:rsidP="00FE643B">
      <w:pPr>
        <w:numPr>
          <w:ilvl w:val="0"/>
          <w:numId w:val="59"/>
        </w:numPr>
        <w:tabs>
          <w:tab w:val="clear" w:pos="720"/>
          <w:tab w:val="num" w:pos="1080"/>
        </w:tabs>
        <w:spacing w:before="0"/>
        <w:jc w:val="left"/>
      </w:pPr>
      <w:r w:rsidRPr="001268BA">
        <w:t>Computes cosine similarity between this vector and existing users.</w:t>
      </w:r>
    </w:p>
    <w:p w14:paraId="5EB22746" w14:textId="77777777" w:rsidR="001268BA" w:rsidRPr="001268BA" w:rsidRDefault="001268BA" w:rsidP="00FE643B">
      <w:pPr>
        <w:numPr>
          <w:ilvl w:val="0"/>
          <w:numId w:val="59"/>
        </w:numPr>
        <w:tabs>
          <w:tab w:val="clear" w:pos="720"/>
          <w:tab w:val="num" w:pos="1080"/>
        </w:tabs>
        <w:spacing w:before="0"/>
        <w:jc w:val="left"/>
      </w:pPr>
      <w:r w:rsidRPr="001268BA">
        <w:t>Generates hotel recommendations based on highly-rated hotels from similar users.</w:t>
      </w:r>
    </w:p>
    <w:p w14:paraId="73998BA2" w14:textId="77777777" w:rsidR="001268BA" w:rsidRPr="001268BA" w:rsidRDefault="001268BA" w:rsidP="00D04C9E">
      <w:pPr>
        <w:ind w:left="360"/>
        <w:rPr>
          <w:b/>
          <w:bCs/>
          <w:lang w:val="pt-PT"/>
        </w:rPr>
      </w:pPr>
      <w:r w:rsidRPr="001268BA">
        <w:rPr>
          <w:b/>
          <w:bCs/>
          <w:lang w:val="pt-PT"/>
        </w:rPr>
        <w:t>Hotel Mode</w:t>
      </w:r>
    </w:p>
    <w:p w14:paraId="648EB292" w14:textId="77777777" w:rsidR="001268BA" w:rsidRPr="001268BA" w:rsidRDefault="001268BA" w:rsidP="00FE643B">
      <w:pPr>
        <w:numPr>
          <w:ilvl w:val="0"/>
          <w:numId w:val="59"/>
        </w:numPr>
        <w:tabs>
          <w:tab w:val="clear" w:pos="720"/>
          <w:tab w:val="num" w:pos="1080"/>
        </w:tabs>
        <w:spacing w:before="0"/>
        <w:jc w:val="left"/>
      </w:pPr>
      <w:r w:rsidRPr="001268BA">
        <w:t>Retrieves hotel attributes, including service quality, cleanliness, value, category, and location.</w:t>
      </w:r>
    </w:p>
    <w:p w14:paraId="51657A75" w14:textId="77777777" w:rsidR="001268BA" w:rsidRPr="001268BA" w:rsidRDefault="001268BA" w:rsidP="00FE643B">
      <w:pPr>
        <w:numPr>
          <w:ilvl w:val="0"/>
          <w:numId w:val="59"/>
        </w:numPr>
        <w:tabs>
          <w:tab w:val="clear" w:pos="720"/>
          <w:tab w:val="num" w:pos="1080"/>
        </w:tabs>
        <w:spacing w:before="0"/>
        <w:jc w:val="left"/>
      </w:pPr>
      <w:r w:rsidRPr="001268BA">
        <w:t>Uses Content-Based Filtering to compute hotel similarity by comparing relevant attributes.</w:t>
      </w:r>
    </w:p>
    <w:p w14:paraId="3D17B82A" w14:textId="77777777" w:rsidR="001268BA" w:rsidRPr="001268BA" w:rsidRDefault="001268BA" w:rsidP="00FE643B">
      <w:pPr>
        <w:numPr>
          <w:ilvl w:val="0"/>
          <w:numId w:val="59"/>
        </w:numPr>
        <w:tabs>
          <w:tab w:val="clear" w:pos="720"/>
          <w:tab w:val="num" w:pos="1080"/>
        </w:tabs>
        <w:spacing w:before="0"/>
        <w:jc w:val="left"/>
      </w:pPr>
      <w:r w:rsidRPr="001268BA">
        <w:t>Selects the most similar hotels to the top-rated ones and returns them as suggestions.</w:t>
      </w:r>
    </w:p>
    <w:p w14:paraId="5200FF0B" w14:textId="77777777" w:rsidR="001268BA" w:rsidRPr="001268BA" w:rsidRDefault="001268BA" w:rsidP="001268BA">
      <w:pPr>
        <w:rPr>
          <w:b/>
          <w:bCs/>
        </w:rPr>
      </w:pPr>
      <w:r w:rsidRPr="001268BA">
        <w:rPr>
          <w:b/>
          <w:bCs/>
        </w:rPr>
        <w:t>Function get_non_personalized_recommendations()</w:t>
      </w:r>
    </w:p>
    <w:p w14:paraId="0B453665" w14:textId="77777777" w:rsidR="001268BA" w:rsidRPr="001268BA" w:rsidRDefault="001268BA" w:rsidP="00FE643B">
      <w:pPr>
        <w:numPr>
          <w:ilvl w:val="0"/>
          <w:numId w:val="59"/>
        </w:numPr>
        <w:tabs>
          <w:tab w:val="clear" w:pos="720"/>
          <w:tab w:val="num" w:pos="1080"/>
        </w:tabs>
        <w:spacing w:before="0"/>
        <w:jc w:val="left"/>
      </w:pPr>
      <w:r w:rsidRPr="001268BA">
        <w:t>Recommends hotels solely based on quality.</w:t>
      </w:r>
    </w:p>
    <w:p w14:paraId="79447BA8" w14:textId="77777777" w:rsidR="001268BA" w:rsidRPr="001268BA" w:rsidRDefault="001268BA" w:rsidP="00FE643B">
      <w:pPr>
        <w:numPr>
          <w:ilvl w:val="0"/>
          <w:numId w:val="59"/>
        </w:numPr>
        <w:tabs>
          <w:tab w:val="clear" w:pos="720"/>
          <w:tab w:val="num" w:pos="1080"/>
        </w:tabs>
        <w:spacing w:before="0"/>
        <w:jc w:val="left"/>
      </w:pPr>
      <w:r w:rsidRPr="001268BA">
        <w:t>Uses the hotel feature matrix (service quality, price, category).</w:t>
      </w:r>
    </w:p>
    <w:p w14:paraId="5348DA5C" w14:textId="77777777" w:rsidR="001268BA" w:rsidRPr="001268BA" w:rsidRDefault="001268BA" w:rsidP="00FE643B">
      <w:pPr>
        <w:numPr>
          <w:ilvl w:val="0"/>
          <w:numId w:val="59"/>
        </w:numPr>
        <w:tabs>
          <w:tab w:val="clear" w:pos="720"/>
          <w:tab w:val="num" w:pos="1080"/>
        </w:tabs>
        <w:spacing w:before="0"/>
        <w:jc w:val="left"/>
      </w:pPr>
      <w:r w:rsidRPr="001268BA">
        <w:t>Computes scores based on average ratings and number of interactions.</w:t>
      </w:r>
    </w:p>
    <w:p w14:paraId="2CEDDEDA" w14:textId="77777777" w:rsidR="001268BA" w:rsidRPr="001268BA" w:rsidRDefault="001268BA" w:rsidP="00FE643B">
      <w:pPr>
        <w:numPr>
          <w:ilvl w:val="0"/>
          <w:numId w:val="59"/>
        </w:numPr>
        <w:tabs>
          <w:tab w:val="clear" w:pos="720"/>
          <w:tab w:val="num" w:pos="1080"/>
        </w:tabs>
        <w:spacing w:before="0"/>
        <w:jc w:val="left"/>
      </w:pPr>
      <w:r w:rsidRPr="001268BA">
        <w:t>Optional diversification: Boosts hotels similar to top-rated ones.</w:t>
      </w:r>
    </w:p>
    <w:p w14:paraId="119D59AF" w14:textId="77777777" w:rsidR="005B0F8A" w:rsidRDefault="005B0F8A" w:rsidP="004801D8"/>
    <w:p w14:paraId="24CEE7D6" w14:textId="77777777" w:rsidR="005B0F8A" w:rsidRDefault="005B0F8A" w:rsidP="004801D8"/>
    <w:p w14:paraId="646B4115" w14:textId="77777777" w:rsidR="001268BA" w:rsidRDefault="001268BA" w:rsidP="004801D8"/>
    <w:p w14:paraId="0B49431E" w14:textId="77777777" w:rsidR="001268BA" w:rsidRDefault="001268BA" w:rsidP="004801D8"/>
    <w:p w14:paraId="6F134A6A" w14:textId="77777777" w:rsidR="001268BA" w:rsidRDefault="001268BA" w:rsidP="004801D8"/>
    <w:p w14:paraId="64A39259" w14:textId="77777777" w:rsidR="001268BA" w:rsidRDefault="001268BA" w:rsidP="004801D8"/>
    <w:p w14:paraId="54CD90C9" w14:textId="15427CFA" w:rsidR="004801D8" w:rsidRDefault="002E07D2" w:rsidP="004801D8">
      <w:pPr>
        <w:pStyle w:val="Cabealho1"/>
      </w:pPr>
      <w:bookmarkStart w:id="49" w:name="_Toc200481249"/>
      <w:r>
        <w:lastRenderedPageBreak/>
        <w:t>Results</w:t>
      </w:r>
      <w:bookmarkEnd w:id="49"/>
      <w:r w:rsidR="004801D8">
        <w:t xml:space="preserve"> </w:t>
      </w:r>
    </w:p>
    <w:p w14:paraId="0D98D804" w14:textId="4AF61481" w:rsidR="00EB4197" w:rsidRDefault="009F2684" w:rsidP="00EB4197">
      <w:pPr>
        <w:pStyle w:val="Cabealho2"/>
      </w:pPr>
      <w:bookmarkStart w:id="50" w:name="_Toc200481250"/>
      <w:r>
        <w:t xml:space="preserve">Hybrid </w:t>
      </w:r>
      <w:r w:rsidR="00ED4BC7">
        <w:t>Personalized</w:t>
      </w:r>
      <w:r w:rsidR="00ED4BC7">
        <w:t xml:space="preserve"> </w:t>
      </w:r>
      <w:r>
        <w:t>Recommendation</w:t>
      </w:r>
      <w:r w:rsidR="00ED4BC7">
        <w:t xml:space="preserve"> – </w:t>
      </w:r>
      <w:r w:rsidR="00EB4197">
        <w:t>Happy Path</w:t>
      </w:r>
      <w:bookmarkEnd w:id="50"/>
    </w:p>
    <w:p w14:paraId="376D5375" w14:textId="1A9236E2" w:rsidR="009F5A6F" w:rsidRDefault="00401F88" w:rsidP="00401F88">
      <w:pPr>
        <w:pStyle w:val="Cabealho3"/>
      </w:pPr>
      <w:r>
        <w:t>Registration</w:t>
      </w:r>
    </w:p>
    <w:p w14:paraId="296D92B9" w14:textId="77777777" w:rsidR="00401F88" w:rsidRDefault="00401F88" w:rsidP="00401F88"/>
    <w:p w14:paraId="56C63A2C" w14:textId="77777777" w:rsidR="00401F88" w:rsidRDefault="00401F88" w:rsidP="00401F88"/>
    <w:p w14:paraId="13D70E92" w14:textId="77777777" w:rsidR="00401F88" w:rsidRDefault="00401F88" w:rsidP="00401F88"/>
    <w:p w14:paraId="63DE1B5D" w14:textId="77777777" w:rsidR="00401F88" w:rsidRDefault="00401F88" w:rsidP="00401F88"/>
    <w:p w14:paraId="7A7A5095" w14:textId="77777777" w:rsidR="00401F88" w:rsidRPr="00401F88" w:rsidRDefault="00401F88" w:rsidP="00401F88"/>
    <w:p w14:paraId="077C1403" w14:textId="0C3F6251" w:rsidR="00401F88" w:rsidRDefault="00401F88" w:rsidP="00401F88">
      <w:pPr>
        <w:pStyle w:val="Cabealho3"/>
      </w:pPr>
      <w:r>
        <w:t>Login</w:t>
      </w:r>
    </w:p>
    <w:p w14:paraId="1365200B" w14:textId="0E091879" w:rsidR="00EB4197" w:rsidRDefault="009F5A6F" w:rsidP="00EB4197">
      <w:r w:rsidRPr="009F5A6F">
        <w:drawing>
          <wp:inline distT="0" distB="0" distL="0" distR="0" wp14:anchorId="0DFC9C59" wp14:editId="2F17DC45">
            <wp:extent cx="2848373" cy="1476581"/>
            <wp:effectExtent l="0" t="0" r="9525" b="9525"/>
            <wp:docPr id="1437730730" name="Imagem 1" descr="Uma imagem com texto, captura de ecrã, Tipo de letra, fil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30730" name="Imagem 1" descr="Uma imagem com texto, captura de ecrã, Tipo de letra, file&#10;&#10;Os conteúdos gerados por IA podem estar incorretos."/>
                    <pic:cNvPicPr/>
                  </pic:nvPicPr>
                  <pic:blipFill>
                    <a:blip r:embed="rId39"/>
                    <a:stretch>
                      <a:fillRect/>
                    </a:stretch>
                  </pic:blipFill>
                  <pic:spPr>
                    <a:xfrm>
                      <a:off x="0" y="0"/>
                      <a:ext cx="2848373" cy="1476581"/>
                    </a:xfrm>
                    <a:prstGeom prst="rect">
                      <a:avLst/>
                    </a:prstGeom>
                  </pic:spPr>
                </pic:pic>
              </a:graphicData>
            </a:graphic>
          </wp:inline>
        </w:drawing>
      </w:r>
    </w:p>
    <w:p w14:paraId="41724F34" w14:textId="6A8058B1" w:rsidR="00401F88" w:rsidRDefault="00401F88" w:rsidP="00401F88">
      <w:pPr>
        <w:pStyle w:val="Cabealho3"/>
      </w:pPr>
      <w:r>
        <w:t>Re</w:t>
      </w:r>
      <w:r>
        <w:t>commendations</w:t>
      </w:r>
    </w:p>
    <w:p w14:paraId="6D3864F4" w14:textId="0720B375" w:rsidR="004801D8" w:rsidRDefault="004801D8" w:rsidP="004801D8"/>
    <w:p w14:paraId="2785E119" w14:textId="780DF88B" w:rsidR="004801D8" w:rsidRPr="00554805" w:rsidRDefault="00EB4197" w:rsidP="004801D8">
      <w:r>
        <w:lastRenderedPageBreak/>
        <w:drawing>
          <wp:inline distT="0" distB="0" distL="0" distR="0" wp14:anchorId="4B04F397" wp14:editId="147F9CFE">
            <wp:extent cx="4308368" cy="6183306"/>
            <wp:effectExtent l="0" t="0" r="0" b="8255"/>
            <wp:docPr id="1899799764" name="Imagem 2" descr="Uma imagem com texto, captura de ecrã, Tipo de letra, númer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99764" name="Imagem 2" descr="Uma imagem com texto, captura de ecrã, Tipo de letra, número&#10;&#10;Os conteúdos gerados por IA podem estar incorretos."/>
                    <pic:cNvPicPr/>
                  </pic:nvPicPr>
                  <pic:blipFill>
                    <a:blip r:embed="rId38">
                      <a:extLst>
                        <a:ext uri="{28A0092B-C50C-407E-A947-70E740481C1C}">
                          <a14:useLocalDpi xmlns:a14="http://schemas.microsoft.com/office/drawing/2010/main" val="0"/>
                        </a:ext>
                      </a:extLst>
                    </a:blip>
                    <a:stretch>
                      <a:fillRect/>
                    </a:stretch>
                  </pic:blipFill>
                  <pic:spPr>
                    <a:xfrm>
                      <a:off x="0" y="0"/>
                      <a:ext cx="4310392" cy="6186211"/>
                    </a:xfrm>
                    <a:prstGeom prst="rect">
                      <a:avLst/>
                    </a:prstGeom>
                  </pic:spPr>
                </pic:pic>
              </a:graphicData>
            </a:graphic>
          </wp:inline>
        </w:drawing>
      </w:r>
    </w:p>
    <w:p w14:paraId="3DFA3392" w14:textId="77777777" w:rsidR="004801D8" w:rsidRDefault="004801D8" w:rsidP="004801D8"/>
    <w:p w14:paraId="33D69056" w14:textId="210D0D96" w:rsidR="00ED4BC7" w:rsidRDefault="00ED4BC7" w:rsidP="00ED4BC7">
      <w:pPr>
        <w:pStyle w:val="Cabealho2"/>
      </w:pPr>
      <w:bookmarkStart w:id="51" w:name="_Toc200481251"/>
      <w:r>
        <w:t>Non</w:t>
      </w:r>
      <w:r>
        <w:t xml:space="preserve"> Personalized Recommendation</w:t>
      </w:r>
      <w:bookmarkEnd w:id="51"/>
    </w:p>
    <w:p w14:paraId="5A0565E7" w14:textId="77777777" w:rsidR="00401F88" w:rsidRPr="00401F88" w:rsidRDefault="00401F88" w:rsidP="00401F88"/>
    <w:p w14:paraId="18E2E582" w14:textId="3607A403" w:rsidR="000F5AFA" w:rsidRDefault="000F5AFA" w:rsidP="009F2684">
      <w:pPr>
        <w:pStyle w:val="Cabealho2"/>
        <w:numPr>
          <w:ilvl w:val="0"/>
          <w:numId w:val="0"/>
        </w:numPr>
        <w:ind w:left="576" w:hanging="576"/>
      </w:pPr>
    </w:p>
    <w:p w14:paraId="42994ACB" w14:textId="77777777" w:rsidR="004801D8" w:rsidRDefault="004801D8" w:rsidP="004801D8"/>
    <w:p w14:paraId="38195580" w14:textId="713DA325" w:rsidR="00574E27" w:rsidRPr="00574E27" w:rsidRDefault="00ED4BC7" w:rsidP="000F5AFA">
      <w:pPr>
        <w:pStyle w:val="Cabealho2"/>
        <w:sectPr w:rsidR="00574E27" w:rsidRPr="00574E27" w:rsidSect="002E1A36">
          <w:headerReference w:type="even" r:id="rId40"/>
          <w:headerReference w:type="default" r:id="rId41"/>
          <w:footerReference w:type="even" r:id="rId42"/>
          <w:footerReference w:type="default" r:id="rId43"/>
          <w:headerReference w:type="first" r:id="rId44"/>
          <w:footerReference w:type="first" r:id="rId45"/>
          <w:type w:val="oddPage"/>
          <w:pgSz w:w="11906" w:h="16838"/>
          <w:pgMar w:top="1440" w:right="1797" w:bottom="1440" w:left="1797" w:header="709" w:footer="709" w:gutter="0"/>
          <w:cols w:space="720"/>
          <w:titlePg/>
          <w:docGrid w:linePitch="360"/>
        </w:sectPr>
      </w:pPr>
      <w:bookmarkStart w:id="52" w:name="_Toc200481252"/>
      <w:r>
        <w:t>Including Reviews</w:t>
      </w:r>
      <w:bookmarkEnd w:id="52"/>
    </w:p>
    <w:p w14:paraId="0C3EB9C9" w14:textId="77777777" w:rsidR="00574E27" w:rsidRPr="00FA7B35" w:rsidRDefault="00574E27" w:rsidP="00574E27">
      <w:pPr>
        <w:pStyle w:val="Cabealho1"/>
      </w:pPr>
      <w:bookmarkStart w:id="53" w:name="_Toc199150475"/>
      <w:bookmarkStart w:id="54" w:name="_Toc200481253"/>
      <w:r>
        <w:lastRenderedPageBreak/>
        <w:t>Conclusions</w:t>
      </w:r>
      <w:bookmarkEnd w:id="53"/>
      <w:bookmarkEnd w:id="54"/>
    </w:p>
    <w:p w14:paraId="61269473" w14:textId="77777777" w:rsidR="00390FA1" w:rsidRDefault="00390FA1" w:rsidP="00390FA1">
      <w:pPr>
        <w:ind w:firstLine="360"/>
      </w:pPr>
      <w:r>
        <w:t>In conclusion, this project successfully developed and implemented a hotel recommendation system as part of the Recommendation Systems course within the Computer Engineering master's program. Addressing the increasing complexity of matching diverse accommodation options with varied user profiles, the system employs a hybrid approach that integrates Collaborative Filtering and Content-Based Filtering to generate personalized hotel recommendations. Through cosine similarity and sparse matrix operations, it effectively models user preferences and behaviors, while cold-start strategies ensure the system remains functional even for new users or items with limited data.</w:t>
      </w:r>
    </w:p>
    <w:p w14:paraId="1E3C4BDA" w14:textId="77777777" w:rsidR="00390FA1" w:rsidRDefault="00390FA1" w:rsidP="00390FA1">
      <w:pPr>
        <w:ind w:firstLine="360"/>
      </w:pPr>
      <w:r>
        <w:t>The system design was preceded by a state-of-the-art review conducted using the PRISMA methodology, which guided architectural and algorithmic decisions with evidence-based support. Additional mechanisms, such as non-personalized ranking and post-processing penalization of overrepresented cities, contributed to enhancing recommendation diversity and avoiding redundancy.</w:t>
      </w:r>
    </w:p>
    <w:p w14:paraId="552EC016" w14:textId="6FA15ABE" w:rsidR="00DF17F1" w:rsidRPr="00CA4DEB" w:rsidRDefault="00390FA1" w:rsidP="00390FA1">
      <w:pPr>
        <w:ind w:firstLine="360"/>
        <w:sectPr w:rsidR="00DF17F1" w:rsidRPr="00CA4DEB" w:rsidSect="002E1A36">
          <w:type w:val="oddPage"/>
          <w:pgSz w:w="11906" w:h="16838"/>
          <w:pgMar w:top="1440" w:right="1797" w:bottom="1440" w:left="1797" w:header="709" w:footer="709" w:gutter="0"/>
          <w:cols w:space="720"/>
          <w:titlePg/>
          <w:docGrid w:linePitch="360"/>
        </w:sectPr>
      </w:pPr>
      <w:r>
        <w:t>Although the current system demonstrates robust and accurate recommendation capabilities, future enhancements could focus on incorporating more granular user preference data and real-time contextual information. Furthermore, integrating advanced AI tools such as deep learning models or more sophisticated machine learning techniques (e.g., neural collaborative filtering, attention mechanisms) could improve the adaptability and precision of recommendations. This project provided valuable practical and theoretical insights into the challenges and opportunities of applying recommender systems in the hospitality domain, offering a flexible, modular foundation for future academic and real-world developments.</w:t>
      </w:r>
    </w:p>
    <w:p w14:paraId="7D8BFACF" w14:textId="1EEE038C" w:rsidR="00325B95" w:rsidRPr="00CA4DEB" w:rsidRDefault="00735EB6" w:rsidP="00051C86">
      <w:pPr>
        <w:pStyle w:val="Cabealho1"/>
        <w:numPr>
          <w:ilvl w:val="0"/>
          <w:numId w:val="0"/>
        </w:numPr>
      </w:pPr>
      <w:bookmarkStart w:id="55" w:name="_Toc200481254"/>
      <w:r w:rsidRPr="00CA4DEB">
        <w:lastRenderedPageBreak/>
        <w:t>Refer</w:t>
      </w:r>
      <w:r w:rsidR="00972FBC">
        <w:t>ence</w:t>
      </w:r>
      <w:r w:rsidRPr="00CA4DEB">
        <w:t>s</w:t>
      </w:r>
      <w:bookmarkEnd w:id="55"/>
    </w:p>
    <w:p w14:paraId="720DDE17" w14:textId="77777777" w:rsidR="00DD7582" w:rsidRPr="00B943DD" w:rsidRDefault="00DD7582">
      <w:pPr>
        <w:rPr>
          <w:rFonts w:ascii="Times New Roman" w:hAnsi="Times New Roman" w:cs="Times New Roman"/>
          <w:sz w:val="20"/>
          <w:szCs w:val="20"/>
          <w:lang w:eastAsia="pt-PT"/>
        </w:rPr>
      </w:pPr>
      <w:r>
        <w:fldChar w:fldCharType="begin"/>
      </w:r>
      <w:r w:rsidRPr="00B943DD">
        <w:instrText xml:space="preserve"> BIBLIOGRAPHY  \l 2070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90"/>
      </w:tblGrid>
      <w:tr w:rsidR="00DD7582" w14:paraId="2E741147" w14:textId="77777777">
        <w:trPr>
          <w:divId w:val="1438794110"/>
          <w:tblCellSpacing w:w="15" w:type="dxa"/>
        </w:trPr>
        <w:tc>
          <w:tcPr>
            <w:tcW w:w="50" w:type="pct"/>
            <w:hideMark/>
          </w:tcPr>
          <w:p w14:paraId="14B1286E" w14:textId="2497E3E0" w:rsidR="00DD7582" w:rsidRDefault="00DD7582">
            <w:pPr>
              <w:pStyle w:val="Bibliografia"/>
              <w:rPr>
                <w:sz w:val="24"/>
              </w:rPr>
            </w:pPr>
            <w:r>
              <w:t xml:space="preserve">[1] </w:t>
            </w:r>
          </w:p>
        </w:tc>
        <w:tc>
          <w:tcPr>
            <w:tcW w:w="0" w:type="auto"/>
            <w:hideMark/>
          </w:tcPr>
          <w:p w14:paraId="6B68CC57" w14:textId="77777777" w:rsidR="00DD7582" w:rsidRDefault="00DD7582">
            <w:pPr>
              <w:pStyle w:val="Bibliografia"/>
            </w:pPr>
            <w:r>
              <w:t xml:space="preserve">M. J. a. M. J. E. a. B. P. M. a. B. I. a. H. T. C. a. M. C. D. a. S. L. a. T. J. M. a. A. E. A. a. B. S. E. a. o. Page, “The PRISMA 2020 statement: an updated guideline for reporting systematic reviews,” </w:t>
            </w:r>
            <w:r>
              <w:rPr>
                <w:i/>
                <w:iCs/>
              </w:rPr>
              <w:t xml:space="preserve">bmj, </w:t>
            </w:r>
            <w:r>
              <w:t xml:space="preserve">vol. 372, 2021. </w:t>
            </w:r>
          </w:p>
        </w:tc>
      </w:tr>
      <w:tr w:rsidR="00DD7582" w14:paraId="403142FA" w14:textId="77777777">
        <w:trPr>
          <w:divId w:val="1438794110"/>
          <w:tblCellSpacing w:w="15" w:type="dxa"/>
        </w:trPr>
        <w:tc>
          <w:tcPr>
            <w:tcW w:w="50" w:type="pct"/>
            <w:hideMark/>
          </w:tcPr>
          <w:p w14:paraId="35C7AB62" w14:textId="77777777" w:rsidR="00DD7582" w:rsidRDefault="00DD7582">
            <w:pPr>
              <w:pStyle w:val="Bibliografia"/>
            </w:pPr>
            <w:r>
              <w:t xml:space="preserve">[2] </w:t>
            </w:r>
          </w:p>
        </w:tc>
        <w:tc>
          <w:tcPr>
            <w:tcW w:w="0" w:type="auto"/>
            <w:hideMark/>
          </w:tcPr>
          <w:p w14:paraId="4806993B" w14:textId="77777777" w:rsidR="00DD7582" w:rsidRDefault="00DD7582">
            <w:pPr>
              <w:pStyle w:val="Bibliografia"/>
            </w:pPr>
            <w:r>
              <w:t xml:space="preserve">C. Dursun e A. Ozcan, “Sentiment-enhanced Neural Collaborative Filtering Models Using Explicit User Preferences,” pp. 1-4, 2023. </w:t>
            </w:r>
          </w:p>
        </w:tc>
      </w:tr>
      <w:tr w:rsidR="00DD7582" w14:paraId="389E820C" w14:textId="77777777">
        <w:trPr>
          <w:divId w:val="1438794110"/>
          <w:tblCellSpacing w:w="15" w:type="dxa"/>
        </w:trPr>
        <w:tc>
          <w:tcPr>
            <w:tcW w:w="50" w:type="pct"/>
            <w:hideMark/>
          </w:tcPr>
          <w:p w14:paraId="3CE342CB" w14:textId="77777777" w:rsidR="00DD7582" w:rsidRDefault="00DD7582">
            <w:pPr>
              <w:pStyle w:val="Bibliografia"/>
            </w:pPr>
            <w:r>
              <w:t xml:space="preserve">[3] </w:t>
            </w:r>
          </w:p>
        </w:tc>
        <w:tc>
          <w:tcPr>
            <w:tcW w:w="0" w:type="auto"/>
            <w:hideMark/>
          </w:tcPr>
          <w:p w14:paraId="758634A5" w14:textId="77777777" w:rsidR="00DD7582" w:rsidRDefault="00DD7582">
            <w:pPr>
              <w:pStyle w:val="Bibliografia"/>
            </w:pPr>
            <w:r>
              <w:t xml:space="preserve">E. Wang, Y. Chen e Y. Li, “Research on a Hotel Collaborative Filtering Recommendation Algorithm Based on the Probabilistic Language Term Set,” vol. 11, 2023. </w:t>
            </w:r>
          </w:p>
        </w:tc>
      </w:tr>
      <w:tr w:rsidR="00DD7582" w14:paraId="1C88BE4A" w14:textId="77777777">
        <w:trPr>
          <w:divId w:val="1438794110"/>
          <w:tblCellSpacing w:w="15" w:type="dxa"/>
        </w:trPr>
        <w:tc>
          <w:tcPr>
            <w:tcW w:w="50" w:type="pct"/>
            <w:hideMark/>
          </w:tcPr>
          <w:p w14:paraId="33EFD39D" w14:textId="77777777" w:rsidR="00DD7582" w:rsidRDefault="00DD7582">
            <w:pPr>
              <w:pStyle w:val="Bibliografia"/>
            </w:pPr>
            <w:r>
              <w:t xml:space="preserve">[4] </w:t>
            </w:r>
          </w:p>
        </w:tc>
        <w:tc>
          <w:tcPr>
            <w:tcW w:w="0" w:type="auto"/>
            <w:hideMark/>
          </w:tcPr>
          <w:p w14:paraId="1295EBEE" w14:textId="77777777" w:rsidR="00DD7582" w:rsidRDefault="00DD7582">
            <w:pPr>
              <w:pStyle w:val="Bibliografia"/>
            </w:pPr>
            <w:r>
              <w:t xml:space="preserve">C. V. M. Krishna, G. A. Rao e S. Anuradha, “Analysing the impact of contextual segments on the overall rating in multi-criteria recommender systems,” vol. 10, pp. 1-35, 2023. </w:t>
            </w:r>
          </w:p>
        </w:tc>
      </w:tr>
      <w:tr w:rsidR="00DD7582" w14:paraId="6DA20FEF" w14:textId="77777777">
        <w:trPr>
          <w:divId w:val="1438794110"/>
          <w:tblCellSpacing w:w="15" w:type="dxa"/>
        </w:trPr>
        <w:tc>
          <w:tcPr>
            <w:tcW w:w="50" w:type="pct"/>
            <w:hideMark/>
          </w:tcPr>
          <w:p w14:paraId="44F8D288" w14:textId="77777777" w:rsidR="00DD7582" w:rsidRDefault="00DD7582">
            <w:pPr>
              <w:pStyle w:val="Bibliografia"/>
            </w:pPr>
            <w:r>
              <w:t xml:space="preserve">[5] </w:t>
            </w:r>
          </w:p>
        </w:tc>
        <w:tc>
          <w:tcPr>
            <w:tcW w:w="0" w:type="auto"/>
            <w:hideMark/>
          </w:tcPr>
          <w:p w14:paraId="18B18759" w14:textId="77777777" w:rsidR="00DD7582" w:rsidRDefault="00DD7582">
            <w:pPr>
              <w:pStyle w:val="Bibliografia"/>
            </w:pPr>
            <w:r>
              <w:t xml:space="preserve">H. Shah e L. Jacob, “Hotel Recommendation System Based on Customer’s Reviews Content Based Filtering Approach,” pp. 222-226, 2022. </w:t>
            </w:r>
          </w:p>
        </w:tc>
      </w:tr>
      <w:tr w:rsidR="00DD7582" w14:paraId="1ED8DE69" w14:textId="77777777">
        <w:trPr>
          <w:divId w:val="1438794110"/>
          <w:tblCellSpacing w:w="15" w:type="dxa"/>
        </w:trPr>
        <w:tc>
          <w:tcPr>
            <w:tcW w:w="50" w:type="pct"/>
            <w:hideMark/>
          </w:tcPr>
          <w:p w14:paraId="7D4A4346" w14:textId="77777777" w:rsidR="00DD7582" w:rsidRDefault="00DD7582">
            <w:pPr>
              <w:pStyle w:val="Bibliografia"/>
            </w:pPr>
            <w:r>
              <w:t xml:space="preserve">[6] </w:t>
            </w:r>
          </w:p>
        </w:tc>
        <w:tc>
          <w:tcPr>
            <w:tcW w:w="0" w:type="auto"/>
            <w:hideMark/>
          </w:tcPr>
          <w:p w14:paraId="2503D396" w14:textId="77777777" w:rsidR="00DD7582" w:rsidRDefault="00DD7582">
            <w:pPr>
              <w:pStyle w:val="Bibliografia"/>
            </w:pPr>
            <w:r>
              <w:t xml:space="preserve">J. Adamczak, Y. Deldjoo, F. B. Moghaddam, P. Knees, G.-P. Leyson e P. Monreal, “Session-based Hotel Recommendations Dataset: As part of the ACM Recommender System Challenge 2019,” vol. 12, pp. 1-20. </w:t>
            </w:r>
          </w:p>
        </w:tc>
      </w:tr>
      <w:tr w:rsidR="00DD7582" w14:paraId="1EC29DFF" w14:textId="77777777">
        <w:trPr>
          <w:divId w:val="1438794110"/>
          <w:tblCellSpacing w:w="15" w:type="dxa"/>
        </w:trPr>
        <w:tc>
          <w:tcPr>
            <w:tcW w:w="50" w:type="pct"/>
            <w:hideMark/>
          </w:tcPr>
          <w:p w14:paraId="00D92F7A" w14:textId="77777777" w:rsidR="00DD7582" w:rsidRDefault="00DD7582">
            <w:pPr>
              <w:pStyle w:val="Bibliografia"/>
            </w:pPr>
            <w:r>
              <w:t xml:space="preserve">[7] </w:t>
            </w:r>
          </w:p>
        </w:tc>
        <w:tc>
          <w:tcPr>
            <w:tcW w:w="0" w:type="auto"/>
            <w:hideMark/>
          </w:tcPr>
          <w:p w14:paraId="26FEF9D1" w14:textId="77777777" w:rsidR="00DD7582" w:rsidRDefault="00DD7582">
            <w:pPr>
              <w:pStyle w:val="Bibliografia"/>
            </w:pPr>
            <w:r>
              <w:t xml:space="preserve">Y. Li, F. Zeng, N. Zhang, Z. Chen, L. Zhou, M. Huang, T. Zhu e J. Wang, “Multitask Learning Using Feature Extraction Network for Smart Tourism Applications,” vol. 10, pp. 18790-18798, 2023. </w:t>
            </w:r>
          </w:p>
        </w:tc>
      </w:tr>
      <w:tr w:rsidR="00DD7582" w14:paraId="54506624" w14:textId="77777777">
        <w:trPr>
          <w:divId w:val="1438794110"/>
          <w:tblCellSpacing w:w="15" w:type="dxa"/>
        </w:trPr>
        <w:tc>
          <w:tcPr>
            <w:tcW w:w="50" w:type="pct"/>
            <w:hideMark/>
          </w:tcPr>
          <w:p w14:paraId="2B34012A" w14:textId="77777777" w:rsidR="00DD7582" w:rsidRDefault="00DD7582">
            <w:pPr>
              <w:pStyle w:val="Bibliografia"/>
            </w:pPr>
            <w:r>
              <w:t xml:space="preserve">[8] </w:t>
            </w:r>
          </w:p>
        </w:tc>
        <w:tc>
          <w:tcPr>
            <w:tcW w:w="0" w:type="auto"/>
            <w:hideMark/>
          </w:tcPr>
          <w:p w14:paraId="051D68F6" w14:textId="77777777" w:rsidR="00DD7582" w:rsidRDefault="00DD7582">
            <w:pPr>
              <w:pStyle w:val="Bibliografia"/>
            </w:pPr>
            <w:r>
              <w:t xml:space="preserve">A. Solano-Barliza, A. Valls, A. Moreno, J. Dujmovic, M. Acosta-Coll, J. Escorcia-Gutierrez e E. De-La-Hoz-Franco, “Personalized Hotel Recommender System Based on Graded Logic with Asymmetric Criteria,” vol. 246, pp. 2864-2873, 2024. </w:t>
            </w:r>
          </w:p>
        </w:tc>
      </w:tr>
    </w:tbl>
    <w:p w14:paraId="2B6B6130" w14:textId="77777777" w:rsidR="00DD7582" w:rsidRDefault="00DD7582">
      <w:pPr>
        <w:divId w:val="1438794110"/>
      </w:pPr>
    </w:p>
    <w:p w14:paraId="65E8159D" w14:textId="5E2EA084" w:rsidR="002C7C61" w:rsidRPr="00CA4DEB" w:rsidRDefault="00DD7582" w:rsidP="002C7C61">
      <w:r>
        <w:fldChar w:fldCharType="end"/>
      </w:r>
    </w:p>
    <w:p w14:paraId="60C2224F" w14:textId="6A7E1C75" w:rsidR="00EE2248" w:rsidRDefault="00EE2248" w:rsidP="00A94018">
      <w:pPr>
        <w:pStyle w:val="anexoheading1"/>
        <w:numPr>
          <w:ilvl w:val="0"/>
          <w:numId w:val="0"/>
        </w:numPr>
        <w:jc w:val="left"/>
      </w:pPr>
    </w:p>
    <w:sectPr w:rsidR="00EE2248" w:rsidSect="004B077B">
      <w:headerReference w:type="even" r:id="rId46"/>
      <w:headerReference w:type="default" r:id="rId47"/>
      <w:footerReference w:type="even" r:id="rId48"/>
      <w:footerReference w:type="default" r:id="rId49"/>
      <w:headerReference w:type="first" r:id="rId50"/>
      <w:footerReference w:type="first" r:id="rId51"/>
      <w:pgSz w:w="11906" w:h="16838"/>
      <w:pgMar w:top="1440" w:right="1797" w:bottom="1440" w:left="1797"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DA0ED" w14:textId="77777777" w:rsidR="00D97F27" w:rsidRPr="00CA4DEB" w:rsidRDefault="00D97F27">
      <w:pPr>
        <w:spacing w:before="0" w:line="240" w:lineRule="auto"/>
      </w:pPr>
      <w:r w:rsidRPr="00CA4DEB">
        <w:separator/>
      </w:r>
    </w:p>
  </w:endnote>
  <w:endnote w:type="continuationSeparator" w:id="0">
    <w:p w14:paraId="624617E1" w14:textId="77777777" w:rsidR="00D97F27" w:rsidRPr="00CA4DEB" w:rsidRDefault="00D97F27">
      <w:pPr>
        <w:spacing w:before="0" w:line="240" w:lineRule="auto"/>
      </w:pPr>
      <w:r w:rsidRPr="00CA4DE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PL UMing HK">
    <w:charset w:val="01"/>
    <w:family w:val="auto"/>
    <w:pitch w:val="variable"/>
  </w:font>
  <w:font w:name="Lohit Hindi">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85D24" w14:textId="77777777" w:rsidR="005B2119" w:rsidRPr="00CA4DEB" w:rsidRDefault="005B2119">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B0897" w14:textId="10BE6A9C" w:rsidR="001479CC" w:rsidRPr="00CA4DEB" w:rsidRDefault="008B678F" w:rsidP="001479CC">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8B678F">
      <w:rPr>
        <w:rStyle w:val="Nmerodepgina"/>
        <w:lang w:val="pt-PT"/>
      </w:rPr>
      <w:t>Cristiane Santos, Filip Orlikowski</w:t>
    </w:r>
    <w:r>
      <w:rPr>
        <w:rStyle w:val="Nmerodepgina"/>
        <w:lang w:val="pt-PT"/>
      </w:rPr>
      <w:t xml:space="preserve">, </w:t>
    </w:r>
    <w:r w:rsidRPr="008B678F">
      <w:rPr>
        <w:rStyle w:val="Nmerodepgina"/>
        <w:lang w:val="pt-PT"/>
      </w:rPr>
      <w:t>Olivia Puig</w:t>
    </w:r>
    <w:r w:rsidR="001479CC" w:rsidRPr="00CA4DEB">
      <w:rPr>
        <w:rStyle w:val="Nmerodepgina"/>
      </w:rPr>
      <w:tab/>
    </w:r>
    <w:r w:rsidR="001479CC" w:rsidRPr="00CA4DEB">
      <w:rPr>
        <w:rStyle w:val="Nmerodepgina"/>
      </w:rPr>
      <w:tab/>
    </w:r>
    <w:r w:rsidR="001479CC" w:rsidRPr="00CA4DEB">
      <w:rPr>
        <w:rStyle w:val="Nmerodepgina"/>
      </w:rPr>
      <w:tab/>
    </w:r>
    <w:r w:rsidR="001479CC" w:rsidRPr="00CA4DEB">
      <w:rPr>
        <w:rStyle w:val="Nmerodepgina"/>
      </w:rPr>
      <w:fldChar w:fldCharType="begin"/>
    </w:r>
    <w:r w:rsidR="001479CC" w:rsidRPr="00CA4DEB">
      <w:rPr>
        <w:rStyle w:val="Nmerodepgina"/>
      </w:rPr>
      <w:instrText xml:space="preserve"> PAGE </w:instrText>
    </w:r>
    <w:r w:rsidR="001479CC" w:rsidRPr="00CA4DEB">
      <w:rPr>
        <w:rStyle w:val="Nmerodepgina"/>
      </w:rPr>
      <w:fldChar w:fldCharType="separate"/>
    </w:r>
    <w:r w:rsidR="00760B41" w:rsidRPr="00CA4DEB">
      <w:rPr>
        <w:rStyle w:val="Nmerodepgina"/>
      </w:rPr>
      <w:t>1</w:t>
    </w:r>
    <w:r w:rsidR="001479CC" w:rsidRPr="00CA4DEB">
      <w:rPr>
        <w:rStyle w:val="Nmerodepgina"/>
      </w:rPr>
      <w:fldChar w:fldCharType="end"/>
    </w:r>
  </w:p>
  <w:p w14:paraId="7BD53F1A" w14:textId="77777777" w:rsidR="001479CC" w:rsidRPr="00CA4DEB" w:rsidRDefault="001479CC" w:rsidP="00E0315B">
    <w:pPr>
      <w:pStyle w:val="Rodap"/>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33253" w14:textId="77777777" w:rsidR="005B2119" w:rsidRPr="00CA4DEB"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CA4DEB">
      <w:rPr>
        <w:rStyle w:val="Nmerodepgina"/>
      </w:rPr>
      <w:t>«Autor»</w:t>
    </w:r>
    <w:r w:rsidRPr="00CA4DEB">
      <w:rPr>
        <w:rStyle w:val="Nmerodepgina"/>
      </w:rPr>
      <w:tab/>
    </w:r>
    <w:r w:rsidRPr="00CA4DEB">
      <w:rPr>
        <w:rStyle w:val="Nmerodepgina"/>
      </w:rPr>
      <w:tab/>
    </w:r>
    <w:r w:rsidRPr="00CA4DEB">
      <w:rPr>
        <w:rStyle w:val="Nmerodepgina"/>
      </w:rPr>
      <w:tab/>
    </w:r>
    <w:r w:rsidRPr="00CA4DEB">
      <w:rPr>
        <w:rStyle w:val="Nmerodepgina"/>
      </w:rPr>
      <w:fldChar w:fldCharType="begin"/>
    </w:r>
    <w:r w:rsidRPr="00CA4DEB">
      <w:rPr>
        <w:rStyle w:val="Nmerodepgina"/>
      </w:rPr>
      <w:instrText xml:space="preserve"> PAGE </w:instrText>
    </w:r>
    <w:r w:rsidRPr="00CA4DEB">
      <w:rPr>
        <w:rStyle w:val="Nmerodepgina"/>
      </w:rPr>
      <w:fldChar w:fldCharType="separate"/>
    </w:r>
    <w:r w:rsidR="00760B41" w:rsidRPr="00CA4DEB">
      <w:rPr>
        <w:rStyle w:val="Nmerodepgina"/>
      </w:rPr>
      <w:t>8</w:t>
    </w:r>
    <w:r w:rsidRPr="00CA4DEB">
      <w:rPr>
        <w:rStyle w:val="Nmerodepgina"/>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12C7" w14:textId="24242E19" w:rsidR="005B2119" w:rsidRPr="00CA4DEB" w:rsidRDefault="00A26262">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8B678F">
      <w:rPr>
        <w:rStyle w:val="Nmerodepgina"/>
        <w:lang w:val="pt-PT"/>
      </w:rPr>
      <w:t>Cristiane Santos, Filip Orlikowski</w:t>
    </w:r>
    <w:r>
      <w:rPr>
        <w:rStyle w:val="Nmerodepgina"/>
        <w:lang w:val="pt-PT"/>
      </w:rPr>
      <w:t xml:space="preserve">, </w:t>
    </w:r>
    <w:r w:rsidRPr="008B678F">
      <w:rPr>
        <w:rStyle w:val="Nmerodepgina"/>
        <w:lang w:val="pt-PT"/>
      </w:rPr>
      <w:t>Olivia Puig</w:t>
    </w:r>
    <w:r w:rsidR="005B2119" w:rsidRPr="00CA4DEB">
      <w:rPr>
        <w:rStyle w:val="Nmerodepgina"/>
      </w:rPr>
      <w:tab/>
    </w:r>
    <w:r w:rsidR="005B2119" w:rsidRPr="00CA4DEB">
      <w:rPr>
        <w:rStyle w:val="Nmerodepgina"/>
      </w:rPr>
      <w:tab/>
    </w:r>
    <w:r w:rsidR="005B2119" w:rsidRPr="00CA4DEB">
      <w:rPr>
        <w:rStyle w:val="Nmerodepgina"/>
      </w:rPr>
      <w:tab/>
    </w:r>
    <w:r w:rsidR="005B2119" w:rsidRPr="00CA4DEB">
      <w:rPr>
        <w:rStyle w:val="Nmerodepgina"/>
      </w:rPr>
      <w:fldChar w:fldCharType="begin"/>
    </w:r>
    <w:r w:rsidR="005B2119" w:rsidRPr="00CA4DEB">
      <w:rPr>
        <w:rStyle w:val="Nmerodepgina"/>
      </w:rPr>
      <w:instrText xml:space="preserve"> PAGE </w:instrText>
    </w:r>
    <w:r w:rsidR="005B2119" w:rsidRPr="00CA4DEB">
      <w:rPr>
        <w:rStyle w:val="Nmerodepgina"/>
      </w:rPr>
      <w:fldChar w:fldCharType="separate"/>
    </w:r>
    <w:r w:rsidR="005B2119" w:rsidRPr="00CA4DEB">
      <w:rPr>
        <w:rStyle w:val="Nmerodepgina"/>
      </w:rPr>
      <w:t>7</w:t>
    </w:r>
    <w:r w:rsidR="005B2119" w:rsidRPr="00CA4DEB">
      <w:rPr>
        <w:rStyle w:val="Nmerodepgina"/>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6A6DE" w14:textId="5CC924F2" w:rsidR="005B2119" w:rsidRPr="00CA4DEB" w:rsidRDefault="003E31DA" w:rsidP="0067064C">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8B678F">
      <w:rPr>
        <w:rStyle w:val="Nmerodepgina"/>
        <w:lang w:val="pt-PT"/>
      </w:rPr>
      <w:t>Cristiane Santos, Filip Orlikowski</w:t>
    </w:r>
    <w:r>
      <w:rPr>
        <w:rStyle w:val="Nmerodepgina"/>
        <w:lang w:val="pt-PT"/>
      </w:rPr>
      <w:t xml:space="preserve">, </w:t>
    </w:r>
    <w:r w:rsidRPr="008B678F">
      <w:rPr>
        <w:rStyle w:val="Nmerodepgina"/>
        <w:lang w:val="pt-PT"/>
      </w:rPr>
      <w:t>Olivia Puig</w:t>
    </w:r>
    <w:r w:rsidR="005B2119" w:rsidRPr="00CA4DEB">
      <w:rPr>
        <w:rStyle w:val="Nmerodepgina"/>
      </w:rPr>
      <w:tab/>
    </w:r>
    <w:r w:rsidR="005B2119" w:rsidRPr="00CA4DEB">
      <w:rPr>
        <w:rStyle w:val="Nmerodepgina"/>
      </w:rPr>
      <w:tab/>
    </w:r>
    <w:r w:rsidR="005B2119" w:rsidRPr="00CA4DEB">
      <w:rPr>
        <w:rStyle w:val="Nmerodepgina"/>
      </w:rPr>
      <w:tab/>
    </w:r>
    <w:r w:rsidR="005B2119" w:rsidRPr="00CA4DEB">
      <w:rPr>
        <w:rStyle w:val="Nmerodepgina"/>
      </w:rPr>
      <w:fldChar w:fldCharType="begin"/>
    </w:r>
    <w:r w:rsidR="005B2119" w:rsidRPr="00CA4DEB">
      <w:rPr>
        <w:rStyle w:val="Nmerodepgina"/>
      </w:rPr>
      <w:instrText xml:space="preserve"> PAGE </w:instrText>
    </w:r>
    <w:r w:rsidR="005B2119" w:rsidRPr="00CA4DEB">
      <w:rPr>
        <w:rStyle w:val="Nmerodepgina"/>
      </w:rPr>
      <w:fldChar w:fldCharType="separate"/>
    </w:r>
    <w:r w:rsidR="00760B41" w:rsidRPr="00CA4DEB">
      <w:rPr>
        <w:rStyle w:val="Nmerodepgina"/>
      </w:rPr>
      <w:t>9</w:t>
    </w:r>
    <w:r w:rsidR="005B2119" w:rsidRPr="00CA4DEB">
      <w:rPr>
        <w:rStyle w:val="Nmerodepgina"/>
      </w:rPr>
      <w:fldChar w:fldCharType="end"/>
    </w:r>
  </w:p>
  <w:p w14:paraId="4B9C47C6" w14:textId="77777777" w:rsidR="005B2119" w:rsidRPr="00CA4DEB" w:rsidRDefault="005B2119" w:rsidP="0067064C">
    <w:pPr>
      <w:pStyle w:val="Rodap"/>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C862B" w14:textId="77777777" w:rsidR="005B2119" w:rsidRPr="00CA4DEB"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CA4DEB">
      <w:rPr>
        <w:rStyle w:val="Nmerodepgina"/>
      </w:rPr>
      <w:t>«Autor»</w:t>
    </w:r>
    <w:r w:rsidRPr="00CA4DEB">
      <w:rPr>
        <w:rStyle w:val="Nmerodepgina"/>
      </w:rPr>
      <w:tab/>
    </w:r>
    <w:r w:rsidRPr="00CA4DEB">
      <w:rPr>
        <w:rStyle w:val="Nmerodepgina"/>
      </w:rPr>
      <w:tab/>
    </w:r>
    <w:r w:rsidRPr="00CA4DEB">
      <w:rPr>
        <w:rStyle w:val="Nmerodepgina"/>
      </w:rPr>
      <w:tab/>
    </w:r>
    <w:r w:rsidRPr="00CA4DEB">
      <w:rPr>
        <w:rStyle w:val="Nmerodepgina"/>
      </w:rPr>
      <w:fldChar w:fldCharType="begin"/>
    </w:r>
    <w:r w:rsidRPr="00CA4DEB">
      <w:rPr>
        <w:rStyle w:val="Nmerodepgina"/>
      </w:rPr>
      <w:instrText xml:space="preserve"> PAGE </w:instrText>
    </w:r>
    <w:r w:rsidRPr="00CA4DEB">
      <w:rPr>
        <w:rStyle w:val="Nmerodepgina"/>
      </w:rPr>
      <w:fldChar w:fldCharType="separate"/>
    </w:r>
    <w:r w:rsidR="00760B41" w:rsidRPr="00CA4DEB">
      <w:rPr>
        <w:rStyle w:val="Nmerodepgina"/>
      </w:rPr>
      <w:t>20</w:t>
    </w:r>
    <w:r w:rsidRPr="00CA4DEB">
      <w:rPr>
        <w:rStyle w:val="Nmerodepgina"/>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8DFD0" w14:textId="77777777" w:rsidR="005B2119" w:rsidRPr="00CA4DEB"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CA4DEB">
      <w:rPr>
        <w:rStyle w:val="Nmerodepgina"/>
      </w:rPr>
      <w:t>«Autor»</w:t>
    </w:r>
    <w:r w:rsidRPr="00CA4DEB">
      <w:rPr>
        <w:rStyle w:val="Nmerodepgina"/>
      </w:rPr>
      <w:tab/>
    </w:r>
    <w:r w:rsidRPr="00CA4DEB">
      <w:rPr>
        <w:rStyle w:val="Nmerodepgina"/>
      </w:rPr>
      <w:tab/>
    </w:r>
    <w:r w:rsidRPr="00CA4DEB">
      <w:rPr>
        <w:rStyle w:val="Nmerodepgina"/>
      </w:rPr>
      <w:tab/>
    </w:r>
    <w:r w:rsidRPr="00CA4DEB">
      <w:rPr>
        <w:rStyle w:val="Nmerodepgina"/>
      </w:rPr>
      <w:fldChar w:fldCharType="begin"/>
    </w:r>
    <w:r w:rsidRPr="00CA4DEB">
      <w:rPr>
        <w:rStyle w:val="Nmerodepgina"/>
      </w:rPr>
      <w:instrText xml:space="preserve"> PAGE </w:instrText>
    </w:r>
    <w:r w:rsidRPr="00CA4DEB">
      <w:rPr>
        <w:rStyle w:val="Nmerodepgina"/>
      </w:rPr>
      <w:fldChar w:fldCharType="separate"/>
    </w:r>
    <w:r w:rsidR="00760B41" w:rsidRPr="00CA4DEB">
      <w:rPr>
        <w:rStyle w:val="Nmerodepgina"/>
      </w:rPr>
      <w:t>21</w:t>
    </w:r>
    <w:r w:rsidRPr="00CA4DEB">
      <w:rPr>
        <w:rStyle w:val="Nmerodepgina"/>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A0049" w14:textId="5FED29DD" w:rsidR="004B077B" w:rsidRPr="00CA4DEB" w:rsidRDefault="003E31DA" w:rsidP="004B077B">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8B678F">
      <w:rPr>
        <w:rStyle w:val="Nmerodepgina"/>
        <w:lang w:val="pt-PT"/>
      </w:rPr>
      <w:t>Cristiane Santos, Filip Orlikowski</w:t>
    </w:r>
    <w:r>
      <w:rPr>
        <w:rStyle w:val="Nmerodepgina"/>
        <w:lang w:val="pt-PT"/>
      </w:rPr>
      <w:t xml:space="preserve">, </w:t>
    </w:r>
    <w:r w:rsidRPr="008B678F">
      <w:rPr>
        <w:rStyle w:val="Nmerodepgina"/>
        <w:lang w:val="pt-PT"/>
      </w:rPr>
      <w:t>Olivia Puig</w:t>
    </w:r>
    <w:r w:rsidR="004B077B" w:rsidRPr="00CA4DEB">
      <w:rPr>
        <w:rStyle w:val="Nmerodepgina"/>
      </w:rPr>
      <w:tab/>
    </w:r>
    <w:r w:rsidR="004B077B" w:rsidRPr="00CA4DEB">
      <w:rPr>
        <w:rStyle w:val="Nmerodepgina"/>
      </w:rPr>
      <w:tab/>
    </w:r>
    <w:r w:rsidR="004B077B" w:rsidRPr="00CA4DEB">
      <w:rPr>
        <w:rStyle w:val="Nmerodepgina"/>
      </w:rPr>
      <w:tab/>
    </w:r>
    <w:r w:rsidR="004B077B" w:rsidRPr="00CA4DEB">
      <w:rPr>
        <w:rStyle w:val="Nmerodepgina"/>
      </w:rPr>
      <w:fldChar w:fldCharType="begin"/>
    </w:r>
    <w:r w:rsidR="004B077B" w:rsidRPr="00CA4DEB">
      <w:rPr>
        <w:rStyle w:val="Nmerodepgina"/>
      </w:rPr>
      <w:instrText xml:space="preserve"> PAGE </w:instrText>
    </w:r>
    <w:r w:rsidR="004B077B" w:rsidRPr="00CA4DEB">
      <w:rPr>
        <w:rStyle w:val="Nmerodepgina"/>
      </w:rPr>
      <w:fldChar w:fldCharType="separate"/>
    </w:r>
    <w:r w:rsidR="00760B41" w:rsidRPr="00CA4DEB">
      <w:rPr>
        <w:rStyle w:val="Nmerodepgina"/>
      </w:rPr>
      <w:t>19</w:t>
    </w:r>
    <w:r w:rsidR="004B077B" w:rsidRPr="00CA4DEB">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0C5F" w14:textId="3C5C833F" w:rsidR="001479CC" w:rsidRPr="008B678F" w:rsidRDefault="00B059EF" w:rsidP="008B678F">
    <w:pPr>
      <w:pStyle w:val="Rodap"/>
      <w:pBdr>
        <w:top w:val="single" w:sz="4" w:space="1" w:color="000000"/>
        <w:left w:val="none" w:sz="0" w:space="0" w:color="000000"/>
        <w:bottom w:val="none" w:sz="0" w:space="0" w:color="000000"/>
        <w:right w:val="none" w:sz="0" w:space="0" w:color="000000"/>
      </w:pBdr>
      <w:tabs>
        <w:tab w:val="left" w:pos="6795"/>
        <w:tab w:val="right" w:pos="8100"/>
      </w:tabs>
      <w:jc w:val="left"/>
      <w:rPr>
        <w:lang w:val="pt-PT"/>
      </w:rPr>
    </w:pPr>
    <w:r w:rsidRPr="008B678F">
      <w:rPr>
        <w:rStyle w:val="Nmerodepgina"/>
        <w:lang w:val="pt-PT"/>
      </w:rPr>
      <w:t xml:space="preserve">Cristiane Santos, </w:t>
    </w:r>
    <w:r w:rsidR="008B678F" w:rsidRPr="008B678F">
      <w:rPr>
        <w:rStyle w:val="Nmerodepgina"/>
        <w:lang w:val="pt-PT"/>
      </w:rPr>
      <w:t>Filip Orlikowski</w:t>
    </w:r>
    <w:r w:rsidR="008B678F">
      <w:rPr>
        <w:rStyle w:val="Nmerodepgina"/>
        <w:lang w:val="pt-PT"/>
      </w:rPr>
      <w:t xml:space="preserve">, </w:t>
    </w:r>
    <w:r w:rsidR="008B678F" w:rsidRPr="008B678F">
      <w:rPr>
        <w:rStyle w:val="Nmerodepgina"/>
        <w:lang w:val="pt-PT"/>
      </w:rPr>
      <w:t>Olivia Puig</w:t>
    </w:r>
    <w:r w:rsidR="001479CC" w:rsidRPr="008B678F">
      <w:rPr>
        <w:rStyle w:val="Nmerodepgina"/>
        <w:lang w:val="pt-PT"/>
      </w:rPr>
      <w:tab/>
    </w:r>
    <w:r w:rsidR="001479CC" w:rsidRPr="008B678F">
      <w:rPr>
        <w:rStyle w:val="Nmerodepgina"/>
        <w:lang w:val="pt-PT"/>
      </w:rPr>
      <w:tab/>
    </w:r>
    <w:r w:rsidR="001479CC" w:rsidRPr="008B678F">
      <w:rPr>
        <w:rStyle w:val="Nmerodepgina"/>
        <w:lang w:val="pt-PT"/>
      </w:rPr>
      <w:tab/>
    </w:r>
    <w:r w:rsidR="001479CC" w:rsidRPr="00CA4DEB">
      <w:rPr>
        <w:rStyle w:val="Nmerodepgina"/>
      </w:rPr>
      <w:fldChar w:fldCharType="begin"/>
    </w:r>
    <w:r w:rsidR="001479CC" w:rsidRPr="008B678F">
      <w:rPr>
        <w:rStyle w:val="Nmerodepgina"/>
        <w:lang w:val="pt-PT"/>
      </w:rPr>
      <w:instrText xml:space="preserve"> PAGE </w:instrText>
    </w:r>
    <w:r w:rsidR="001479CC" w:rsidRPr="00CA4DEB">
      <w:rPr>
        <w:rStyle w:val="Nmerodepgina"/>
      </w:rPr>
      <w:fldChar w:fldCharType="separate"/>
    </w:r>
    <w:r w:rsidR="00760B41" w:rsidRPr="008B678F">
      <w:rPr>
        <w:rStyle w:val="Nmerodepgina"/>
        <w:lang w:val="pt-PT"/>
      </w:rPr>
      <w:t>ix</w:t>
    </w:r>
    <w:r w:rsidR="001479CC" w:rsidRPr="00CA4DEB">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5694F" w14:textId="77777777" w:rsidR="005B2119" w:rsidRPr="00CA4DEB" w:rsidRDefault="005B21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A7CB1" w14:textId="77777777" w:rsidR="001479CC" w:rsidRPr="00CA4DEB" w:rsidRDefault="001479CC" w:rsidP="001479CC">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CA4DEB">
      <w:rPr>
        <w:rStyle w:val="Nmerodepgina"/>
      </w:rPr>
      <w:t>«Autor»</w:t>
    </w:r>
    <w:r w:rsidRPr="00CA4DEB">
      <w:rPr>
        <w:rStyle w:val="Nmerodepgina"/>
      </w:rPr>
      <w:tab/>
    </w:r>
    <w:r w:rsidRPr="00CA4DEB">
      <w:rPr>
        <w:rStyle w:val="Nmerodepgina"/>
      </w:rPr>
      <w:tab/>
    </w:r>
    <w:r w:rsidRPr="00CA4DEB">
      <w:rPr>
        <w:rStyle w:val="Nmerodepgina"/>
      </w:rPr>
      <w:tab/>
    </w:r>
    <w:r w:rsidRPr="00CA4DEB">
      <w:rPr>
        <w:rStyle w:val="Nmerodepgina"/>
      </w:rPr>
      <w:fldChar w:fldCharType="begin"/>
    </w:r>
    <w:r w:rsidRPr="00CA4DEB">
      <w:rPr>
        <w:rStyle w:val="Nmerodepgina"/>
      </w:rPr>
      <w:instrText xml:space="preserve"> PAGE </w:instrText>
    </w:r>
    <w:r w:rsidRPr="00CA4DEB">
      <w:rPr>
        <w:rStyle w:val="Nmerodepgina"/>
      </w:rPr>
      <w:fldChar w:fldCharType="separate"/>
    </w:r>
    <w:r w:rsidR="00760B41" w:rsidRPr="00CA4DEB">
      <w:rPr>
        <w:rStyle w:val="Nmerodepgina"/>
      </w:rPr>
      <w:t>xii</w:t>
    </w:r>
    <w:r w:rsidRPr="00CA4DEB">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ED" w14:textId="51BF8625" w:rsidR="001479CC" w:rsidRPr="00CA4DEB" w:rsidRDefault="008B678F" w:rsidP="001479CC">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8B678F">
      <w:rPr>
        <w:rStyle w:val="Nmerodepgina"/>
        <w:lang w:val="pt-PT"/>
      </w:rPr>
      <w:t>Cristiane Santos, Filip Orlikowski</w:t>
    </w:r>
    <w:r>
      <w:rPr>
        <w:rStyle w:val="Nmerodepgina"/>
        <w:lang w:val="pt-PT"/>
      </w:rPr>
      <w:t xml:space="preserve">, </w:t>
    </w:r>
    <w:r w:rsidRPr="008B678F">
      <w:rPr>
        <w:rStyle w:val="Nmerodepgina"/>
        <w:lang w:val="pt-PT"/>
      </w:rPr>
      <w:t>Olivia Puig</w:t>
    </w:r>
    <w:r w:rsidR="001479CC" w:rsidRPr="00CA4DEB">
      <w:rPr>
        <w:rStyle w:val="Nmerodepgina"/>
      </w:rPr>
      <w:tab/>
    </w:r>
    <w:r w:rsidR="001479CC" w:rsidRPr="00CA4DEB">
      <w:rPr>
        <w:rStyle w:val="Nmerodepgina"/>
      </w:rPr>
      <w:tab/>
    </w:r>
    <w:r w:rsidR="001479CC" w:rsidRPr="00CA4DEB">
      <w:rPr>
        <w:rStyle w:val="Nmerodepgina"/>
      </w:rPr>
      <w:tab/>
    </w:r>
    <w:r w:rsidR="001479CC" w:rsidRPr="00CA4DEB">
      <w:rPr>
        <w:rStyle w:val="Nmerodepgina"/>
      </w:rPr>
      <w:fldChar w:fldCharType="begin"/>
    </w:r>
    <w:r w:rsidR="001479CC" w:rsidRPr="00CA4DEB">
      <w:rPr>
        <w:rStyle w:val="Nmerodepgina"/>
      </w:rPr>
      <w:instrText xml:space="preserve"> PAGE </w:instrText>
    </w:r>
    <w:r w:rsidR="001479CC" w:rsidRPr="00CA4DEB">
      <w:rPr>
        <w:rStyle w:val="Nmerodepgina"/>
      </w:rPr>
      <w:fldChar w:fldCharType="separate"/>
    </w:r>
    <w:r w:rsidR="00760B41" w:rsidRPr="00CA4DEB">
      <w:rPr>
        <w:rStyle w:val="Nmerodepgina"/>
      </w:rPr>
      <w:t>xi</w:t>
    </w:r>
    <w:r w:rsidR="001479CC" w:rsidRPr="00CA4DEB">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29AEA" w14:textId="77777777" w:rsidR="005B2119" w:rsidRPr="00CA4DEB" w:rsidRDefault="005B211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5A04" w14:textId="77777777" w:rsidR="005B2119" w:rsidRPr="00CA4DEB"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CA4DEB">
      <w:rPr>
        <w:rStyle w:val="Nmerodepgina"/>
      </w:rPr>
      <w:t>«Autor»</w:t>
    </w:r>
    <w:r w:rsidRPr="00CA4DEB">
      <w:rPr>
        <w:rStyle w:val="Nmerodepgina"/>
      </w:rPr>
      <w:tab/>
    </w:r>
    <w:r w:rsidRPr="00CA4DEB">
      <w:rPr>
        <w:rStyle w:val="Nmerodepgina"/>
      </w:rPr>
      <w:tab/>
    </w:r>
    <w:r w:rsidRPr="00CA4DEB">
      <w:rPr>
        <w:rStyle w:val="Nmerodepgina"/>
      </w:rPr>
      <w:tab/>
    </w:r>
    <w:r w:rsidRPr="00CA4DEB">
      <w:rPr>
        <w:rStyle w:val="Nmerodepgina"/>
      </w:rPr>
      <w:fldChar w:fldCharType="begin"/>
    </w:r>
    <w:r w:rsidRPr="00CA4DEB">
      <w:rPr>
        <w:rStyle w:val="Nmerodepgina"/>
      </w:rPr>
      <w:instrText xml:space="preserve"> PAGE </w:instrText>
    </w:r>
    <w:r w:rsidRPr="00CA4DEB">
      <w:rPr>
        <w:rStyle w:val="Nmerodepgina"/>
      </w:rPr>
      <w:fldChar w:fldCharType="separate"/>
    </w:r>
    <w:r w:rsidR="00760B41" w:rsidRPr="00CA4DEB">
      <w:rPr>
        <w:rStyle w:val="Nmerodepgina"/>
      </w:rPr>
      <w:t>2</w:t>
    </w:r>
    <w:r w:rsidRPr="00CA4DEB">
      <w:rPr>
        <w:rStyle w:val="Nmerodep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CC144" w14:textId="1483BD70" w:rsidR="005B2119" w:rsidRPr="00CA4DEB" w:rsidRDefault="008B678F">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8B678F">
      <w:rPr>
        <w:rStyle w:val="Nmerodepgina"/>
        <w:lang w:val="pt-PT"/>
      </w:rPr>
      <w:t>Cristiane Santos, Filip Orlikowski</w:t>
    </w:r>
    <w:r>
      <w:rPr>
        <w:rStyle w:val="Nmerodepgina"/>
        <w:lang w:val="pt-PT"/>
      </w:rPr>
      <w:t xml:space="preserve">, </w:t>
    </w:r>
    <w:r w:rsidRPr="008B678F">
      <w:rPr>
        <w:rStyle w:val="Nmerodepgina"/>
        <w:lang w:val="pt-PT"/>
      </w:rPr>
      <w:t>Olivia Puig</w:t>
    </w:r>
    <w:r w:rsidR="005B2119" w:rsidRPr="00CA4DEB">
      <w:rPr>
        <w:rStyle w:val="Nmerodepgina"/>
      </w:rPr>
      <w:tab/>
    </w:r>
    <w:r w:rsidR="005B2119" w:rsidRPr="00CA4DEB">
      <w:rPr>
        <w:rStyle w:val="Nmerodepgina"/>
      </w:rPr>
      <w:tab/>
    </w:r>
    <w:r w:rsidR="005B2119" w:rsidRPr="00CA4DEB">
      <w:rPr>
        <w:rStyle w:val="Nmerodepgina"/>
      </w:rPr>
      <w:tab/>
    </w:r>
    <w:r w:rsidR="005B2119" w:rsidRPr="00CA4DEB">
      <w:rPr>
        <w:rStyle w:val="Nmerodepgina"/>
      </w:rPr>
      <w:fldChar w:fldCharType="begin"/>
    </w:r>
    <w:r w:rsidR="005B2119" w:rsidRPr="00CA4DEB">
      <w:rPr>
        <w:rStyle w:val="Nmerodepgina"/>
      </w:rPr>
      <w:instrText xml:space="preserve"> PAGE </w:instrText>
    </w:r>
    <w:r w:rsidR="005B2119" w:rsidRPr="00CA4DEB">
      <w:rPr>
        <w:rStyle w:val="Nmerodepgina"/>
      </w:rPr>
      <w:fldChar w:fldCharType="separate"/>
    </w:r>
    <w:r w:rsidR="005B2119" w:rsidRPr="00CA4DEB">
      <w:rPr>
        <w:rStyle w:val="Nmerodepgina"/>
      </w:rPr>
      <w:t>2</w:t>
    </w:r>
    <w:r w:rsidR="005B2119" w:rsidRPr="00CA4DEB">
      <w:rPr>
        <w:rStyle w:val="Nmerodepgina"/>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3D7A7" w14:textId="3BE17984" w:rsidR="001479CC" w:rsidRPr="00CA4DEB" w:rsidRDefault="008B678F" w:rsidP="001479CC">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sidRPr="008B678F">
      <w:rPr>
        <w:rStyle w:val="Nmerodepgina"/>
        <w:lang w:val="pt-PT"/>
      </w:rPr>
      <w:t>Cristiane Santos, Filip Orlikowski</w:t>
    </w:r>
    <w:r>
      <w:rPr>
        <w:rStyle w:val="Nmerodepgina"/>
        <w:lang w:val="pt-PT"/>
      </w:rPr>
      <w:t xml:space="preserve">, </w:t>
    </w:r>
    <w:r w:rsidRPr="008B678F">
      <w:rPr>
        <w:rStyle w:val="Nmerodepgina"/>
        <w:lang w:val="pt-PT"/>
      </w:rPr>
      <w:t>Olivia Puig</w:t>
    </w:r>
    <w:r w:rsidR="001479CC" w:rsidRPr="00CA4DEB">
      <w:rPr>
        <w:rStyle w:val="Nmerodepgina"/>
      </w:rPr>
      <w:tab/>
    </w:r>
    <w:r w:rsidR="001479CC" w:rsidRPr="00CA4DEB">
      <w:rPr>
        <w:rStyle w:val="Nmerodepgina"/>
      </w:rPr>
      <w:tab/>
    </w:r>
    <w:r w:rsidR="001479CC" w:rsidRPr="00CA4DEB">
      <w:rPr>
        <w:rStyle w:val="Nmerodepgina"/>
      </w:rPr>
      <w:tab/>
    </w:r>
    <w:r w:rsidR="001479CC" w:rsidRPr="00CA4DEB">
      <w:rPr>
        <w:rStyle w:val="Nmerodepgina"/>
      </w:rPr>
      <w:fldChar w:fldCharType="begin"/>
    </w:r>
    <w:r w:rsidR="001479CC" w:rsidRPr="00CA4DEB">
      <w:rPr>
        <w:rStyle w:val="Nmerodepgina"/>
      </w:rPr>
      <w:instrText xml:space="preserve"> PAGE </w:instrText>
    </w:r>
    <w:r w:rsidR="001479CC" w:rsidRPr="00CA4DEB">
      <w:rPr>
        <w:rStyle w:val="Nmerodepgina"/>
      </w:rPr>
      <w:fldChar w:fldCharType="separate"/>
    </w:r>
    <w:r w:rsidR="00760B41" w:rsidRPr="00CA4DEB">
      <w:rPr>
        <w:rStyle w:val="Nmerodepgina"/>
      </w:rPr>
      <w:t>xvii</w:t>
    </w:r>
    <w:r w:rsidR="001479CC" w:rsidRPr="00CA4DEB">
      <w:rPr>
        <w:rStyle w:val="Nmerodepgina"/>
      </w:rPr>
      <w:fldChar w:fldCharType="end"/>
    </w:r>
  </w:p>
  <w:p w14:paraId="15A0812E" w14:textId="77777777" w:rsidR="005B2119" w:rsidRPr="00CA4DEB" w:rsidRDefault="005B2119" w:rsidP="00E0315B">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3E251" w14:textId="77777777" w:rsidR="00D97F27" w:rsidRPr="00CA4DEB" w:rsidRDefault="00D97F27">
      <w:pPr>
        <w:spacing w:before="0" w:line="240" w:lineRule="auto"/>
      </w:pPr>
      <w:r w:rsidRPr="00CA4DEB">
        <w:separator/>
      </w:r>
    </w:p>
  </w:footnote>
  <w:footnote w:type="continuationSeparator" w:id="0">
    <w:p w14:paraId="54EAA6F2" w14:textId="77777777" w:rsidR="00D97F27" w:rsidRPr="00CA4DEB" w:rsidRDefault="00D97F27">
      <w:pPr>
        <w:spacing w:before="0" w:line="240" w:lineRule="auto"/>
      </w:pPr>
      <w:r w:rsidRPr="00CA4DE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0B609" w14:textId="77777777" w:rsidR="005B2119" w:rsidRPr="00CA4DEB" w:rsidRDefault="005B2119">
    <w:pPr>
      <w:pStyle w:val="Header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2FE6C" w14:textId="77777777" w:rsidR="005B2119" w:rsidRPr="00CA4DEB" w:rsidRDefault="005B2119" w:rsidP="00E0315B">
    <w:pPr>
      <w:pStyle w:val="Cabealho"/>
      <w:pBdr>
        <w:top w:val="none" w:sz="0" w:space="0" w:color="000000"/>
        <w:left w:val="none" w:sz="0" w:space="0" w:color="000000"/>
        <w:bottom w:val="single" w:sz="4" w:space="1" w:color="000000"/>
        <w:right w:val="none" w:sz="0" w:space="0" w:color="000000"/>
      </w:pBdr>
    </w:pPr>
    <w:r w:rsidRPr="00CA4DEB">
      <w:t>«Título do projeto / estágio»</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2CE76" w14:textId="2B7DB70E" w:rsidR="005B2119" w:rsidRPr="00A26262" w:rsidRDefault="00A26262" w:rsidP="00A26262">
    <w:pPr>
      <w:pStyle w:val="Cabealho"/>
    </w:pPr>
    <w:r w:rsidRPr="002B1326">
      <w:rPr>
        <w:lang w:val="pt-PT"/>
      </w:rPr>
      <w:t>Hotel R</w:t>
    </w:r>
    <w:r>
      <w:rPr>
        <w:lang w:val="pt-PT"/>
      </w:rPr>
      <w:t>ecommender System</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5354" w14:textId="77777777" w:rsidR="005B2119" w:rsidRPr="00CA4DEB" w:rsidRDefault="005B2119">
    <w:pPr>
      <w:pStyle w:val="Header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A5F72" w14:textId="77777777" w:rsidR="005B2119" w:rsidRPr="00CA4DEB" w:rsidRDefault="005B2119">
    <w:pPr>
      <w:pStyle w:val="Cabealho"/>
      <w:pBdr>
        <w:top w:val="none" w:sz="0" w:space="0" w:color="000000"/>
        <w:left w:val="none" w:sz="0" w:space="0" w:color="000000"/>
        <w:bottom w:val="single" w:sz="4" w:space="1" w:color="000000"/>
        <w:right w:val="none" w:sz="0" w:space="0" w:color="000000"/>
      </w:pBdr>
    </w:pPr>
    <w:r w:rsidRPr="00CA4DEB">
      <w:t>«Título do projeto / estágio»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C392A" w14:textId="77777777" w:rsidR="004B077B" w:rsidRPr="00CA4DEB" w:rsidRDefault="004B077B" w:rsidP="004B077B">
    <w:pPr>
      <w:pStyle w:val="Cabealho"/>
      <w:pBdr>
        <w:top w:val="none" w:sz="0" w:space="0" w:color="000000"/>
        <w:left w:val="none" w:sz="0" w:space="0" w:color="000000"/>
        <w:bottom w:val="single" w:sz="4" w:space="1" w:color="000000"/>
        <w:right w:val="none" w:sz="0" w:space="0" w:color="000000"/>
      </w:pBdr>
    </w:pPr>
    <w:r w:rsidRPr="00CA4DEB">
      <w:t>«Título do projeto / estágio»</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BECF7" w14:textId="77777777" w:rsidR="005B2119" w:rsidRPr="00CA4DEB" w:rsidRDefault="005B21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91ECA" w14:textId="77777777" w:rsidR="005B2119" w:rsidRPr="00CA4DEB" w:rsidRDefault="005B211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37315" w14:textId="77777777" w:rsidR="005B2119" w:rsidRPr="00CA4DEB" w:rsidRDefault="005B21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5D3E4" w14:textId="77777777" w:rsidR="009A68EF" w:rsidRPr="00CA4DEB" w:rsidRDefault="009A68EF" w:rsidP="009A68EF">
    <w:pPr>
      <w:pStyle w:val="Cabealho"/>
      <w:pBdr>
        <w:top w:val="none" w:sz="0" w:space="0" w:color="000000"/>
        <w:left w:val="none" w:sz="0" w:space="0" w:color="000000"/>
        <w:bottom w:val="single" w:sz="4" w:space="1" w:color="000000"/>
        <w:right w:val="none" w:sz="0" w:space="0" w:color="000000"/>
      </w:pBdr>
    </w:pPr>
    <w:r w:rsidRPr="00CA4DEB">
      <w:t>«Título do projeto / estágio»</w:t>
    </w:r>
  </w:p>
  <w:p w14:paraId="1E1153C3" w14:textId="77777777" w:rsidR="005B2119" w:rsidRPr="00CA4DEB" w:rsidRDefault="005B2119" w:rsidP="009A68E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6B2F9" w14:textId="77777777" w:rsidR="005B2119" w:rsidRPr="00CA4DEB" w:rsidRDefault="005B211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2E204" w14:textId="77777777" w:rsidR="005B2119" w:rsidRPr="00CA4DEB" w:rsidRDefault="005B211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88898" w14:textId="77777777" w:rsidR="005B2119" w:rsidRPr="00CA4DEB" w:rsidRDefault="005B2119">
    <w:pPr>
      <w:pStyle w:val="Cabealho"/>
      <w:pBdr>
        <w:top w:val="none" w:sz="0" w:space="0" w:color="000000"/>
        <w:left w:val="none" w:sz="0" w:space="0" w:color="000000"/>
        <w:bottom w:val="single" w:sz="4" w:space="1" w:color="000000"/>
        <w:right w:val="none" w:sz="0" w:space="0" w:color="000000"/>
      </w:pBdr>
    </w:pPr>
    <w:r w:rsidRPr="00CA4DEB">
      <w:t>«Título do projeto / estágio»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7C311" w14:textId="3DB9D4F5" w:rsidR="005B2119" w:rsidRPr="002B1326" w:rsidRDefault="002B1326">
    <w:pPr>
      <w:pStyle w:val="Cabealho"/>
      <w:pBdr>
        <w:top w:val="none" w:sz="0" w:space="0" w:color="000000"/>
        <w:left w:val="none" w:sz="0" w:space="0" w:color="000000"/>
        <w:bottom w:val="single" w:sz="4" w:space="1" w:color="000000"/>
        <w:right w:val="none" w:sz="0" w:space="0" w:color="000000"/>
      </w:pBdr>
      <w:rPr>
        <w:lang w:val="pt-PT"/>
      </w:rPr>
    </w:pPr>
    <w:r w:rsidRPr="002B1326">
      <w:rPr>
        <w:lang w:val="pt-PT"/>
      </w:rPr>
      <w:t>Hotel R</w:t>
    </w:r>
    <w:r>
      <w:rPr>
        <w:lang w:val="pt-PT"/>
      </w:rPr>
      <w:t>ecommender System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7CE1F" w14:textId="77777777" w:rsidR="005B2119" w:rsidRPr="00CA4DEB" w:rsidRDefault="005B2119">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12"/>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14"/>
    <w:lvl w:ilvl="0">
      <w:start w:val="1"/>
      <w:numFmt w:val="bullet"/>
      <w:pStyle w:val="Listacommarcas41"/>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3042B176"/>
    <w:name w:val="WW8Num15"/>
    <w:lvl w:ilvl="0">
      <w:start w:val="1"/>
      <w:numFmt w:val="upperLetter"/>
      <w:pStyle w:val="anexoheading1"/>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0000007"/>
    <w:multiLevelType w:val="singleLevel"/>
    <w:tmpl w:val="00000007"/>
    <w:name w:val="WW8Num16"/>
    <w:lvl w:ilvl="0">
      <w:start w:val="1"/>
      <w:numFmt w:val="bullet"/>
      <w:lvlText w:val=""/>
      <w:lvlJc w:val="left"/>
      <w:pPr>
        <w:tabs>
          <w:tab w:val="num" w:pos="0"/>
        </w:tabs>
        <w:ind w:left="774" w:hanging="360"/>
      </w:pPr>
      <w:rPr>
        <w:rFonts w:ascii="Symbol" w:hAnsi="Symbol" w:cs="Symbol"/>
      </w:rPr>
    </w:lvl>
  </w:abstractNum>
  <w:abstractNum w:abstractNumId="7" w15:restartNumberingAfterBreak="0">
    <w:nsid w:val="00000008"/>
    <w:multiLevelType w:val="singleLevel"/>
    <w:tmpl w:val="00000008"/>
    <w:name w:val="WW8Num1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19"/>
    <w:lvl w:ilvl="0">
      <w:start w:val="1"/>
      <w:numFmt w:val="bullet"/>
      <w:lvlText w:val=""/>
      <w:lvlJc w:val="left"/>
      <w:pPr>
        <w:tabs>
          <w:tab w:val="num" w:pos="360"/>
        </w:tabs>
        <w:ind w:left="360" w:hanging="360"/>
      </w:pPr>
      <w:rPr>
        <w:rFonts w:ascii="Symbol" w:hAnsi="Symbol" w:cs="Symbol"/>
      </w:rPr>
    </w:lvl>
  </w:abstractNum>
  <w:abstractNum w:abstractNumId="9" w15:restartNumberingAfterBreak="0">
    <w:nsid w:val="0000000A"/>
    <w:multiLevelType w:val="singleLevel"/>
    <w:tmpl w:val="0000000A"/>
    <w:name w:val="WW8Num20"/>
    <w:lvl w:ilvl="0">
      <w:start w:val="1"/>
      <w:numFmt w:val="decimal"/>
      <w:lvlText w:val="%1."/>
      <w:lvlJc w:val="left"/>
      <w:pPr>
        <w:tabs>
          <w:tab w:val="num" w:pos="720"/>
        </w:tabs>
        <w:ind w:left="720" w:hanging="360"/>
      </w:pPr>
    </w:lvl>
  </w:abstractNum>
  <w:abstractNum w:abstractNumId="10" w15:restartNumberingAfterBreak="0">
    <w:nsid w:val="0000000B"/>
    <w:multiLevelType w:val="multilevel"/>
    <w:tmpl w:val="0000000B"/>
    <w:name w:val="WW8Num2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1" w15:restartNumberingAfterBreak="0">
    <w:nsid w:val="09646F9F"/>
    <w:multiLevelType w:val="multilevel"/>
    <w:tmpl w:val="F256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212390"/>
    <w:multiLevelType w:val="hybridMultilevel"/>
    <w:tmpl w:val="0BF2B2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0C216CCB"/>
    <w:multiLevelType w:val="multilevel"/>
    <w:tmpl w:val="B69034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6D2390"/>
    <w:multiLevelType w:val="multilevel"/>
    <w:tmpl w:val="E47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B132B4"/>
    <w:multiLevelType w:val="multilevel"/>
    <w:tmpl w:val="B2E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10EEE"/>
    <w:multiLevelType w:val="multilevel"/>
    <w:tmpl w:val="0B7A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326DE"/>
    <w:multiLevelType w:val="multilevel"/>
    <w:tmpl w:val="763C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660BE"/>
    <w:multiLevelType w:val="multilevel"/>
    <w:tmpl w:val="4CA0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3F5CA8"/>
    <w:multiLevelType w:val="hybridMultilevel"/>
    <w:tmpl w:val="DDC46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1D120139"/>
    <w:multiLevelType w:val="multilevel"/>
    <w:tmpl w:val="51CA3426"/>
    <w:lvl w:ilvl="0">
      <w:start w:val="1"/>
      <w:numFmt w:val="upperLetter"/>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FC16E1D"/>
    <w:multiLevelType w:val="multilevel"/>
    <w:tmpl w:val="52E4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5312DF"/>
    <w:multiLevelType w:val="multilevel"/>
    <w:tmpl w:val="6B1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9023F8"/>
    <w:multiLevelType w:val="hybridMultilevel"/>
    <w:tmpl w:val="68ECC4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4" w15:restartNumberingAfterBreak="0">
    <w:nsid w:val="23900A15"/>
    <w:multiLevelType w:val="multilevel"/>
    <w:tmpl w:val="B69034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6135A4"/>
    <w:multiLevelType w:val="multilevel"/>
    <w:tmpl w:val="0D3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746C4C"/>
    <w:multiLevelType w:val="multilevel"/>
    <w:tmpl w:val="11CC09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86628A"/>
    <w:multiLevelType w:val="multilevel"/>
    <w:tmpl w:val="0CBC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5E240D"/>
    <w:multiLevelType w:val="hybridMultilevel"/>
    <w:tmpl w:val="8C6691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36BC0F3B"/>
    <w:multiLevelType w:val="multilevel"/>
    <w:tmpl w:val="F8F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C07500"/>
    <w:multiLevelType w:val="multilevel"/>
    <w:tmpl w:val="801AF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89260B"/>
    <w:multiLevelType w:val="hybridMultilevel"/>
    <w:tmpl w:val="3DE619E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2" w15:restartNumberingAfterBreak="0">
    <w:nsid w:val="3E726250"/>
    <w:multiLevelType w:val="multilevel"/>
    <w:tmpl w:val="B212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D17B51"/>
    <w:multiLevelType w:val="multilevel"/>
    <w:tmpl w:val="11CC09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8B7FC6"/>
    <w:multiLevelType w:val="multilevel"/>
    <w:tmpl w:val="00000006"/>
    <w:lvl w:ilvl="0">
      <w:start w:val="1"/>
      <w:numFmt w:val="decimal"/>
      <w:lvlText w:val="Anexo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47AF4F9D"/>
    <w:multiLevelType w:val="multilevel"/>
    <w:tmpl w:val="137A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2747B4"/>
    <w:multiLevelType w:val="hybridMultilevel"/>
    <w:tmpl w:val="E99A798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7" w15:restartNumberingAfterBreak="0">
    <w:nsid w:val="4DC128B7"/>
    <w:multiLevelType w:val="multilevel"/>
    <w:tmpl w:val="11CC09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FC596E"/>
    <w:multiLevelType w:val="multilevel"/>
    <w:tmpl w:val="4ECA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1A3B17"/>
    <w:multiLevelType w:val="multilevel"/>
    <w:tmpl w:val="1EC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79529F"/>
    <w:multiLevelType w:val="multilevel"/>
    <w:tmpl w:val="D74E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8C5EDC"/>
    <w:multiLevelType w:val="multilevel"/>
    <w:tmpl w:val="E036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805343"/>
    <w:multiLevelType w:val="hybridMultilevel"/>
    <w:tmpl w:val="EA0C8696"/>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43" w15:restartNumberingAfterBreak="0">
    <w:nsid w:val="66522F89"/>
    <w:multiLevelType w:val="multilevel"/>
    <w:tmpl w:val="A420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1F69CF"/>
    <w:multiLevelType w:val="multilevel"/>
    <w:tmpl w:val="F916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EE5410"/>
    <w:multiLevelType w:val="multilevel"/>
    <w:tmpl w:val="86A0417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6E6D0C4D"/>
    <w:multiLevelType w:val="multilevel"/>
    <w:tmpl w:val="2D4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B8184D"/>
    <w:multiLevelType w:val="multilevel"/>
    <w:tmpl w:val="FA56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C2308"/>
    <w:multiLevelType w:val="multilevel"/>
    <w:tmpl w:val="36EE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D40FDA"/>
    <w:multiLevelType w:val="multilevel"/>
    <w:tmpl w:val="B04A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B21F93"/>
    <w:multiLevelType w:val="multilevel"/>
    <w:tmpl w:val="B69034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0562C5"/>
    <w:multiLevelType w:val="hybridMultilevel"/>
    <w:tmpl w:val="2E748D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7A1A7ED5"/>
    <w:multiLevelType w:val="multilevel"/>
    <w:tmpl w:val="113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8F1C61"/>
    <w:multiLevelType w:val="multilevel"/>
    <w:tmpl w:val="E358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F965FE"/>
    <w:multiLevelType w:val="multilevel"/>
    <w:tmpl w:val="11CC0944"/>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55" w15:restartNumberingAfterBreak="0">
    <w:nsid w:val="7DF337E4"/>
    <w:multiLevelType w:val="multilevel"/>
    <w:tmpl w:val="B024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B003E0"/>
    <w:multiLevelType w:val="multilevel"/>
    <w:tmpl w:val="11CC09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1A4AF9"/>
    <w:multiLevelType w:val="multilevel"/>
    <w:tmpl w:val="FE1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26878">
    <w:abstractNumId w:val="0"/>
  </w:num>
  <w:num w:numId="2" w16cid:durableId="29577787">
    <w:abstractNumId w:val="1"/>
  </w:num>
  <w:num w:numId="3" w16cid:durableId="1222324472">
    <w:abstractNumId w:val="2"/>
  </w:num>
  <w:num w:numId="4" w16cid:durableId="142506285">
    <w:abstractNumId w:val="3"/>
  </w:num>
  <w:num w:numId="5" w16cid:durableId="656879003">
    <w:abstractNumId w:val="4"/>
  </w:num>
  <w:num w:numId="6" w16cid:durableId="1645157047">
    <w:abstractNumId w:val="5"/>
  </w:num>
  <w:num w:numId="7" w16cid:durableId="1610963224">
    <w:abstractNumId w:val="6"/>
  </w:num>
  <w:num w:numId="8" w16cid:durableId="933905755">
    <w:abstractNumId w:val="7"/>
  </w:num>
  <w:num w:numId="9" w16cid:durableId="315260625">
    <w:abstractNumId w:val="8"/>
  </w:num>
  <w:num w:numId="10" w16cid:durableId="1127971517">
    <w:abstractNumId w:val="9"/>
  </w:num>
  <w:num w:numId="11" w16cid:durableId="1843928999">
    <w:abstractNumId w:val="10"/>
  </w:num>
  <w:num w:numId="12" w16cid:durableId="620458713">
    <w:abstractNumId w:val="0"/>
  </w:num>
  <w:num w:numId="13" w16cid:durableId="1312371159">
    <w:abstractNumId w:val="0"/>
  </w:num>
  <w:num w:numId="14" w16cid:durableId="1538273350">
    <w:abstractNumId w:val="0"/>
  </w:num>
  <w:num w:numId="15" w16cid:durableId="614216112">
    <w:abstractNumId w:val="0"/>
  </w:num>
  <w:num w:numId="16" w16cid:durableId="595477979">
    <w:abstractNumId w:val="0"/>
  </w:num>
  <w:num w:numId="17" w16cid:durableId="1745226355">
    <w:abstractNumId w:val="0"/>
  </w:num>
  <w:num w:numId="18" w16cid:durableId="553350029">
    <w:abstractNumId w:val="34"/>
  </w:num>
  <w:num w:numId="19" w16cid:durableId="711079111">
    <w:abstractNumId w:val="20"/>
  </w:num>
  <w:num w:numId="20" w16cid:durableId="262959013">
    <w:abstractNumId w:val="40"/>
  </w:num>
  <w:num w:numId="21" w16cid:durableId="1454132743">
    <w:abstractNumId w:val="31"/>
  </w:num>
  <w:num w:numId="22" w16cid:durableId="543256447">
    <w:abstractNumId w:val="23"/>
  </w:num>
  <w:num w:numId="23" w16cid:durableId="1774090791">
    <w:abstractNumId w:val="51"/>
  </w:num>
  <w:num w:numId="24" w16cid:durableId="1691486861">
    <w:abstractNumId w:val="0"/>
  </w:num>
  <w:num w:numId="25" w16cid:durableId="1377387246">
    <w:abstractNumId w:val="0"/>
  </w:num>
  <w:num w:numId="26" w16cid:durableId="1488328471">
    <w:abstractNumId w:val="0"/>
  </w:num>
  <w:num w:numId="27" w16cid:durableId="1430927163">
    <w:abstractNumId w:val="0"/>
  </w:num>
  <w:num w:numId="28" w16cid:durableId="651905978">
    <w:abstractNumId w:val="42"/>
  </w:num>
  <w:num w:numId="29" w16cid:durableId="1002273949">
    <w:abstractNumId w:val="52"/>
  </w:num>
  <w:num w:numId="30" w16cid:durableId="553935171">
    <w:abstractNumId w:val="0"/>
  </w:num>
  <w:num w:numId="31" w16cid:durableId="1412392474">
    <w:abstractNumId w:val="28"/>
  </w:num>
  <w:num w:numId="32" w16cid:durableId="626472037">
    <w:abstractNumId w:val="36"/>
  </w:num>
  <w:num w:numId="33" w16cid:durableId="981613648">
    <w:abstractNumId w:val="19"/>
  </w:num>
  <w:num w:numId="34" w16cid:durableId="198516978">
    <w:abstractNumId w:val="0"/>
  </w:num>
  <w:num w:numId="35" w16cid:durableId="1070808333">
    <w:abstractNumId w:val="0"/>
  </w:num>
  <w:num w:numId="36" w16cid:durableId="176776663">
    <w:abstractNumId w:val="0"/>
  </w:num>
  <w:num w:numId="37" w16cid:durableId="374083665">
    <w:abstractNumId w:val="16"/>
  </w:num>
  <w:num w:numId="38" w16cid:durableId="1904944976">
    <w:abstractNumId w:val="18"/>
  </w:num>
  <w:num w:numId="39" w16cid:durableId="585462524">
    <w:abstractNumId w:val="43"/>
  </w:num>
  <w:num w:numId="40" w16cid:durableId="1827013569">
    <w:abstractNumId w:val="48"/>
  </w:num>
  <w:num w:numId="41" w16cid:durableId="52899629">
    <w:abstractNumId w:val="32"/>
  </w:num>
  <w:num w:numId="42" w16cid:durableId="1571423498">
    <w:abstractNumId w:val="17"/>
  </w:num>
  <w:num w:numId="43" w16cid:durableId="1139570042">
    <w:abstractNumId w:val="14"/>
  </w:num>
  <w:num w:numId="44" w16cid:durableId="19015483">
    <w:abstractNumId w:val="21"/>
  </w:num>
  <w:num w:numId="45" w16cid:durableId="1350136331">
    <w:abstractNumId w:val="29"/>
  </w:num>
  <w:num w:numId="46" w16cid:durableId="236938026">
    <w:abstractNumId w:val="55"/>
  </w:num>
  <w:num w:numId="47" w16cid:durableId="1842816165">
    <w:abstractNumId w:val="22"/>
  </w:num>
  <w:num w:numId="48" w16cid:durableId="162627340">
    <w:abstractNumId w:val="53"/>
  </w:num>
  <w:num w:numId="49" w16cid:durableId="1365138561">
    <w:abstractNumId w:val="12"/>
  </w:num>
  <w:num w:numId="50" w16cid:durableId="1505511608">
    <w:abstractNumId w:val="30"/>
  </w:num>
  <w:num w:numId="51" w16cid:durableId="2007704457">
    <w:abstractNumId w:val="26"/>
  </w:num>
  <w:num w:numId="52" w16cid:durableId="1149059577">
    <w:abstractNumId w:val="33"/>
  </w:num>
  <w:num w:numId="53" w16cid:durableId="262879374">
    <w:abstractNumId w:val="37"/>
  </w:num>
  <w:num w:numId="54" w16cid:durableId="401678870">
    <w:abstractNumId w:val="35"/>
  </w:num>
  <w:num w:numId="55" w16cid:durableId="902646227">
    <w:abstractNumId w:val="45"/>
  </w:num>
  <w:num w:numId="56" w16cid:durableId="1134787198">
    <w:abstractNumId w:val="41"/>
  </w:num>
  <w:num w:numId="57" w16cid:durableId="113867388">
    <w:abstractNumId w:val="44"/>
  </w:num>
  <w:num w:numId="58" w16cid:durableId="2068600948">
    <w:abstractNumId w:val="0"/>
  </w:num>
  <w:num w:numId="59" w16cid:durableId="1782652892">
    <w:abstractNumId w:val="27"/>
  </w:num>
  <w:num w:numId="60" w16cid:durableId="756362751">
    <w:abstractNumId w:val="46"/>
  </w:num>
  <w:num w:numId="61" w16cid:durableId="588932399">
    <w:abstractNumId w:val="38"/>
  </w:num>
  <w:num w:numId="62" w16cid:durableId="341670115">
    <w:abstractNumId w:val="15"/>
  </w:num>
  <w:num w:numId="63" w16cid:durableId="2026056407">
    <w:abstractNumId w:val="49"/>
  </w:num>
  <w:num w:numId="64" w16cid:durableId="568347812">
    <w:abstractNumId w:val="25"/>
  </w:num>
  <w:num w:numId="65" w16cid:durableId="1478768666">
    <w:abstractNumId w:val="57"/>
  </w:num>
  <w:num w:numId="66" w16cid:durableId="1442146444">
    <w:abstractNumId w:val="47"/>
  </w:num>
  <w:num w:numId="67" w16cid:durableId="2037653043">
    <w:abstractNumId w:val="11"/>
  </w:num>
  <w:num w:numId="68" w16cid:durableId="87581757">
    <w:abstractNumId w:val="0"/>
  </w:num>
  <w:num w:numId="69" w16cid:durableId="57018097">
    <w:abstractNumId w:val="54"/>
  </w:num>
  <w:num w:numId="70" w16cid:durableId="731588359">
    <w:abstractNumId w:val="56"/>
  </w:num>
  <w:num w:numId="71" w16cid:durableId="1932083376">
    <w:abstractNumId w:val="13"/>
  </w:num>
  <w:num w:numId="72" w16cid:durableId="181017744">
    <w:abstractNumId w:val="0"/>
  </w:num>
  <w:num w:numId="73" w16cid:durableId="1480421162">
    <w:abstractNumId w:val="39"/>
  </w:num>
  <w:num w:numId="74" w16cid:durableId="1287086203">
    <w:abstractNumId w:val="24"/>
  </w:num>
  <w:num w:numId="75" w16cid:durableId="737050211">
    <w:abstractNumId w:val="50"/>
  </w:num>
  <w:num w:numId="76" w16cid:durableId="1211923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xMzGxNDI0MTA3NTRS0lEKTi0uzszPAykwrQUAzdkEwCwAAAA="/>
  </w:docVars>
  <w:rsids>
    <w:rsidRoot w:val="0067064C"/>
    <w:rsid w:val="000028DC"/>
    <w:rsid w:val="00010C96"/>
    <w:rsid w:val="00016538"/>
    <w:rsid w:val="00020340"/>
    <w:rsid w:val="000248E3"/>
    <w:rsid w:val="00024BA0"/>
    <w:rsid w:val="00031774"/>
    <w:rsid w:val="00034FFB"/>
    <w:rsid w:val="000366B5"/>
    <w:rsid w:val="00037D41"/>
    <w:rsid w:val="00037F4A"/>
    <w:rsid w:val="000431E0"/>
    <w:rsid w:val="000450F4"/>
    <w:rsid w:val="00045D70"/>
    <w:rsid w:val="0005000A"/>
    <w:rsid w:val="00051C86"/>
    <w:rsid w:val="000555F5"/>
    <w:rsid w:val="0005656B"/>
    <w:rsid w:val="00064A54"/>
    <w:rsid w:val="00065016"/>
    <w:rsid w:val="00065934"/>
    <w:rsid w:val="00065F23"/>
    <w:rsid w:val="000660C2"/>
    <w:rsid w:val="00076F12"/>
    <w:rsid w:val="00082DD4"/>
    <w:rsid w:val="00084746"/>
    <w:rsid w:val="00086CF0"/>
    <w:rsid w:val="00092EF7"/>
    <w:rsid w:val="000A02F8"/>
    <w:rsid w:val="000A08ED"/>
    <w:rsid w:val="000A27EF"/>
    <w:rsid w:val="000A4333"/>
    <w:rsid w:val="000B2814"/>
    <w:rsid w:val="000B4074"/>
    <w:rsid w:val="000B5B2D"/>
    <w:rsid w:val="000C3A84"/>
    <w:rsid w:val="000D0F72"/>
    <w:rsid w:val="000D7B1C"/>
    <w:rsid w:val="000E13CB"/>
    <w:rsid w:val="000E30C2"/>
    <w:rsid w:val="000E3C9A"/>
    <w:rsid w:val="000E42F7"/>
    <w:rsid w:val="000E6A99"/>
    <w:rsid w:val="000E776F"/>
    <w:rsid w:val="000F204A"/>
    <w:rsid w:val="000F5AFA"/>
    <w:rsid w:val="000F6541"/>
    <w:rsid w:val="000F6EFE"/>
    <w:rsid w:val="00104C7C"/>
    <w:rsid w:val="00113876"/>
    <w:rsid w:val="00113A71"/>
    <w:rsid w:val="0012157E"/>
    <w:rsid w:val="00125701"/>
    <w:rsid w:val="001268BA"/>
    <w:rsid w:val="00126D0A"/>
    <w:rsid w:val="00132803"/>
    <w:rsid w:val="0013563A"/>
    <w:rsid w:val="00140C9C"/>
    <w:rsid w:val="00143FEB"/>
    <w:rsid w:val="001479CC"/>
    <w:rsid w:val="00147DAB"/>
    <w:rsid w:val="001507D7"/>
    <w:rsid w:val="00164B58"/>
    <w:rsid w:val="001726AF"/>
    <w:rsid w:val="001755D7"/>
    <w:rsid w:val="00177BC0"/>
    <w:rsid w:val="00180780"/>
    <w:rsid w:val="001823D8"/>
    <w:rsid w:val="00183650"/>
    <w:rsid w:val="001929C1"/>
    <w:rsid w:val="0019443B"/>
    <w:rsid w:val="00197184"/>
    <w:rsid w:val="001972DA"/>
    <w:rsid w:val="001979C0"/>
    <w:rsid w:val="001A0266"/>
    <w:rsid w:val="001A44FE"/>
    <w:rsid w:val="001B3F75"/>
    <w:rsid w:val="001B3FF7"/>
    <w:rsid w:val="001B5394"/>
    <w:rsid w:val="001B77EE"/>
    <w:rsid w:val="001C17C8"/>
    <w:rsid w:val="001C5F11"/>
    <w:rsid w:val="001D084F"/>
    <w:rsid w:val="001D1A74"/>
    <w:rsid w:val="001D3BB6"/>
    <w:rsid w:val="001D3EBC"/>
    <w:rsid w:val="001D4C2A"/>
    <w:rsid w:val="001D7C79"/>
    <w:rsid w:val="001E02FB"/>
    <w:rsid w:val="001E2142"/>
    <w:rsid w:val="001E2EF1"/>
    <w:rsid w:val="001E3734"/>
    <w:rsid w:val="001E4901"/>
    <w:rsid w:val="001F7CD2"/>
    <w:rsid w:val="00205245"/>
    <w:rsid w:val="0021442C"/>
    <w:rsid w:val="00215DBD"/>
    <w:rsid w:val="00215F6D"/>
    <w:rsid w:val="00222925"/>
    <w:rsid w:val="00223A1C"/>
    <w:rsid w:val="00224676"/>
    <w:rsid w:val="002255BF"/>
    <w:rsid w:val="002271F3"/>
    <w:rsid w:val="00233852"/>
    <w:rsid w:val="00234747"/>
    <w:rsid w:val="0023748C"/>
    <w:rsid w:val="00237693"/>
    <w:rsid w:val="00240B9F"/>
    <w:rsid w:val="00240FB1"/>
    <w:rsid w:val="0024207E"/>
    <w:rsid w:val="002539EB"/>
    <w:rsid w:val="00255939"/>
    <w:rsid w:val="00255B35"/>
    <w:rsid w:val="00260362"/>
    <w:rsid w:val="00261A57"/>
    <w:rsid w:val="002645AC"/>
    <w:rsid w:val="0027159E"/>
    <w:rsid w:val="00277120"/>
    <w:rsid w:val="00280303"/>
    <w:rsid w:val="002812A6"/>
    <w:rsid w:val="00281BF3"/>
    <w:rsid w:val="002949A9"/>
    <w:rsid w:val="00294A9D"/>
    <w:rsid w:val="002978A8"/>
    <w:rsid w:val="002A27EA"/>
    <w:rsid w:val="002A512D"/>
    <w:rsid w:val="002A66E1"/>
    <w:rsid w:val="002B1326"/>
    <w:rsid w:val="002B22A0"/>
    <w:rsid w:val="002B6180"/>
    <w:rsid w:val="002B6B2E"/>
    <w:rsid w:val="002B777B"/>
    <w:rsid w:val="002C36DE"/>
    <w:rsid w:val="002C3AFF"/>
    <w:rsid w:val="002C434C"/>
    <w:rsid w:val="002C6454"/>
    <w:rsid w:val="002C7C61"/>
    <w:rsid w:val="002E07D2"/>
    <w:rsid w:val="002E1A36"/>
    <w:rsid w:val="002E27FF"/>
    <w:rsid w:val="002E2CBB"/>
    <w:rsid w:val="002E4D0E"/>
    <w:rsid w:val="002E63E5"/>
    <w:rsid w:val="002E6546"/>
    <w:rsid w:val="002F28C8"/>
    <w:rsid w:val="002F2A9E"/>
    <w:rsid w:val="00300C01"/>
    <w:rsid w:val="00301636"/>
    <w:rsid w:val="00304D1D"/>
    <w:rsid w:val="0030557F"/>
    <w:rsid w:val="003064B1"/>
    <w:rsid w:val="00311D78"/>
    <w:rsid w:val="00315E63"/>
    <w:rsid w:val="003172DD"/>
    <w:rsid w:val="0031744B"/>
    <w:rsid w:val="00325B4B"/>
    <w:rsid w:val="00325B95"/>
    <w:rsid w:val="00325BBA"/>
    <w:rsid w:val="003275FD"/>
    <w:rsid w:val="00340EF0"/>
    <w:rsid w:val="00341637"/>
    <w:rsid w:val="003433FD"/>
    <w:rsid w:val="0034464F"/>
    <w:rsid w:val="00347C17"/>
    <w:rsid w:val="00355BA4"/>
    <w:rsid w:val="0036479F"/>
    <w:rsid w:val="00376943"/>
    <w:rsid w:val="003818A2"/>
    <w:rsid w:val="00390FA1"/>
    <w:rsid w:val="00395025"/>
    <w:rsid w:val="0039655D"/>
    <w:rsid w:val="003A128B"/>
    <w:rsid w:val="003A386C"/>
    <w:rsid w:val="003B1CF6"/>
    <w:rsid w:val="003B2444"/>
    <w:rsid w:val="003B2DE9"/>
    <w:rsid w:val="003B3CDC"/>
    <w:rsid w:val="003B549E"/>
    <w:rsid w:val="003B77C5"/>
    <w:rsid w:val="003C371B"/>
    <w:rsid w:val="003C4B6D"/>
    <w:rsid w:val="003C687C"/>
    <w:rsid w:val="003C6FAB"/>
    <w:rsid w:val="003D2ABD"/>
    <w:rsid w:val="003D44B6"/>
    <w:rsid w:val="003D4F03"/>
    <w:rsid w:val="003D5333"/>
    <w:rsid w:val="003E0731"/>
    <w:rsid w:val="003E2041"/>
    <w:rsid w:val="003E31DA"/>
    <w:rsid w:val="003E4D3C"/>
    <w:rsid w:val="003E5CD6"/>
    <w:rsid w:val="003F1123"/>
    <w:rsid w:val="003F678F"/>
    <w:rsid w:val="00401F88"/>
    <w:rsid w:val="00403A12"/>
    <w:rsid w:val="00406630"/>
    <w:rsid w:val="0041229F"/>
    <w:rsid w:val="00413903"/>
    <w:rsid w:val="00414E91"/>
    <w:rsid w:val="00422A9C"/>
    <w:rsid w:val="00425851"/>
    <w:rsid w:val="00426728"/>
    <w:rsid w:val="0043132E"/>
    <w:rsid w:val="00431418"/>
    <w:rsid w:val="004320ED"/>
    <w:rsid w:val="00432D86"/>
    <w:rsid w:val="00433619"/>
    <w:rsid w:val="004343EA"/>
    <w:rsid w:val="00435FA3"/>
    <w:rsid w:val="00440373"/>
    <w:rsid w:val="0044431C"/>
    <w:rsid w:val="0045208A"/>
    <w:rsid w:val="004541EF"/>
    <w:rsid w:val="00460C15"/>
    <w:rsid w:val="00461EE9"/>
    <w:rsid w:val="00463D92"/>
    <w:rsid w:val="004652B1"/>
    <w:rsid w:val="004675C0"/>
    <w:rsid w:val="00467BBF"/>
    <w:rsid w:val="00471FB8"/>
    <w:rsid w:val="00477610"/>
    <w:rsid w:val="004801D8"/>
    <w:rsid w:val="004802E3"/>
    <w:rsid w:val="00482616"/>
    <w:rsid w:val="00484F85"/>
    <w:rsid w:val="004917DA"/>
    <w:rsid w:val="004932F1"/>
    <w:rsid w:val="00493B03"/>
    <w:rsid w:val="00494671"/>
    <w:rsid w:val="004A02F6"/>
    <w:rsid w:val="004A28AF"/>
    <w:rsid w:val="004A40DD"/>
    <w:rsid w:val="004B077B"/>
    <w:rsid w:val="004B2D38"/>
    <w:rsid w:val="004B535D"/>
    <w:rsid w:val="004B6BE8"/>
    <w:rsid w:val="004C565B"/>
    <w:rsid w:val="004C5F5A"/>
    <w:rsid w:val="004D0125"/>
    <w:rsid w:val="004D53FE"/>
    <w:rsid w:val="004E333F"/>
    <w:rsid w:val="004E3B51"/>
    <w:rsid w:val="004E4AE0"/>
    <w:rsid w:val="004E4C70"/>
    <w:rsid w:val="004E650D"/>
    <w:rsid w:val="004E6E2E"/>
    <w:rsid w:val="004E7C4E"/>
    <w:rsid w:val="004F29F5"/>
    <w:rsid w:val="004F2F64"/>
    <w:rsid w:val="004F38D7"/>
    <w:rsid w:val="004F4F19"/>
    <w:rsid w:val="004F51C7"/>
    <w:rsid w:val="005100F0"/>
    <w:rsid w:val="005117AF"/>
    <w:rsid w:val="0051498E"/>
    <w:rsid w:val="005160C0"/>
    <w:rsid w:val="00517B77"/>
    <w:rsid w:val="00521964"/>
    <w:rsid w:val="00525B48"/>
    <w:rsid w:val="00525D20"/>
    <w:rsid w:val="00535A83"/>
    <w:rsid w:val="00535F47"/>
    <w:rsid w:val="005443CF"/>
    <w:rsid w:val="0055396B"/>
    <w:rsid w:val="00553F1E"/>
    <w:rsid w:val="00553FD3"/>
    <w:rsid w:val="00554805"/>
    <w:rsid w:val="0055518E"/>
    <w:rsid w:val="005608F2"/>
    <w:rsid w:val="00567009"/>
    <w:rsid w:val="00574E27"/>
    <w:rsid w:val="0057547A"/>
    <w:rsid w:val="00575BC3"/>
    <w:rsid w:val="005809D3"/>
    <w:rsid w:val="0059322A"/>
    <w:rsid w:val="005A0880"/>
    <w:rsid w:val="005A112E"/>
    <w:rsid w:val="005A5BEB"/>
    <w:rsid w:val="005B0F8A"/>
    <w:rsid w:val="005B2119"/>
    <w:rsid w:val="005B4AFB"/>
    <w:rsid w:val="005B645A"/>
    <w:rsid w:val="005C0D55"/>
    <w:rsid w:val="005C4E6A"/>
    <w:rsid w:val="005C4E7F"/>
    <w:rsid w:val="005C5A32"/>
    <w:rsid w:val="005C75F6"/>
    <w:rsid w:val="005D2323"/>
    <w:rsid w:val="005D2557"/>
    <w:rsid w:val="005D713E"/>
    <w:rsid w:val="005D7BBF"/>
    <w:rsid w:val="005E2A43"/>
    <w:rsid w:val="005E3368"/>
    <w:rsid w:val="005E44CE"/>
    <w:rsid w:val="005E4DB9"/>
    <w:rsid w:val="005E76A0"/>
    <w:rsid w:val="005F04E9"/>
    <w:rsid w:val="005F20A1"/>
    <w:rsid w:val="005F2CC8"/>
    <w:rsid w:val="005F33CB"/>
    <w:rsid w:val="005F4A67"/>
    <w:rsid w:val="005F576E"/>
    <w:rsid w:val="005F5E46"/>
    <w:rsid w:val="005F6F0C"/>
    <w:rsid w:val="005F73F9"/>
    <w:rsid w:val="006019C0"/>
    <w:rsid w:val="00602FD7"/>
    <w:rsid w:val="00605703"/>
    <w:rsid w:val="00606123"/>
    <w:rsid w:val="00607B21"/>
    <w:rsid w:val="00612BC9"/>
    <w:rsid w:val="00613C9B"/>
    <w:rsid w:val="006156B8"/>
    <w:rsid w:val="00615D23"/>
    <w:rsid w:val="00616F7E"/>
    <w:rsid w:val="0062051B"/>
    <w:rsid w:val="0062283E"/>
    <w:rsid w:val="0062289E"/>
    <w:rsid w:val="00632098"/>
    <w:rsid w:val="00632183"/>
    <w:rsid w:val="006332FA"/>
    <w:rsid w:val="00633F38"/>
    <w:rsid w:val="006373E4"/>
    <w:rsid w:val="006400D6"/>
    <w:rsid w:val="00640134"/>
    <w:rsid w:val="00641D7A"/>
    <w:rsid w:val="00642C30"/>
    <w:rsid w:val="00645A94"/>
    <w:rsid w:val="00645B9C"/>
    <w:rsid w:val="00645D1C"/>
    <w:rsid w:val="006464C4"/>
    <w:rsid w:val="006470CF"/>
    <w:rsid w:val="006514A2"/>
    <w:rsid w:val="0065225E"/>
    <w:rsid w:val="006559E1"/>
    <w:rsid w:val="00665289"/>
    <w:rsid w:val="00666170"/>
    <w:rsid w:val="00666C4A"/>
    <w:rsid w:val="0067064C"/>
    <w:rsid w:val="00672515"/>
    <w:rsid w:val="00673F3E"/>
    <w:rsid w:val="006759A1"/>
    <w:rsid w:val="00677B70"/>
    <w:rsid w:val="00687BA0"/>
    <w:rsid w:val="00687E61"/>
    <w:rsid w:val="00696E9B"/>
    <w:rsid w:val="006A08D0"/>
    <w:rsid w:val="006A1299"/>
    <w:rsid w:val="006A4EF9"/>
    <w:rsid w:val="006B3A18"/>
    <w:rsid w:val="006B5DEA"/>
    <w:rsid w:val="006B7213"/>
    <w:rsid w:val="006C0978"/>
    <w:rsid w:val="006C7CEC"/>
    <w:rsid w:val="006D4522"/>
    <w:rsid w:val="006D545C"/>
    <w:rsid w:val="006E1AB3"/>
    <w:rsid w:val="006E25C4"/>
    <w:rsid w:val="006E4D3C"/>
    <w:rsid w:val="006E5B4A"/>
    <w:rsid w:val="006E752A"/>
    <w:rsid w:val="006F4B1B"/>
    <w:rsid w:val="007003B9"/>
    <w:rsid w:val="00702389"/>
    <w:rsid w:val="00707AD4"/>
    <w:rsid w:val="00711391"/>
    <w:rsid w:val="00712CE9"/>
    <w:rsid w:val="007135F8"/>
    <w:rsid w:val="00714220"/>
    <w:rsid w:val="00722B3D"/>
    <w:rsid w:val="0072486E"/>
    <w:rsid w:val="00726DC4"/>
    <w:rsid w:val="00730EBE"/>
    <w:rsid w:val="007311CA"/>
    <w:rsid w:val="007312F0"/>
    <w:rsid w:val="00731987"/>
    <w:rsid w:val="007330A1"/>
    <w:rsid w:val="00735EB6"/>
    <w:rsid w:val="0074092E"/>
    <w:rsid w:val="00740BD8"/>
    <w:rsid w:val="00741295"/>
    <w:rsid w:val="00760B41"/>
    <w:rsid w:val="00763299"/>
    <w:rsid w:val="00773F15"/>
    <w:rsid w:val="00776573"/>
    <w:rsid w:val="00776CA9"/>
    <w:rsid w:val="00776D09"/>
    <w:rsid w:val="00776F91"/>
    <w:rsid w:val="00777024"/>
    <w:rsid w:val="00777E5D"/>
    <w:rsid w:val="00785FC6"/>
    <w:rsid w:val="007860F1"/>
    <w:rsid w:val="007864D1"/>
    <w:rsid w:val="00791335"/>
    <w:rsid w:val="00796CC4"/>
    <w:rsid w:val="007A5586"/>
    <w:rsid w:val="007A59B0"/>
    <w:rsid w:val="007A61F7"/>
    <w:rsid w:val="007A6253"/>
    <w:rsid w:val="007A7801"/>
    <w:rsid w:val="007B754B"/>
    <w:rsid w:val="007B7FD3"/>
    <w:rsid w:val="007C0CB1"/>
    <w:rsid w:val="007C2E7E"/>
    <w:rsid w:val="007C4178"/>
    <w:rsid w:val="007C67EF"/>
    <w:rsid w:val="007D3D7A"/>
    <w:rsid w:val="007D416E"/>
    <w:rsid w:val="007D5969"/>
    <w:rsid w:val="007D61B1"/>
    <w:rsid w:val="007D740A"/>
    <w:rsid w:val="007E6B5C"/>
    <w:rsid w:val="00800996"/>
    <w:rsid w:val="00801B21"/>
    <w:rsid w:val="00804C0C"/>
    <w:rsid w:val="00805525"/>
    <w:rsid w:val="00805E7D"/>
    <w:rsid w:val="00807B6B"/>
    <w:rsid w:val="00812CBE"/>
    <w:rsid w:val="008135E4"/>
    <w:rsid w:val="00815607"/>
    <w:rsid w:val="00822134"/>
    <w:rsid w:val="0082334E"/>
    <w:rsid w:val="00823B2F"/>
    <w:rsid w:val="00825238"/>
    <w:rsid w:val="00826E37"/>
    <w:rsid w:val="00830474"/>
    <w:rsid w:val="00830D48"/>
    <w:rsid w:val="0083289B"/>
    <w:rsid w:val="00834BAA"/>
    <w:rsid w:val="008420B4"/>
    <w:rsid w:val="008443AF"/>
    <w:rsid w:val="008446CB"/>
    <w:rsid w:val="00844FA0"/>
    <w:rsid w:val="008508E4"/>
    <w:rsid w:val="00853165"/>
    <w:rsid w:val="008557C1"/>
    <w:rsid w:val="00855D63"/>
    <w:rsid w:val="00865454"/>
    <w:rsid w:val="00865870"/>
    <w:rsid w:val="00865FAF"/>
    <w:rsid w:val="00871358"/>
    <w:rsid w:val="0087276A"/>
    <w:rsid w:val="0087377F"/>
    <w:rsid w:val="0087399D"/>
    <w:rsid w:val="008762D7"/>
    <w:rsid w:val="00876DE3"/>
    <w:rsid w:val="00877127"/>
    <w:rsid w:val="00880CE7"/>
    <w:rsid w:val="00885E0C"/>
    <w:rsid w:val="008905B5"/>
    <w:rsid w:val="008916BE"/>
    <w:rsid w:val="00893CCC"/>
    <w:rsid w:val="00894DF2"/>
    <w:rsid w:val="00895A59"/>
    <w:rsid w:val="008A0EE8"/>
    <w:rsid w:val="008A1AFA"/>
    <w:rsid w:val="008A78C8"/>
    <w:rsid w:val="008B0745"/>
    <w:rsid w:val="008B18BD"/>
    <w:rsid w:val="008B57A4"/>
    <w:rsid w:val="008B6694"/>
    <w:rsid w:val="008B678F"/>
    <w:rsid w:val="008B67D2"/>
    <w:rsid w:val="008C26E7"/>
    <w:rsid w:val="008C3459"/>
    <w:rsid w:val="008C3A6D"/>
    <w:rsid w:val="008D0E1E"/>
    <w:rsid w:val="008D20FF"/>
    <w:rsid w:val="008D47EE"/>
    <w:rsid w:val="008D64D2"/>
    <w:rsid w:val="008D6CFF"/>
    <w:rsid w:val="008D71CF"/>
    <w:rsid w:val="008D74B9"/>
    <w:rsid w:val="008D7538"/>
    <w:rsid w:val="008E77C6"/>
    <w:rsid w:val="008F20ED"/>
    <w:rsid w:val="008F45FE"/>
    <w:rsid w:val="009029B6"/>
    <w:rsid w:val="00902B62"/>
    <w:rsid w:val="00903990"/>
    <w:rsid w:val="00904DA3"/>
    <w:rsid w:val="009056D0"/>
    <w:rsid w:val="009103CA"/>
    <w:rsid w:val="00910A59"/>
    <w:rsid w:val="009141F1"/>
    <w:rsid w:val="00922701"/>
    <w:rsid w:val="00927F11"/>
    <w:rsid w:val="009317DA"/>
    <w:rsid w:val="009319BE"/>
    <w:rsid w:val="00931F08"/>
    <w:rsid w:val="00933A6F"/>
    <w:rsid w:val="00934712"/>
    <w:rsid w:val="00936D7F"/>
    <w:rsid w:val="00937DFA"/>
    <w:rsid w:val="009417E9"/>
    <w:rsid w:val="00950626"/>
    <w:rsid w:val="009552A2"/>
    <w:rsid w:val="00955CA0"/>
    <w:rsid w:val="0096041D"/>
    <w:rsid w:val="009612DA"/>
    <w:rsid w:val="00961567"/>
    <w:rsid w:val="009643F4"/>
    <w:rsid w:val="009649B3"/>
    <w:rsid w:val="00967DDB"/>
    <w:rsid w:val="0097016A"/>
    <w:rsid w:val="00972FBC"/>
    <w:rsid w:val="009775C2"/>
    <w:rsid w:val="00977B68"/>
    <w:rsid w:val="00980046"/>
    <w:rsid w:val="00980B0C"/>
    <w:rsid w:val="00983ED6"/>
    <w:rsid w:val="0098537F"/>
    <w:rsid w:val="00985B49"/>
    <w:rsid w:val="0098642D"/>
    <w:rsid w:val="00986A81"/>
    <w:rsid w:val="0099043D"/>
    <w:rsid w:val="00992331"/>
    <w:rsid w:val="0099382B"/>
    <w:rsid w:val="009A212B"/>
    <w:rsid w:val="009A3A55"/>
    <w:rsid w:val="009A4D6E"/>
    <w:rsid w:val="009A66E7"/>
    <w:rsid w:val="009A68EF"/>
    <w:rsid w:val="009B53DC"/>
    <w:rsid w:val="009B734B"/>
    <w:rsid w:val="009B7D19"/>
    <w:rsid w:val="009C16A5"/>
    <w:rsid w:val="009C5FC5"/>
    <w:rsid w:val="009D0E2A"/>
    <w:rsid w:val="009E0DBD"/>
    <w:rsid w:val="009E2760"/>
    <w:rsid w:val="009E31BE"/>
    <w:rsid w:val="009E3552"/>
    <w:rsid w:val="009E43A4"/>
    <w:rsid w:val="009E5083"/>
    <w:rsid w:val="009E5FBE"/>
    <w:rsid w:val="009F2684"/>
    <w:rsid w:val="009F43F9"/>
    <w:rsid w:val="009F5A6F"/>
    <w:rsid w:val="009F5EB5"/>
    <w:rsid w:val="009F61EC"/>
    <w:rsid w:val="009F7944"/>
    <w:rsid w:val="00A023F7"/>
    <w:rsid w:val="00A049B7"/>
    <w:rsid w:val="00A05393"/>
    <w:rsid w:val="00A053ED"/>
    <w:rsid w:val="00A071C9"/>
    <w:rsid w:val="00A0750E"/>
    <w:rsid w:val="00A1270A"/>
    <w:rsid w:val="00A1293D"/>
    <w:rsid w:val="00A12EFD"/>
    <w:rsid w:val="00A15CF5"/>
    <w:rsid w:val="00A16A3A"/>
    <w:rsid w:val="00A211C7"/>
    <w:rsid w:val="00A23142"/>
    <w:rsid w:val="00A24290"/>
    <w:rsid w:val="00A26262"/>
    <w:rsid w:val="00A27920"/>
    <w:rsid w:val="00A30AC6"/>
    <w:rsid w:val="00A30D53"/>
    <w:rsid w:val="00A33F88"/>
    <w:rsid w:val="00A36932"/>
    <w:rsid w:val="00A43150"/>
    <w:rsid w:val="00A44B94"/>
    <w:rsid w:val="00A46179"/>
    <w:rsid w:val="00A566AE"/>
    <w:rsid w:val="00A60393"/>
    <w:rsid w:val="00A60DEE"/>
    <w:rsid w:val="00A65E53"/>
    <w:rsid w:val="00A75CE2"/>
    <w:rsid w:val="00A7702F"/>
    <w:rsid w:val="00A82A06"/>
    <w:rsid w:val="00A87C74"/>
    <w:rsid w:val="00A91192"/>
    <w:rsid w:val="00A94018"/>
    <w:rsid w:val="00A94A2C"/>
    <w:rsid w:val="00A94DFD"/>
    <w:rsid w:val="00AA1A77"/>
    <w:rsid w:val="00AA336A"/>
    <w:rsid w:val="00AA3994"/>
    <w:rsid w:val="00AA6BD9"/>
    <w:rsid w:val="00AA761D"/>
    <w:rsid w:val="00AB14F4"/>
    <w:rsid w:val="00AB308D"/>
    <w:rsid w:val="00AC14BB"/>
    <w:rsid w:val="00AC3170"/>
    <w:rsid w:val="00AD011F"/>
    <w:rsid w:val="00AD092B"/>
    <w:rsid w:val="00AD0E88"/>
    <w:rsid w:val="00AD2BF6"/>
    <w:rsid w:val="00AD43A6"/>
    <w:rsid w:val="00AE4575"/>
    <w:rsid w:val="00AF4825"/>
    <w:rsid w:val="00AF55A4"/>
    <w:rsid w:val="00B0185F"/>
    <w:rsid w:val="00B059EF"/>
    <w:rsid w:val="00B1110E"/>
    <w:rsid w:val="00B1399B"/>
    <w:rsid w:val="00B1558B"/>
    <w:rsid w:val="00B15DD7"/>
    <w:rsid w:val="00B21711"/>
    <w:rsid w:val="00B225EE"/>
    <w:rsid w:val="00B23520"/>
    <w:rsid w:val="00B27B99"/>
    <w:rsid w:val="00B27DFB"/>
    <w:rsid w:val="00B32392"/>
    <w:rsid w:val="00B32B53"/>
    <w:rsid w:val="00B364D8"/>
    <w:rsid w:val="00B409A8"/>
    <w:rsid w:val="00B40C2D"/>
    <w:rsid w:val="00B41839"/>
    <w:rsid w:val="00B46132"/>
    <w:rsid w:val="00B5025A"/>
    <w:rsid w:val="00B51F38"/>
    <w:rsid w:val="00B5286C"/>
    <w:rsid w:val="00B539E4"/>
    <w:rsid w:val="00B57777"/>
    <w:rsid w:val="00B57862"/>
    <w:rsid w:val="00B62C26"/>
    <w:rsid w:val="00B6523C"/>
    <w:rsid w:val="00B825E3"/>
    <w:rsid w:val="00B87978"/>
    <w:rsid w:val="00B935BB"/>
    <w:rsid w:val="00B93748"/>
    <w:rsid w:val="00B943DD"/>
    <w:rsid w:val="00BA0066"/>
    <w:rsid w:val="00BA4AE3"/>
    <w:rsid w:val="00BA702A"/>
    <w:rsid w:val="00BB14BC"/>
    <w:rsid w:val="00BB2538"/>
    <w:rsid w:val="00BB7802"/>
    <w:rsid w:val="00BC08DF"/>
    <w:rsid w:val="00BC12D4"/>
    <w:rsid w:val="00BC1677"/>
    <w:rsid w:val="00BC3570"/>
    <w:rsid w:val="00BC70FB"/>
    <w:rsid w:val="00BD0A98"/>
    <w:rsid w:val="00BD271A"/>
    <w:rsid w:val="00BD2ED8"/>
    <w:rsid w:val="00BD5343"/>
    <w:rsid w:val="00BD6AB7"/>
    <w:rsid w:val="00BE01E5"/>
    <w:rsid w:val="00BE1142"/>
    <w:rsid w:val="00BE37AB"/>
    <w:rsid w:val="00BE3EE0"/>
    <w:rsid w:val="00BF16D1"/>
    <w:rsid w:val="00BF35F1"/>
    <w:rsid w:val="00BF500C"/>
    <w:rsid w:val="00BF7300"/>
    <w:rsid w:val="00BF7AF1"/>
    <w:rsid w:val="00C00736"/>
    <w:rsid w:val="00C039FD"/>
    <w:rsid w:val="00C060A6"/>
    <w:rsid w:val="00C07000"/>
    <w:rsid w:val="00C11516"/>
    <w:rsid w:val="00C13875"/>
    <w:rsid w:val="00C16976"/>
    <w:rsid w:val="00C16DE4"/>
    <w:rsid w:val="00C230BD"/>
    <w:rsid w:val="00C32F39"/>
    <w:rsid w:val="00C33922"/>
    <w:rsid w:val="00C42CE1"/>
    <w:rsid w:val="00C44295"/>
    <w:rsid w:val="00C474A8"/>
    <w:rsid w:val="00C47FDA"/>
    <w:rsid w:val="00C509DE"/>
    <w:rsid w:val="00C510BE"/>
    <w:rsid w:val="00C523FD"/>
    <w:rsid w:val="00C54FC1"/>
    <w:rsid w:val="00C56185"/>
    <w:rsid w:val="00C56411"/>
    <w:rsid w:val="00C5693F"/>
    <w:rsid w:val="00C61FF6"/>
    <w:rsid w:val="00C662E3"/>
    <w:rsid w:val="00C70087"/>
    <w:rsid w:val="00C70CD6"/>
    <w:rsid w:val="00C7367D"/>
    <w:rsid w:val="00C77A50"/>
    <w:rsid w:val="00C77BDB"/>
    <w:rsid w:val="00C84BFD"/>
    <w:rsid w:val="00C85AC4"/>
    <w:rsid w:val="00C87133"/>
    <w:rsid w:val="00C927E4"/>
    <w:rsid w:val="00C940F7"/>
    <w:rsid w:val="00C978B2"/>
    <w:rsid w:val="00CA0747"/>
    <w:rsid w:val="00CA49C3"/>
    <w:rsid w:val="00CA4DEB"/>
    <w:rsid w:val="00CA4FAC"/>
    <w:rsid w:val="00CA566C"/>
    <w:rsid w:val="00CA6BAD"/>
    <w:rsid w:val="00CB333B"/>
    <w:rsid w:val="00CB5814"/>
    <w:rsid w:val="00CB5FCD"/>
    <w:rsid w:val="00CC24FD"/>
    <w:rsid w:val="00CC3B30"/>
    <w:rsid w:val="00CD1D3F"/>
    <w:rsid w:val="00CD2999"/>
    <w:rsid w:val="00CD6BCD"/>
    <w:rsid w:val="00CD71A9"/>
    <w:rsid w:val="00CE290D"/>
    <w:rsid w:val="00CE45AF"/>
    <w:rsid w:val="00CE60FA"/>
    <w:rsid w:val="00CF1D7E"/>
    <w:rsid w:val="00CF2517"/>
    <w:rsid w:val="00CF308B"/>
    <w:rsid w:val="00CF30FC"/>
    <w:rsid w:val="00CF6B24"/>
    <w:rsid w:val="00D00AEC"/>
    <w:rsid w:val="00D0176E"/>
    <w:rsid w:val="00D04C9E"/>
    <w:rsid w:val="00D07156"/>
    <w:rsid w:val="00D12778"/>
    <w:rsid w:val="00D1485E"/>
    <w:rsid w:val="00D1725A"/>
    <w:rsid w:val="00D319A7"/>
    <w:rsid w:val="00D33CCF"/>
    <w:rsid w:val="00D3423D"/>
    <w:rsid w:val="00D409FF"/>
    <w:rsid w:val="00D41FE9"/>
    <w:rsid w:val="00D449FC"/>
    <w:rsid w:val="00D47D39"/>
    <w:rsid w:val="00D56DFC"/>
    <w:rsid w:val="00D576E5"/>
    <w:rsid w:val="00D63D12"/>
    <w:rsid w:val="00D64FBB"/>
    <w:rsid w:val="00D703E5"/>
    <w:rsid w:val="00D805EB"/>
    <w:rsid w:val="00D8174F"/>
    <w:rsid w:val="00D8790D"/>
    <w:rsid w:val="00D90EC9"/>
    <w:rsid w:val="00D91972"/>
    <w:rsid w:val="00D94789"/>
    <w:rsid w:val="00D97F27"/>
    <w:rsid w:val="00DA22BE"/>
    <w:rsid w:val="00DA6994"/>
    <w:rsid w:val="00DB03D2"/>
    <w:rsid w:val="00DC4C97"/>
    <w:rsid w:val="00DC5406"/>
    <w:rsid w:val="00DD0A56"/>
    <w:rsid w:val="00DD5C15"/>
    <w:rsid w:val="00DD5DEE"/>
    <w:rsid w:val="00DD7582"/>
    <w:rsid w:val="00DD7687"/>
    <w:rsid w:val="00DE5837"/>
    <w:rsid w:val="00DF098B"/>
    <w:rsid w:val="00DF16AD"/>
    <w:rsid w:val="00DF17F1"/>
    <w:rsid w:val="00DF2D40"/>
    <w:rsid w:val="00DF40FE"/>
    <w:rsid w:val="00DF6B41"/>
    <w:rsid w:val="00DF6EEA"/>
    <w:rsid w:val="00E0315B"/>
    <w:rsid w:val="00E041EC"/>
    <w:rsid w:val="00E06559"/>
    <w:rsid w:val="00E068FF"/>
    <w:rsid w:val="00E074BD"/>
    <w:rsid w:val="00E1015B"/>
    <w:rsid w:val="00E13BA8"/>
    <w:rsid w:val="00E205D0"/>
    <w:rsid w:val="00E22122"/>
    <w:rsid w:val="00E24154"/>
    <w:rsid w:val="00E24B67"/>
    <w:rsid w:val="00E30144"/>
    <w:rsid w:val="00E30964"/>
    <w:rsid w:val="00E33EB2"/>
    <w:rsid w:val="00E36FDD"/>
    <w:rsid w:val="00E42766"/>
    <w:rsid w:val="00E42E7A"/>
    <w:rsid w:val="00E4332E"/>
    <w:rsid w:val="00E43581"/>
    <w:rsid w:val="00E50020"/>
    <w:rsid w:val="00E53500"/>
    <w:rsid w:val="00E53C78"/>
    <w:rsid w:val="00E54210"/>
    <w:rsid w:val="00E61809"/>
    <w:rsid w:val="00E62CB8"/>
    <w:rsid w:val="00E62E16"/>
    <w:rsid w:val="00E63C17"/>
    <w:rsid w:val="00E65C55"/>
    <w:rsid w:val="00E66C35"/>
    <w:rsid w:val="00E67722"/>
    <w:rsid w:val="00E73164"/>
    <w:rsid w:val="00E736C0"/>
    <w:rsid w:val="00E737A9"/>
    <w:rsid w:val="00E85108"/>
    <w:rsid w:val="00E8587B"/>
    <w:rsid w:val="00E91834"/>
    <w:rsid w:val="00E9276D"/>
    <w:rsid w:val="00E92B4C"/>
    <w:rsid w:val="00EA2AFC"/>
    <w:rsid w:val="00EA361A"/>
    <w:rsid w:val="00EA77E9"/>
    <w:rsid w:val="00EB18A2"/>
    <w:rsid w:val="00EB4197"/>
    <w:rsid w:val="00EB4761"/>
    <w:rsid w:val="00EB551E"/>
    <w:rsid w:val="00EB5788"/>
    <w:rsid w:val="00EB7183"/>
    <w:rsid w:val="00EC344A"/>
    <w:rsid w:val="00EC79F2"/>
    <w:rsid w:val="00ED3142"/>
    <w:rsid w:val="00ED4BC7"/>
    <w:rsid w:val="00ED4D84"/>
    <w:rsid w:val="00EE2248"/>
    <w:rsid w:val="00EE27C9"/>
    <w:rsid w:val="00EE32B2"/>
    <w:rsid w:val="00EE3FBE"/>
    <w:rsid w:val="00EE458E"/>
    <w:rsid w:val="00EE6F75"/>
    <w:rsid w:val="00EF0892"/>
    <w:rsid w:val="00EF53BD"/>
    <w:rsid w:val="00F00767"/>
    <w:rsid w:val="00F0340D"/>
    <w:rsid w:val="00F04B82"/>
    <w:rsid w:val="00F05BF4"/>
    <w:rsid w:val="00F10064"/>
    <w:rsid w:val="00F17377"/>
    <w:rsid w:val="00F23A80"/>
    <w:rsid w:val="00F25A89"/>
    <w:rsid w:val="00F37C80"/>
    <w:rsid w:val="00F4318F"/>
    <w:rsid w:val="00F45056"/>
    <w:rsid w:val="00F46DBC"/>
    <w:rsid w:val="00F52488"/>
    <w:rsid w:val="00F81365"/>
    <w:rsid w:val="00F816B5"/>
    <w:rsid w:val="00F816BE"/>
    <w:rsid w:val="00F830F9"/>
    <w:rsid w:val="00F83AC4"/>
    <w:rsid w:val="00F8476A"/>
    <w:rsid w:val="00F847FB"/>
    <w:rsid w:val="00F8642E"/>
    <w:rsid w:val="00F87EEF"/>
    <w:rsid w:val="00F91D4E"/>
    <w:rsid w:val="00FA7B35"/>
    <w:rsid w:val="00FB2C26"/>
    <w:rsid w:val="00FB4C29"/>
    <w:rsid w:val="00FB554E"/>
    <w:rsid w:val="00FB776F"/>
    <w:rsid w:val="00FC3736"/>
    <w:rsid w:val="00FC5E9F"/>
    <w:rsid w:val="00FC777B"/>
    <w:rsid w:val="00FC7CEA"/>
    <w:rsid w:val="00FD1008"/>
    <w:rsid w:val="00FD20AD"/>
    <w:rsid w:val="00FD7165"/>
    <w:rsid w:val="00FE16CD"/>
    <w:rsid w:val="00FE5867"/>
    <w:rsid w:val="00FE643B"/>
    <w:rsid w:val="00FE6954"/>
    <w:rsid w:val="00FF31C6"/>
    <w:rsid w:val="00FF6A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75D1BFB"/>
  <w15:chartTrackingRefBased/>
  <w15:docId w15:val="{CEC35009-0C8A-4F47-A35C-6E7156E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uppressAutoHyphens/>
      <w:spacing w:before="120" w:line="360" w:lineRule="auto"/>
      <w:jc w:val="both"/>
    </w:pPr>
    <w:rPr>
      <w:rFonts w:ascii="Calibri" w:hAnsi="Calibri" w:cs="Calibri"/>
      <w:noProof/>
      <w:sz w:val="22"/>
      <w:szCs w:val="24"/>
      <w:lang w:val="en-US" w:eastAsia="zh-CN"/>
    </w:rPr>
  </w:style>
  <w:style w:type="paragraph" w:styleId="Ttulo1">
    <w:name w:val="heading 1"/>
    <w:basedOn w:val="Normal"/>
    <w:link w:val="Ttulo1Carter"/>
    <w:uiPriority w:val="9"/>
    <w:qFormat/>
    <w:rsid w:val="00AB308D"/>
    <w:pPr>
      <w:suppressAutoHyphens w:val="0"/>
      <w:spacing w:before="100" w:beforeAutospacing="1" w:after="100" w:afterAutospacing="1" w:line="240" w:lineRule="auto"/>
      <w:jc w:val="left"/>
      <w:outlineLvl w:val="0"/>
    </w:pPr>
    <w:rPr>
      <w:rFonts w:ascii="Times New Roman" w:hAnsi="Times New Roman" w:cs="Times New Roman"/>
      <w:b/>
      <w:bCs/>
      <w:noProof w:val="0"/>
      <w:kern w:val="36"/>
      <w:sz w:val="48"/>
      <w:szCs w:val="48"/>
      <w:lang w:val="pt-PT" w:eastAsia="pt-PT"/>
    </w:rPr>
  </w:style>
  <w:style w:type="paragraph" w:styleId="Ttulo2">
    <w:name w:val="heading 2"/>
    <w:basedOn w:val="Normal"/>
    <w:link w:val="Ttulo2Carter"/>
    <w:uiPriority w:val="9"/>
    <w:qFormat/>
    <w:rsid w:val="00AB308D"/>
    <w:pPr>
      <w:suppressAutoHyphens w:val="0"/>
      <w:spacing w:before="100" w:beforeAutospacing="1" w:after="100" w:afterAutospacing="1" w:line="240" w:lineRule="auto"/>
      <w:jc w:val="left"/>
      <w:outlineLvl w:val="1"/>
    </w:pPr>
    <w:rPr>
      <w:rFonts w:ascii="Times New Roman" w:hAnsi="Times New Roman" w:cs="Times New Roman"/>
      <w:b/>
      <w:bCs/>
      <w:noProof w:val="0"/>
      <w:sz w:val="36"/>
      <w:szCs w:val="36"/>
      <w:lang w:val="pt-PT" w:eastAsia="pt-PT"/>
    </w:rPr>
  </w:style>
  <w:style w:type="paragraph" w:styleId="Ttulo3">
    <w:name w:val="heading 3"/>
    <w:basedOn w:val="Normal"/>
    <w:link w:val="Ttulo3Carter"/>
    <w:uiPriority w:val="9"/>
    <w:qFormat/>
    <w:rsid w:val="00AB308D"/>
    <w:pPr>
      <w:suppressAutoHyphens w:val="0"/>
      <w:spacing w:before="100" w:beforeAutospacing="1" w:after="100" w:afterAutospacing="1" w:line="240" w:lineRule="auto"/>
      <w:jc w:val="left"/>
      <w:outlineLvl w:val="2"/>
    </w:pPr>
    <w:rPr>
      <w:rFonts w:ascii="Times New Roman" w:hAnsi="Times New Roman" w:cs="Times New Roman"/>
      <w:b/>
      <w:bCs/>
      <w:noProof w:val="0"/>
      <w:sz w:val="27"/>
      <w:szCs w:val="27"/>
      <w:lang w:val="pt-PT" w:eastAsia="pt-PT"/>
    </w:rPr>
  </w:style>
  <w:style w:type="paragraph" w:styleId="Ttulo4">
    <w:name w:val="heading 4"/>
    <w:basedOn w:val="Normal"/>
    <w:next w:val="Normal"/>
    <w:link w:val="Ttulo4Carter"/>
    <w:uiPriority w:val="9"/>
    <w:qFormat/>
    <w:rsid w:val="00340EF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qFormat/>
    <w:rsid w:val="00340EF0"/>
    <w:pPr>
      <w:keepNext/>
      <w:keepLines/>
      <w:spacing w:before="4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qFormat/>
    <w:pPr>
      <w:keepNext/>
      <w:numPr>
        <w:numId w:val="1"/>
      </w:numPr>
      <w:outlineLvl w:val="0"/>
    </w:pPr>
    <w:rPr>
      <w:rFonts w:ascii="Arial" w:hAnsi="Arial" w:cs="Arial"/>
      <w:b/>
      <w:bCs/>
      <w:sz w:val="40"/>
    </w:rPr>
  </w:style>
  <w:style w:type="paragraph" w:customStyle="1" w:styleId="Cabealho2">
    <w:name w:val="Cabeçalho 2"/>
    <w:basedOn w:val="Normal"/>
    <w:next w:val="Normal"/>
    <w:qFormat/>
    <w:pPr>
      <w:keepNext/>
      <w:numPr>
        <w:ilvl w:val="1"/>
        <w:numId w:val="1"/>
      </w:numPr>
      <w:spacing w:before="240" w:after="60"/>
      <w:outlineLvl w:val="1"/>
    </w:pPr>
    <w:rPr>
      <w:rFonts w:ascii="Arial" w:hAnsi="Arial" w:cs="Arial"/>
      <w:b/>
      <w:bCs/>
      <w:sz w:val="28"/>
      <w:szCs w:val="28"/>
    </w:rPr>
  </w:style>
  <w:style w:type="paragraph" w:customStyle="1" w:styleId="Cabealho3">
    <w:name w:val="Cabeçalho 3"/>
    <w:basedOn w:val="Normal"/>
    <w:next w:val="Normal"/>
    <w:qFormat/>
    <w:pPr>
      <w:keepNext/>
      <w:numPr>
        <w:ilvl w:val="2"/>
        <w:numId w:val="1"/>
      </w:numPr>
      <w:outlineLvl w:val="2"/>
    </w:pPr>
    <w:rPr>
      <w:rFonts w:ascii="Arial" w:hAnsi="Arial" w:cs="Arial"/>
      <w:b/>
      <w:bCs/>
    </w:rPr>
  </w:style>
  <w:style w:type="paragraph" w:customStyle="1" w:styleId="Cabealho4">
    <w:name w:val="Cabeçalho 4"/>
    <w:basedOn w:val="Normal"/>
    <w:next w:val="Normal"/>
    <w:qFormat/>
    <w:pPr>
      <w:keepNext/>
      <w:numPr>
        <w:ilvl w:val="3"/>
        <w:numId w:val="1"/>
      </w:numPr>
      <w:outlineLvl w:val="3"/>
    </w:pPr>
    <w:rPr>
      <w:rFonts w:ascii="Arial" w:hAnsi="Arial" w:cs="Arial"/>
      <w:bCs/>
    </w:rPr>
  </w:style>
  <w:style w:type="paragraph" w:customStyle="1" w:styleId="Cabealho5">
    <w:name w:val="Cabeçalho 5"/>
    <w:basedOn w:val="Normal"/>
    <w:next w:val="Normal"/>
    <w:qFormat/>
    <w:pPr>
      <w:keepNext/>
      <w:numPr>
        <w:ilvl w:val="4"/>
        <w:numId w:val="1"/>
      </w:numPr>
      <w:outlineLvl w:val="4"/>
    </w:pPr>
    <w:rPr>
      <w:rFonts w:ascii="Arial" w:hAnsi="Arial" w:cs="Arial"/>
      <w:b/>
      <w:bCs/>
      <w:sz w:val="18"/>
    </w:rPr>
  </w:style>
  <w:style w:type="paragraph" w:customStyle="1" w:styleId="Cabealho6">
    <w:name w:val="Cabeçalho 6"/>
    <w:basedOn w:val="Normal"/>
    <w:next w:val="Normal"/>
    <w:qFormat/>
    <w:pPr>
      <w:numPr>
        <w:ilvl w:val="5"/>
        <w:numId w:val="1"/>
      </w:numPr>
      <w:spacing w:before="240" w:after="60"/>
      <w:outlineLvl w:val="5"/>
    </w:pPr>
    <w:rPr>
      <w:b/>
      <w:bCs/>
      <w:szCs w:val="22"/>
    </w:rPr>
  </w:style>
  <w:style w:type="paragraph" w:customStyle="1" w:styleId="Cabealho7">
    <w:name w:val="Cabeçalho 7"/>
    <w:basedOn w:val="Normal"/>
    <w:next w:val="Normal"/>
    <w:qFormat/>
    <w:pPr>
      <w:numPr>
        <w:ilvl w:val="6"/>
        <w:numId w:val="1"/>
      </w:numPr>
      <w:spacing w:before="240" w:after="60"/>
      <w:outlineLvl w:val="6"/>
    </w:pPr>
  </w:style>
  <w:style w:type="paragraph" w:customStyle="1" w:styleId="Cabealho8">
    <w:name w:val="Cabeçalho 8"/>
    <w:basedOn w:val="Normal"/>
    <w:next w:val="Normal"/>
    <w:qFormat/>
    <w:pPr>
      <w:numPr>
        <w:ilvl w:val="7"/>
        <w:numId w:val="1"/>
      </w:numPr>
      <w:spacing w:before="240" w:after="60"/>
      <w:outlineLvl w:val="7"/>
    </w:pPr>
    <w:rPr>
      <w:i/>
      <w:iCs/>
    </w:rPr>
  </w:style>
  <w:style w:type="paragraph" w:customStyle="1" w:styleId="Cabealho9">
    <w:name w:val="Cabeçalho 9"/>
    <w:basedOn w:val="Normal"/>
    <w:next w:val="Normal"/>
    <w:qFormat/>
    <w:pPr>
      <w:numPr>
        <w:ilvl w:val="8"/>
        <w:numId w:val="1"/>
      </w:numPr>
      <w:spacing w:before="240" w:after="60"/>
      <w:outlineLvl w:val="8"/>
    </w:pPr>
    <w:rPr>
      <w:rFonts w:ascii="Arial" w:hAnsi="Arial" w:cs="Arial"/>
      <w:szCs w:val="22"/>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9z0">
    <w:name w:val="WW8Num9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Tipodeletrapredefinidodopargrafo1">
    <w:name w:val="Tipo de letra predefinido do parágrafo1"/>
  </w:style>
  <w:style w:type="character" w:styleId="Hiperligao">
    <w:name w:val="Hyperlink"/>
    <w:uiPriority w:val="99"/>
    <w:rPr>
      <w:color w:val="0000FF"/>
      <w:u w:val="single"/>
    </w:rPr>
  </w:style>
  <w:style w:type="character" w:styleId="Nmerodepgina">
    <w:name w:val="page number"/>
    <w:basedOn w:val="Tipodeletrapredefinidodopargrafo1"/>
  </w:style>
  <w:style w:type="character" w:customStyle="1" w:styleId="codigoFonteChar">
    <w:name w:val="codigoFonte Char"/>
    <w:rPr>
      <w:rFonts w:ascii="Courier New" w:hAnsi="Courier New" w:cs="Courier New"/>
      <w:sz w:val="22"/>
      <w:szCs w:val="24"/>
      <w:lang w:bidi="ar-SA"/>
    </w:rPr>
  </w:style>
  <w:style w:type="character" w:customStyle="1" w:styleId="CommentReference1">
    <w:name w:val="Comment Reference1"/>
    <w:rPr>
      <w:sz w:val="16"/>
      <w:szCs w:val="16"/>
    </w:rPr>
  </w:style>
  <w:style w:type="character" w:customStyle="1" w:styleId="codigoFonteChar1">
    <w:name w:val="codigoFonte Char1"/>
    <w:rPr>
      <w:rFonts w:ascii="Courier New" w:hAnsi="Courier New" w:cs="Courier New"/>
      <w:sz w:val="22"/>
      <w:szCs w:val="24"/>
      <w:lang w:bidi="ar-SA"/>
    </w:rPr>
  </w:style>
  <w:style w:type="character" w:customStyle="1" w:styleId="IndexLink">
    <w:name w:val="Index Link"/>
  </w:style>
  <w:style w:type="paragraph" w:customStyle="1" w:styleId="Heading">
    <w:name w:val="Heading"/>
    <w:basedOn w:val="Normal"/>
    <w:next w:val="Corpodetexto"/>
    <w:pPr>
      <w:keepNext/>
      <w:spacing w:before="240" w:after="120"/>
    </w:pPr>
    <w:rPr>
      <w:rFonts w:ascii="Arial" w:eastAsia="AR PL UMing HK" w:hAnsi="Arial" w:cs="Lohit Hindi"/>
      <w:sz w:val="28"/>
      <w:szCs w:val="28"/>
    </w:rPr>
  </w:style>
  <w:style w:type="paragraph" w:styleId="Corpodetexto">
    <w:name w:val="Body Text"/>
    <w:basedOn w:val="Normal"/>
    <w:rPr>
      <w:rFonts w:ascii="Arial" w:hAnsi="Arial" w:cs="Arial"/>
    </w:rPr>
  </w:style>
  <w:style w:type="paragraph" w:styleId="Lista">
    <w:name w:val="List"/>
    <w:basedOn w:val="Corpodetexto"/>
    <w:rPr>
      <w:rFonts w:cs="Lohit Hindi"/>
    </w:rPr>
  </w:style>
  <w:style w:type="paragraph" w:styleId="Legenda">
    <w:name w:val="caption"/>
    <w:basedOn w:val="Normal"/>
    <w:next w:val="Normal"/>
    <w:qFormat/>
    <w:pPr>
      <w:tabs>
        <w:tab w:val="left" w:pos="1440"/>
      </w:tabs>
      <w:jc w:val="center"/>
    </w:pPr>
    <w:rPr>
      <w:rFonts w:cs="Arial"/>
      <w:i/>
      <w:iCs/>
    </w:rPr>
  </w:style>
  <w:style w:type="paragraph" w:customStyle="1" w:styleId="Index">
    <w:name w:val="Index"/>
    <w:basedOn w:val="Normal"/>
    <w:pPr>
      <w:suppressLineNumbers/>
    </w:pPr>
    <w:rPr>
      <w:rFonts w:cs="Lohit Hindi"/>
    </w:rPr>
  </w:style>
  <w:style w:type="paragraph" w:customStyle="1" w:styleId="Corpodetexto21">
    <w:name w:val="Corpo de texto 21"/>
    <w:basedOn w:val="Normal"/>
    <w:pPr>
      <w:jc w:val="center"/>
    </w:pPr>
  </w:style>
  <w:style w:type="paragraph" w:customStyle="1" w:styleId="capa1">
    <w:name w:val="capa 1"/>
    <w:basedOn w:val="Cabealho1"/>
    <w:pPr>
      <w:numPr>
        <w:numId w:val="0"/>
      </w:numPr>
      <w:spacing w:before="0"/>
    </w:pPr>
    <w:rPr>
      <w:rFonts w:ascii="Palatino Linotype" w:hAnsi="Palatino Linotype" w:cs="Palatino Linotype"/>
    </w:rPr>
  </w:style>
  <w:style w:type="paragraph" w:customStyle="1" w:styleId="capa2">
    <w:name w:val="capa 2"/>
    <w:basedOn w:val="Cabealho1"/>
    <w:pPr>
      <w:numPr>
        <w:numId w:val="0"/>
      </w:numPr>
      <w:spacing w:before="0"/>
    </w:pPr>
    <w:rPr>
      <w:rFonts w:ascii="Palatino Linotype" w:hAnsi="Palatino Linotype" w:cs="Palatino Linotype"/>
      <w:b w:val="0"/>
      <w:bCs w:val="0"/>
    </w:rPr>
  </w:style>
  <w:style w:type="paragraph" w:styleId="ndice1">
    <w:name w:val="toc 1"/>
    <w:basedOn w:val="Normal"/>
    <w:next w:val="Normal"/>
    <w:uiPriority w:val="39"/>
    <w:pPr>
      <w:jc w:val="left"/>
    </w:pPr>
    <w:rPr>
      <w:b/>
      <w:bCs/>
      <w:i/>
      <w:iCs/>
    </w:rPr>
  </w:style>
  <w:style w:type="paragraph" w:styleId="ndice2">
    <w:name w:val="toc 2"/>
    <w:basedOn w:val="Normal"/>
    <w:next w:val="Normal"/>
    <w:uiPriority w:val="39"/>
    <w:pPr>
      <w:spacing w:before="62"/>
      <w:ind w:left="238"/>
      <w:jc w:val="left"/>
    </w:pPr>
    <w:rPr>
      <w:b/>
      <w:bCs/>
      <w:szCs w:val="22"/>
    </w:rPr>
  </w:style>
  <w:style w:type="paragraph" w:styleId="ndice3">
    <w:name w:val="toc 3"/>
    <w:basedOn w:val="Normal"/>
    <w:next w:val="Normal"/>
    <w:pPr>
      <w:spacing w:before="0"/>
      <w:ind w:left="480"/>
      <w:jc w:val="left"/>
    </w:pPr>
    <w:rPr>
      <w:sz w:val="20"/>
      <w:szCs w:val="20"/>
    </w:rPr>
  </w:style>
  <w:style w:type="paragraph" w:styleId="ndice4">
    <w:name w:val="toc 4"/>
    <w:basedOn w:val="Normal"/>
    <w:next w:val="Normal"/>
    <w:pPr>
      <w:spacing w:before="0"/>
      <w:ind w:left="720"/>
      <w:jc w:val="left"/>
    </w:pPr>
    <w:rPr>
      <w:sz w:val="20"/>
      <w:szCs w:val="20"/>
    </w:rPr>
  </w:style>
  <w:style w:type="paragraph" w:styleId="ndice5">
    <w:name w:val="toc 5"/>
    <w:basedOn w:val="Normal"/>
    <w:next w:val="Normal"/>
    <w:pPr>
      <w:spacing w:before="0"/>
      <w:ind w:left="960"/>
      <w:jc w:val="left"/>
    </w:pPr>
    <w:rPr>
      <w:sz w:val="20"/>
      <w:szCs w:val="20"/>
    </w:rPr>
  </w:style>
  <w:style w:type="paragraph" w:styleId="ndice6">
    <w:name w:val="toc 6"/>
    <w:basedOn w:val="Normal"/>
    <w:next w:val="Normal"/>
    <w:pPr>
      <w:spacing w:before="0"/>
      <w:ind w:left="1200"/>
      <w:jc w:val="left"/>
    </w:pPr>
    <w:rPr>
      <w:sz w:val="20"/>
      <w:szCs w:val="20"/>
    </w:rPr>
  </w:style>
  <w:style w:type="paragraph" w:styleId="ndice7">
    <w:name w:val="toc 7"/>
    <w:basedOn w:val="Normal"/>
    <w:next w:val="Normal"/>
    <w:pPr>
      <w:spacing w:before="0"/>
      <w:ind w:left="1440"/>
      <w:jc w:val="left"/>
    </w:pPr>
    <w:rPr>
      <w:sz w:val="20"/>
      <w:szCs w:val="20"/>
    </w:rPr>
  </w:style>
  <w:style w:type="paragraph" w:styleId="ndice8">
    <w:name w:val="toc 8"/>
    <w:basedOn w:val="Normal"/>
    <w:next w:val="Normal"/>
    <w:pPr>
      <w:spacing w:before="0"/>
      <w:ind w:left="1680"/>
      <w:jc w:val="left"/>
    </w:pPr>
    <w:rPr>
      <w:sz w:val="20"/>
      <w:szCs w:val="20"/>
    </w:rPr>
  </w:style>
  <w:style w:type="paragraph" w:styleId="ndice9">
    <w:name w:val="toc 9"/>
    <w:basedOn w:val="Normal"/>
    <w:next w:val="Normal"/>
    <w:pPr>
      <w:spacing w:before="0"/>
      <w:ind w:left="1920"/>
      <w:jc w:val="left"/>
    </w:pPr>
    <w:rPr>
      <w:sz w:val="20"/>
      <w:szCs w:val="20"/>
    </w:rPr>
  </w:style>
  <w:style w:type="paragraph" w:customStyle="1" w:styleId="indice">
    <w:name w:val="indice"/>
    <w:basedOn w:val="Normal"/>
    <w:next w:val="Normal"/>
    <w:rPr>
      <w:rFonts w:ascii="Arial" w:hAnsi="Arial" w:cs="Arial"/>
      <w:b/>
      <w:bCs/>
      <w:sz w:val="40"/>
    </w:rPr>
  </w:style>
  <w:style w:type="paragraph" w:customStyle="1" w:styleId="capatitulo">
    <w:name w:val="capa_titulo"/>
    <w:basedOn w:val="Normal"/>
    <w:pPr>
      <w:spacing w:line="240" w:lineRule="auto"/>
      <w:jc w:val="center"/>
    </w:pPr>
    <w:rPr>
      <w:b/>
      <w:sz w:val="40"/>
    </w:rPr>
  </w:style>
  <w:style w:type="paragraph" w:customStyle="1" w:styleId="ndicedeilustraes1">
    <w:name w:val="Índice de ilustrações1"/>
    <w:basedOn w:val="Normal"/>
    <w:next w:val="Normal"/>
    <w:pPr>
      <w:jc w:val="left"/>
    </w:pPr>
    <w:rPr>
      <w:i/>
      <w:iCs/>
      <w:sz w:val="20"/>
      <w:szCs w:val="20"/>
    </w:rPr>
  </w:style>
  <w:style w:type="paragraph" w:styleId="Cabealho">
    <w:name w:val="header"/>
    <w:basedOn w:val="Normal"/>
    <w:pPr>
      <w:tabs>
        <w:tab w:val="center" w:pos="4153"/>
        <w:tab w:val="right" w:pos="8306"/>
      </w:tabs>
      <w:jc w:val="right"/>
    </w:pPr>
    <w:rPr>
      <w:rFonts w:ascii="Arial" w:hAnsi="Arial" w:cs="Arial"/>
      <w:sz w:val="18"/>
      <w:szCs w:val="18"/>
    </w:rPr>
  </w:style>
  <w:style w:type="paragraph" w:styleId="Rodap">
    <w:name w:val="footer"/>
    <w:basedOn w:val="Normal"/>
    <w:pPr>
      <w:tabs>
        <w:tab w:val="center" w:pos="4153"/>
        <w:tab w:val="right" w:pos="8306"/>
      </w:tabs>
      <w:jc w:val="right"/>
    </w:pPr>
    <w:rPr>
      <w:rFonts w:ascii="Arial" w:hAnsi="Arial" w:cs="Arial"/>
      <w:sz w:val="18"/>
    </w:rPr>
  </w:style>
  <w:style w:type="paragraph" w:customStyle="1" w:styleId="Corpodetexto31">
    <w:name w:val="Corpo de texto 31"/>
    <w:basedOn w:val="Normal"/>
    <w:rPr>
      <w:rFonts w:ascii="Arial" w:hAnsi="Arial" w:cs="Arial"/>
    </w:rPr>
  </w:style>
  <w:style w:type="paragraph" w:customStyle="1" w:styleId="Imagem">
    <w:name w:val="Imagem"/>
    <w:basedOn w:val="Normal"/>
    <w:pPr>
      <w:keepNext/>
      <w:spacing w:before="240" w:after="120"/>
      <w:jc w:val="center"/>
    </w:pPr>
    <w:rPr>
      <w:szCs w:val="20"/>
    </w:rPr>
  </w:style>
  <w:style w:type="paragraph" w:customStyle="1" w:styleId="ndiceremissivo91">
    <w:name w:val="Índice remissivo 91"/>
    <w:basedOn w:val="Normal"/>
    <w:next w:val="Normal"/>
    <w:pPr>
      <w:spacing w:before="0"/>
      <w:ind w:left="2160" w:hanging="240"/>
    </w:pPr>
    <w:rPr>
      <w:rFonts w:ascii="Arial" w:hAnsi="Arial" w:cs="Arial"/>
    </w:rPr>
  </w:style>
  <w:style w:type="paragraph" w:customStyle="1" w:styleId="TableofTables">
    <w:name w:val="Table of Tables"/>
    <w:basedOn w:val="ndicedeilustraes1"/>
    <w:pPr>
      <w:spacing w:before="0"/>
      <w:ind w:left="482" w:hanging="482"/>
      <w:jc w:val="center"/>
    </w:pPr>
    <w:rPr>
      <w:rFonts w:ascii="Arial" w:hAnsi="Arial" w:cs="Arial"/>
      <w:i w:val="0"/>
      <w:iCs w:val="0"/>
    </w:rPr>
  </w:style>
  <w:style w:type="paragraph" w:customStyle="1" w:styleId="CommentText1">
    <w:name w:val="Comment Text1"/>
    <w:basedOn w:val="Normal"/>
    <w:rPr>
      <w:rFonts w:ascii="Arial" w:hAnsi="Arial" w:cs="Arial"/>
      <w:sz w:val="20"/>
      <w:szCs w:val="20"/>
    </w:rPr>
  </w:style>
  <w:style w:type="paragraph" w:customStyle="1" w:styleId="Listacommarcas41">
    <w:name w:val="Lista com marcas 41"/>
    <w:basedOn w:val="Normal"/>
    <w:pPr>
      <w:numPr>
        <w:numId w:val="5"/>
      </w:numPr>
    </w:pPr>
    <w:rPr>
      <w:szCs w:val="20"/>
    </w:rPr>
  </w:style>
  <w:style w:type="paragraph" w:customStyle="1" w:styleId="codigoFonte">
    <w:name w:val="codigoFonte"/>
    <w:basedOn w:val="Normal"/>
    <w:rPr>
      <w:rFonts w:ascii="Courier New" w:hAnsi="Courier New" w:cs="Courier New"/>
    </w:rPr>
  </w:style>
  <w:style w:type="paragraph" w:customStyle="1" w:styleId="Textodebalo1">
    <w:name w:val="Texto de balão1"/>
    <w:basedOn w:val="Normal"/>
    <w:rPr>
      <w:rFonts w:ascii="Tahoma" w:hAnsi="Tahoma" w:cs="Tahoma"/>
      <w:sz w:val="16"/>
      <w:szCs w:val="16"/>
    </w:rPr>
  </w:style>
  <w:style w:type="paragraph" w:customStyle="1" w:styleId="CommentSubject1">
    <w:name w:val="Comment Subject1"/>
    <w:basedOn w:val="CommentText1"/>
    <w:next w:val="CommentText1"/>
    <w:pPr>
      <w:jc w:val="left"/>
    </w:pPr>
    <w:rPr>
      <w:rFonts w:ascii="Times New Roman" w:hAnsi="Times New Roman" w:cs="Times New Roman"/>
      <w:b/>
      <w:bCs/>
    </w:rPr>
  </w:style>
  <w:style w:type="paragraph" w:customStyle="1" w:styleId="ficheiro">
    <w:name w:val="ficheiro"/>
    <w:basedOn w:val="Normal"/>
    <w:rPr>
      <w:rFonts w:ascii="Century Gothic" w:eastAsia="Batang" w:hAnsi="Century Gothic" w:cs="Arial"/>
    </w:rPr>
  </w:style>
  <w:style w:type="paragraph" w:customStyle="1" w:styleId="capaempresa">
    <w:name w:val="capa_empresa"/>
    <w:basedOn w:val="Normal"/>
    <w:pPr>
      <w:spacing w:line="240" w:lineRule="auto"/>
      <w:jc w:val="center"/>
    </w:pPr>
  </w:style>
  <w:style w:type="paragraph" w:customStyle="1" w:styleId="dedicatoria">
    <w:name w:val="dedicatoria"/>
    <w:basedOn w:val="indice"/>
    <w:pPr>
      <w:spacing w:before="8000"/>
      <w:jc w:val="right"/>
    </w:pPr>
    <w:rPr>
      <w:rFonts w:ascii="Lucida Handwriting" w:hAnsi="Lucida Handwriting" w:cs="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spacing w:before="0"/>
      <w:ind w:left="720" w:hanging="720"/>
    </w:pPr>
  </w:style>
  <w:style w:type="paragraph" w:customStyle="1" w:styleId="capaaluno">
    <w:name w:val="capa_aluno"/>
    <w:basedOn w:val="Normal"/>
    <w:pPr>
      <w:spacing w:line="240" w:lineRule="auto"/>
      <w:jc w:val="center"/>
    </w:pPr>
    <w:rPr>
      <w:b/>
    </w:rPr>
  </w:style>
  <w:style w:type="paragraph" w:customStyle="1" w:styleId="anexoheading1">
    <w:name w:val="anexo heading 1"/>
    <w:basedOn w:val="Cabealho1"/>
    <w:next w:val="Normal"/>
    <w:autoRedefine/>
    <w:rsid w:val="00431418"/>
    <w:pPr>
      <w:numPr>
        <w:numId w:val="6"/>
      </w:numPr>
    </w:pPr>
  </w:style>
  <w:style w:type="paragraph" w:customStyle="1" w:styleId="Anexoheading2">
    <w:name w:val="Anexo heading 2"/>
    <w:basedOn w:val="Cabealho2"/>
    <w:next w:val="Normal"/>
    <w:pPr>
      <w:numPr>
        <w:ilvl w:val="0"/>
        <w:numId w:val="0"/>
      </w:numPr>
      <w:tabs>
        <w:tab w:val="num" w:pos="432"/>
      </w:tabs>
      <w:ind w:left="432" w:hanging="432"/>
    </w:pPr>
  </w:style>
  <w:style w:type="paragraph" w:customStyle="1" w:styleId="anexoheading3">
    <w:name w:val="anexo heading 3"/>
    <w:basedOn w:val="Cabealho3"/>
    <w:next w:val="Normal"/>
    <w:pPr>
      <w:numPr>
        <w:ilvl w:val="0"/>
        <w:numId w:val="0"/>
      </w:numPr>
      <w:tabs>
        <w:tab w:val="num" w:pos="432"/>
      </w:tabs>
      <w:ind w:left="432" w:hanging="432"/>
    </w:pPr>
  </w:style>
  <w:style w:type="paragraph" w:customStyle="1" w:styleId="Anexoheading4">
    <w:name w:val="Anexo heading 4"/>
    <w:basedOn w:val="Cabealho4"/>
    <w:next w:val="Normal"/>
    <w:pPr>
      <w:numPr>
        <w:ilvl w:val="0"/>
        <w:numId w:val="0"/>
      </w:numPr>
      <w:tabs>
        <w:tab w:val="num" w:pos="432"/>
      </w:tabs>
      <w:ind w:left="432" w:hanging="432"/>
    </w:pPr>
  </w:style>
  <w:style w:type="paragraph" w:customStyle="1" w:styleId="nota">
    <w:name w:val="nota"/>
    <w:basedOn w:val="Normal"/>
    <w:next w:val="Normal"/>
    <w:pPr>
      <w:tabs>
        <w:tab w:val="left" w:pos="851"/>
      </w:tabs>
      <w:spacing w:before="0"/>
      <w:ind w:left="851" w:hanging="851"/>
    </w:pPr>
  </w:style>
  <w:style w:type="paragraph" w:customStyle="1" w:styleId="Contents10">
    <w:name w:val="Contents 10"/>
    <w:basedOn w:val="Index"/>
    <w:pPr>
      <w:tabs>
        <w:tab w:val="right" w:leader="dot" w:pos="7091"/>
      </w:tabs>
      <w:spacing w:before="0"/>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156"/>
        <w:tab w:val="right" w:pos="8312"/>
      </w:tabs>
    </w:pPr>
  </w:style>
  <w:style w:type="paragraph" w:styleId="ndicedeilustraes">
    <w:name w:val="table of figures"/>
    <w:basedOn w:val="Normal"/>
    <w:next w:val="Normal"/>
    <w:uiPriority w:val="99"/>
    <w:unhideWhenUsed/>
    <w:rsid w:val="00BC08DF"/>
  </w:style>
  <w:style w:type="paragraph" w:styleId="PargrafodaLista">
    <w:name w:val="List Paragraph"/>
    <w:basedOn w:val="Normal"/>
    <w:uiPriority w:val="34"/>
    <w:qFormat/>
    <w:rsid w:val="009E43A4"/>
    <w:pPr>
      <w:ind w:left="720"/>
      <w:contextualSpacing/>
    </w:pPr>
  </w:style>
  <w:style w:type="paragraph" w:styleId="Textodebalo">
    <w:name w:val="Balloon Text"/>
    <w:basedOn w:val="Normal"/>
    <w:link w:val="TextodebaloCarter"/>
    <w:uiPriority w:val="99"/>
    <w:semiHidden/>
    <w:unhideWhenUsed/>
    <w:rsid w:val="009B53DC"/>
    <w:pPr>
      <w:spacing w:before="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9B53DC"/>
    <w:rPr>
      <w:sz w:val="18"/>
      <w:szCs w:val="18"/>
      <w:lang w:eastAsia="zh-CN"/>
    </w:rPr>
  </w:style>
  <w:style w:type="character" w:styleId="Refdecomentrio">
    <w:name w:val="annotation reference"/>
    <w:basedOn w:val="Tipodeletrapredefinidodopargrafo"/>
    <w:uiPriority w:val="99"/>
    <w:semiHidden/>
    <w:unhideWhenUsed/>
    <w:rsid w:val="009B53DC"/>
    <w:rPr>
      <w:sz w:val="16"/>
      <w:szCs w:val="16"/>
    </w:rPr>
  </w:style>
  <w:style w:type="paragraph" w:styleId="Textodecomentrio">
    <w:name w:val="annotation text"/>
    <w:basedOn w:val="Normal"/>
    <w:link w:val="TextodecomentrioCarter"/>
    <w:uiPriority w:val="99"/>
    <w:semiHidden/>
    <w:unhideWhenUsed/>
    <w:rsid w:val="009B53D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B53DC"/>
    <w:rPr>
      <w:rFonts w:ascii="Calibri" w:hAnsi="Calibri" w:cs="Calibri"/>
      <w:lang w:eastAsia="zh-CN"/>
    </w:rPr>
  </w:style>
  <w:style w:type="paragraph" w:styleId="Assuntodecomentrio">
    <w:name w:val="annotation subject"/>
    <w:basedOn w:val="Textodecomentrio"/>
    <w:next w:val="Textodecomentrio"/>
    <w:link w:val="AssuntodecomentrioCarter"/>
    <w:uiPriority w:val="99"/>
    <w:semiHidden/>
    <w:unhideWhenUsed/>
    <w:rsid w:val="009B53DC"/>
    <w:rPr>
      <w:b/>
      <w:bCs/>
    </w:rPr>
  </w:style>
  <w:style w:type="character" w:customStyle="1" w:styleId="AssuntodecomentrioCarter">
    <w:name w:val="Assunto de comentário Caráter"/>
    <w:basedOn w:val="TextodecomentrioCarter"/>
    <w:link w:val="Assuntodecomentrio"/>
    <w:uiPriority w:val="99"/>
    <w:semiHidden/>
    <w:rsid w:val="009B53DC"/>
    <w:rPr>
      <w:rFonts w:ascii="Calibri" w:hAnsi="Calibri" w:cs="Calibri"/>
      <w:b/>
      <w:bCs/>
      <w:lang w:eastAsia="zh-CN"/>
    </w:rPr>
  </w:style>
  <w:style w:type="paragraph" w:styleId="Reviso">
    <w:name w:val="Revision"/>
    <w:hidden/>
    <w:uiPriority w:val="99"/>
    <w:semiHidden/>
    <w:rsid w:val="00E4332E"/>
    <w:rPr>
      <w:rFonts w:ascii="Calibri" w:hAnsi="Calibri" w:cs="Calibri"/>
      <w:sz w:val="22"/>
      <w:szCs w:val="24"/>
      <w:lang w:eastAsia="zh-CN"/>
    </w:rPr>
  </w:style>
  <w:style w:type="paragraph" w:styleId="Bibliografia">
    <w:name w:val="Bibliography"/>
    <w:basedOn w:val="Normal"/>
    <w:next w:val="Normal"/>
    <w:uiPriority w:val="37"/>
    <w:unhideWhenUsed/>
    <w:rsid w:val="007A6253"/>
  </w:style>
  <w:style w:type="table" w:styleId="TabeladeLista6Colorida">
    <w:name w:val="List Table 6 Colorful"/>
    <w:basedOn w:val="Tabelanormal"/>
    <w:uiPriority w:val="51"/>
    <w:rsid w:val="00B6523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Destaque3">
    <w:name w:val="Grid Table 2 Accent 3"/>
    <w:basedOn w:val="Tabelanormal"/>
    <w:uiPriority w:val="47"/>
    <w:rsid w:val="00834BA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SimplesTabela2">
    <w:name w:val="Plain Table 2"/>
    <w:basedOn w:val="Tabelanormal"/>
    <w:uiPriority w:val="42"/>
    <w:rsid w:val="00FF31C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MarcadordePosio">
    <w:name w:val="Placeholder Text"/>
    <w:basedOn w:val="Tipodeletrapredefinidodopargrafo"/>
    <w:uiPriority w:val="99"/>
    <w:semiHidden/>
    <w:rsid w:val="00807B6B"/>
    <w:rPr>
      <w:color w:val="666666"/>
    </w:rPr>
  </w:style>
  <w:style w:type="character" w:styleId="MenoNoResolvida">
    <w:name w:val="Unresolved Mention"/>
    <w:basedOn w:val="Tipodeletrapredefinidodopargrafo"/>
    <w:uiPriority w:val="99"/>
    <w:rsid w:val="00FB4C29"/>
    <w:rPr>
      <w:color w:val="605E5C"/>
      <w:shd w:val="clear" w:color="auto" w:fill="E1DFDD"/>
    </w:rPr>
  </w:style>
  <w:style w:type="character" w:customStyle="1" w:styleId="Ttulo1Carter">
    <w:name w:val="Título 1 Caráter"/>
    <w:basedOn w:val="Tipodeletrapredefinidodopargrafo"/>
    <w:link w:val="Ttulo1"/>
    <w:uiPriority w:val="9"/>
    <w:rsid w:val="00AB308D"/>
    <w:rPr>
      <w:b/>
      <w:bCs/>
      <w:kern w:val="36"/>
      <w:sz w:val="48"/>
      <w:szCs w:val="48"/>
    </w:rPr>
  </w:style>
  <w:style w:type="character" w:customStyle="1" w:styleId="Ttulo2Carter">
    <w:name w:val="Título 2 Caráter"/>
    <w:basedOn w:val="Tipodeletrapredefinidodopargrafo"/>
    <w:link w:val="Ttulo2"/>
    <w:uiPriority w:val="9"/>
    <w:rsid w:val="00AB308D"/>
    <w:rPr>
      <w:b/>
      <w:bCs/>
      <w:sz w:val="36"/>
      <w:szCs w:val="36"/>
    </w:rPr>
  </w:style>
  <w:style w:type="character" w:customStyle="1" w:styleId="Ttulo3Carter">
    <w:name w:val="Título 3 Caráter"/>
    <w:basedOn w:val="Tipodeletrapredefinidodopargrafo"/>
    <w:link w:val="Ttulo3"/>
    <w:uiPriority w:val="9"/>
    <w:rsid w:val="00AB308D"/>
    <w:rPr>
      <w:b/>
      <w:bCs/>
      <w:sz w:val="27"/>
      <w:szCs w:val="27"/>
    </w:rPr>
  </w:style>
  <w:style w:type="paragraph" w:styleId="NormalWeb">
    <w:name w:val="Normal (Web)"/>
    <w:basedOn w:val="Normal"/>
    <w:uiPriority w:val="99"/>
    <w:semiHidden/>
    <w:unhideWhenUsed/>
    <w:rsid w:val="00AB308D"/>
    <w:pPr>
      <w:suppressAutoHyphens w:val="0"/>
      <w:spacing w:before="100" w:beforeAutospacing="1" w:after="100" w:afterAutospacing="1" w:line="240" w:lineRule="auto"/>
      <w:jc w:val="left"/>
    </w:pPr>
    <w:rPr>
      <w:rFonts w:ascii="Times New Roman" w:hAnsi="Times New Roman" w:cs="Times New Roman"/>
      <w:noProof w:val="0"/>
      <w:sz w:val="24"/>
      <w:lang w:val="pt-PT" w:eastAsia="pt-PT"/>
    </w:rPr>
  </w:style>
  <w:style w:type="character" w:styleId="Forte">
    <w:name w:val="Strong"/>
    <w:basedOn w:val="Tipodeletrapredefinidodopargrafo"/>
    <w:uiPriority w:val="22"/>
    <w:qFormat/>
    <w:rsid w:val="00AB308D"/>
    <w:rPr>
      <w:b/>
      <w:bCs/>
    </w:rPr>
  </w:style>
  <w:style w:type="character" w:styleId="CdigoHTML">
    <w:name w:val="HTML Code"/>
    <w:basedOn w:val="Tipodeletrapredefinidodopargrafo"/>
    <w:uiPriority w:val="99"/>
    <w:semiHidden/>
    <w:unhideWhenUsed/>
    <w:rsid w:val="00AB308D"/>
    <w:rPr>
      <w:rFonts w:ascii="Courier New" w:eastAsia="Times New Roman" w:hAnsi="Courier New" w:cs="Courier New"/>
      <w:sz w:val="20"/>
      <w:szCs w:val="20"/>
    </w:rPr>
  </w:style>
  <w:style w:type="character" w:customStyle="1" w:styleId="Ttulo4Carter">
    <w:name w:val="Título 4 Caráter"/>
    <w:basedOn w:val="Tipodeletrapredefinidodopargrafo"/>
    <w:link w:val="Ttulo4"/>
    <w:uiPriority w:val="9"/>
    <w:rsid w:val="00340EF0"/>
    <w:rPr>
      <w:rFonts w:asciiTheme="majorHAnsi" w:eastAsiaTheme="majorEastAsia" w:hAnsiTheme="majorHAnsi" w:cstheme="majorBidi"/>
      <w:i/>
      <w:iCs/>
      <w:noProof/>
      <w:color w:val="2F5496" w:themeColor="accent1" w:themeShade="BF"/>
      <w:sz w:val="22"/>
      <w:szCs w:val="24"/>
      <w:lang w:val="en-US" w:eastAsia="zh-CN"/>
    </w:rPr>
  </w:style>
  <w:style w:type="character" w:customStyle="1" w:styleId="Ttulo5Carter">
    <w:name w:val="Título 5 Caráter"/>
    <w:basedOn w:val="Tipodeletrapredefinidodopargrafo"/>
    <w:link w:val="Ttulo5"/>
    <w:uiPriority w:val="9"/>
    <w:rsid w:val="00340EF0"/>
    <w:rPr>
      <w:rFonts w:asciiTheme="majorHAnsi" w:eastAsiaTheme="majorEastAsia" w:hAnsiTheme="majorHAnsi" w:cstheme="majorBidi"/>
      <w:noProof/>
      <w:color w:val="2F5496" w:themeColor="accent1" w:themeShade="BF"/>
      <w:sz w:val="22"/>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4951">
      <w:bodyDiv w:val="1"/>
      <w:marLeft w:val="0"/>
      <w:marRight w:val="0"/>
      <w:marTop w:val="0"/>
      <w:marBottom w:val="0"/>
      <w:divBdr>
        <w:top w:val="none" w:sz="0" w:space="0" w:color="auto"/>
        <w:left w:val="none" w:sz="0" w:space="0" w:color="auto"/>
        <w:bottom w:val="none" w:sz="0" w:space="0" w:color="auto"/>
        <w:right w:val="none" w:sz="0" w:space="0" w:color="auto"/>
      </w:divBdr>
    </w:div>
    <w:div w:id="29762765">
      <w:bodyDiv w:val="1"/>
      <w:marLeft w:val="0"/>
      <w:marRight w:val="0"/>
      <w:marTop w:val="0"/>
      <w:marBottom w:val="0"/>
      <w:divBdr>
        <w:top w:val="none" w:sz="0" w:space="0" w:color="auto"/>
        <w:left w:val="none" w:sz="0" w:space="0" w:color="auto"/>
        <w:bottom w:val="none" w:sz="0" w:space="0" w:color="auto"/>
        <w:right w:val="none" w:sz="0" w:space="0" w:color="auto"/>
      </w:divBdr>
    </w:div>
    <w:div w:id="53815997">
      <w:bodyDiv w:val="1"/>
      <w:marLeft w:val="0"/>
      <w:marRight w:val="0"/>
      <w:marTop w:val="0"/>
      <w:marBottom w:val="0"/>
      <w:divBdr>
        <w:top w:val="none" w:sz="0" w:space="0" w:color="auto"/>
        <w:left w:val="none" w:sz="0" w:space="0" w:color="auto"/>
        <w:bottom w:val="none" w:sz="0" w:space="0" w:color="auto"/>
        <w:right w:val="none" w:sz="0" w:space="0" w:color="auto"/>
      </w:divBdr>
    </w:div>
    <w:div w:id="65687323">
      <w:bodyDiv w:val="1"/>
      <w:marLeft w:val="0"/>
      <w:marRight w:val="0"/>
      <w:marTop w:val="0"/>
      <w:marBottom w:val="0"/>
      <w:divBdr>
        <w:top w:val="none" w:sz="0" w:space="0" w:color="auto"/>
        <w:left w:val="none" w:sz="0" w:space="0" w:color="auto"/>
        <w:bottom w:val="none" w:sz="0" w:space="0" w:color="auto"/>
        <w:right w:val="none" w:sz="0" w:space="0" w:color="auto"/>
      </w:divBdr>
      <w:divsChild>
        <w:div w:id="348063281">
          <w:marLeft w:val="0"/>
          <w:marRight w:val="0"/>
          <w:marTop w:val="0"/>
          <w:marBottom w:val="0"/>
          <w:divBdr>
            <w:top w:val="none" w:sz="0" w:space="0" w:color="auto"/>
            <w:left w:val="none" w:sz="0" w:space="0" w:color="auto"/>
            <w:bottom w:val="none" w:sz="0" w:space="0" w:color="auto"/>
            <w:right w:val="none" w:sz="0" w:space="0" w:color="auto"/>
          </w:divBdr>
          <w:divsChild>
            <w:div w:id="5802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0797">
      <w:bodyDiv w:val="1"/>
      <w:marLeft w:val="0"/>
      <w:marRight w:val="0"/>
      <w:marTop w:val="0"/>
      <w:marBottom w:val="0"/>
      <w:divBdr>
        <w:top w:val="none" w:sz="0" w:space="0" w:color="auto"/>
        <w:left w:val="none" w:sz="0" w:space="0" w:color="auto"/>
        <w:bottom w:val="none" w:sz="0" w:space="0" w:color="auto"/>
        <w:right w:val="none" w:sz="0" w:space="0" w:color="auto"/>
      </w:divBdr>
    </w:div>
    <w:div w:id="91703418">
      <w:bodyDiv w:val="1"/>
      <w:marLeft w:val="0"/>
      <w:marRight w:val="0"/>
      <w:marTop w:val="0"/>
      <w:marBottom w:val="0"/>
      <w:divBdr>
        <w:top w:val="none" w:sz="0" w:space="0" w:color="auto"/>
        <w:left w:val="none" w:sz="0" w:space="0" w:color="auto"/>
        <w:bottom w:val="none" w:sz="0" w:space="0" w:color="auto"/>
        <w:right w:val="none" w:sz="0" w:space="0" w:color="auto"/>
      </w:divBdr>
    </w:div>
    <w:div w:id="139738522">
      <w:bodyDiv w:val="1"/>
      <w:marLeft w:val="0"/>
      <w:marRight w:val="0"/>
      <w:marTop w:val="0"/>
      <w:marBottom w:val="0"/>
      <w:divBdr>
        <w:top w:val="none" w:sz="0" w:space="0" w:color="auto"/>
        <w:left w:val="none" w:sz="0" w:space="0" w:color="auto"/>
        <w:bottom w:val="none" w:sz="0" w:space="0" w:color="auto"/>
        <w:right w:val="none" w:sz="0" w:space="0" w:color="auto"/>
      </w:divBdr>
    </w:div>
    <w:div w:id="156000727">
      <w:bodyDiv w:val="1"/>
      <w:marLeft w:val="0"/>
      <w:marRight w:val="0"/>
      <w:marTop w:val="0"/>
      <w:marBottom w:val="0"/>
      <w:divBdr>
        <w:top w:val="none" w:sz="0" w:space="0" w:color="auto"/>
        <w:left w:val="none" w:sz="0" w:space="0" w:color="auto"/>
        <w:bottom w:val="none" w:sz="0" w:space="0" w:color="auto"/>
        <w:right w:val="none" w:sz="0" w:space="0" w:color="auto"/>
      </w:divBdr>
    </w:div>
    <w:div w:id="159974146">
      <w:bodyDiv w:val="1"/>
      <w:marLeft w:val="0"/>
      <w:marRight w:val="0"/>
      <w:marTop w:val="0"/>
      <w:marBottom w:val="0"/>
      <w:divBdr>
        <w:top w:val="none" w:sz="0" w:space="0" w:color="auto"/>
        <w:left w:val="none" w:sz="0" w:space="0" w:color="auto"/>
        <w:bottom w:val="none" w:sz="0" w:space="0" w:color="auto"/>
        <w:right w:val="none" w:sz="0" w:space="0" w:color="auto"/>
      </w:divBdr>
    </w:div>
    <w:div w:id="173762761">
      <w:bodyDiv w:val="1"/>
      <w:marLeft w:val="0"/>
      <w:marRight w:val="0"/>
      <w:marTop w:val="0"/>
      <w:marBottom w:val="0"/>
      <w:divBdr>
        <w:top w:val="none" w:sz="0" w:space="0" w:color="auto"/>
        <w:left w:val="none" w:sz="0" w:space="0" w:color="auto"/>
        <w:bottom w:val="none" w:sz="0" w:space="0" w:color="auto"/>
        <w:right w:val="none" w:sz="0" w:space="0" w:color="auto"/>
      </w:divBdr>
    </w:div>
    <w:div w:id="175930016">
      <w:bodyDiv w:val="1"/>
      <w:marLeft w:val="0"/>
      <w:marRight w:val="0"/>
      <w:marTop w:val="0"/>
      <w:marBottom w:val="0"/>
      <w:divBdr>
        <w:top w:val="none" w:sz="0" w:space="0" w:color="auto"/>
        <w:left w:val="none" w:sz="0" w:space="0" w:color="auto"/>
        <w:bottom w:val="none" w:sz="0" w:space="0" w:color="auto"/>
        <w:right w:val="none" w:sz="0" w:space="0" w:color="auto"/>
      </w:divBdr>
    </w:div>
    <w:div w:id="239099880">
      <w:bodyDiv w:val="1"/>
      <w:marLeft w:val="0"/>
      <w:marRight w:val="0"/>
      <w:marTop w:val="0"/>
      <w:marBottom w:val="0"/>
      <w:divBdr>
        <w:top w:val="none" w:sz="0" w:space="0" w:color="auto"/>
        <w:left w:val="none" w:sz="0" w:space="0" w:color="auto"/>
        <w:bottom w:val="none" w:sz="0" w:space="0" w:color="auto"/>
        <w:right w:val="none" w:sz="0" w:space="0" w:color="auto"/>
      </w:divBdr>
    </w:div>
    <w:div w:id="240528550">
      <w:bodyDiv w:val="1"/>
      <w:marLeft w:val="0"/>
      <w:marRight w:val="0"/>
      <w:marTop w:val="0"/>
      <w:marBottom w:val="0"/>
      <w:divBdr>
        <w:top w:val="none" w:sz="0" w:space="0" w:color="auto"/>
        <w:left w:val="none" w:sz="0" w:space="0" w:color="auto"/>
        <w:bottom w:val="none" w:sz="0" w:space="0" w:color="auto"/>
        <w:right w:val="none" w:sz="0" w:space="0" w:color="auto"/>
      </w:divBdr>
    </w:div>
    <w:div w:id="264314669">
      <w:bodyDiv w:val="1"/>
      <w:marLeft w:val="0"/>
      <w:marRight w:val="0"/>
      <w:marTop w:val="0"/>
      <w:marBottom w:val="0"/>
      <w:divBdr>
        <w:top w:val="none" w:sz="0" w:space="0" w:color="auto"/>
        <w:left w:val="none" w:sz="0" w:space="0" w:color="auto"/>
        <w:bottom w:val="none" w:sz="0" w:space="0" w:color="auto"/>
        <w:right w:val="none" w:sz="0" w:space="0" w:color="auto"/>
      </w:divBdr>
    </w:div>
    <w:div w:id="284434751">
      <w:bodyDiv w:val="1"/>
      <w:marLeft w:val="0"/>
      <w:marRight w:val="0"/>
      <w:marTop w:val="0"/>
      <w:marBottom w:val="0"/>
      <w:divBdr>
        <w:top w:val="none" w:sz="0" w:space="0" w:color="auto"/>
        <w:left w:val="none" w:sz="0" w:space="0" w:color="auto"/>
        <w:bottom w:val="none" w:sz="0" w:space="0" w:color="auto"/>
        <w:right w:val="none" w:sz="0" w:space="0" w:color="auto"/>
      </w:divBdr>
    </w:div>
    <w:div w:id="322246465">
      <w:bodyDiv w:val="1"/>
      <w:marLeft w:val="0"/>
      <w:marRight w:val="0"/>
      <w:marTop w:val="0"/>
      <w:marBottom w:val="0"/>
      <w:divBdr>
        <w:top w:val="none" w:sz="0" w:space="0" w:color="auto"/>
        <w:left w:val="none" w:sz="0" w:space="0" w:color="auto"/>
        <w:bottom w:val="none" w:sz="0" w:space="0" w:color="auto"/>
        <w:right w:val="none" w:sz="0" w:space="0" w:color="auto"/>
      </w:divBdr>
    </w:div>
    <w:div w:id="331880190">
      <w:bodyDiv w:val="1"/>
      <w:marLeft w:val="0"/>
      <w:marRight w:val="0"/>
      <w:marTop w:val="0"/>
      <w:marBottom w:val="0"/>
      <w:divBdr>
        <w:top w:val="none" w:sz="0" w:space="0" w:color="auto"/>
        <w:left w:val="none" w:sz="0" w:space="0" w:color="auto"/>
        <w:bottom w:val="none" w:sz="0" w:space="0" w:color="auto"/>
        <w:right w:val="none" w:sz="0" w:space="0" w:color="auto"/>
      </w:divBdr>
    </w:div>
    <w:div w:id="356665754">
      <w:bodyDiv w:val="1"/>
      <w:marLeft w:val="0"/>
      <w:marRight w:val="0"/>
      <w:marTop w:val="0"/>
      <w:marBottom w:val="0"/>
      <w:divBdr>
        <w:top w:val="none" w:sz="0" w:space="0" w:color="auto"/>
        <w:left w:val="none" w:sz="0" w:space="0" w:color="auto"/>
        <w:bottom w:val="none" w:sz="0" w:space="0" w:color="auto"/>
        <w:right w:val="none" w:sz="0" w:space="0" w:color="auto"/>
      </w:divBdr>
    </w:div>
    <w:div w:id="399526031">
      <w:bodyDiv w:val="1"/>
      <w:marLeft w:val="0"/>
      <w:marRight w:val="0"/>
      <w:marTop w:val="0"/>
      <w:marBottom w:val="0"/>
      <w:divBdr>
        <w:top w:val="none" w:sz="0" w:space="0" w:color="auto"/>
        <w:left w:val="none" w:sz="0" w:space="0" w:color="auto"/>
        <w:bottom w:val="none" w:sz="0" w:space="0" w:color="auto"/>
        <w:right w:val="none" w:sz="0" w:space="0" w:color="auto"/>
      </w:divBdr>
    </w:div>
    <w:div w:id="494999739">
      <w:bodyDiv w:val="1"/>
      <w:marLeft w:val="0"/>
      <w:marRight w:val="0"/>
      <w:marTop w:val="0"/>
      <w:marBottom w:val="0"/>
      <w:divBdr>
        <w:top w:val="none" w:sz="0" w:space="0" w:color="auto"/>
        <w:left w:val="none" w:sz="0" w:space="0" w:color="auto"/>
        <w:bottom w:val="none" w:sz="0" w:space="0" w:color="auto"/>
        <w:right w:val="none" w:sz="0" w:space="0" w:color="auto"/>
      </w:divBdr>
    </w:div>
    <w:div w:id="500314371">
      <w:bodyDiv w:val="1"/>
      <w:marLeft w:val="0"/>
      <w:marRight w:val="0"/>
      <w:marTop w:val="0"/>
      <w:marBottom w:val="0"/>
      <w:divBdr>
        <w:top w:val="none" w:sz="0" w:space="0" w:color="auto"/>
        <w:left w:val="none" w:sz="0" w:space="0" w:color="auto"/>
        <w:bottom w:val="none" w:sz="0" w:space="0" w:color="auto"/>
        <w:right w:val="none" w:sz="0" w:space="0" w:color="auto"/>
      </w:divBdr>
    </w:div>
    <w:div w:id="521825394">
      <w:bodyDiv w:val="1"/>
      <w:marLeft w:val="0"/>
      <w:marRight w:val="0"/>
      <w:marTop w:val="0"/>
      <w:marBottom w:val="0"/>
      <w:divBdr>
        <w:top w:val="none" w:sz="0" w:space="0" w:color="auto"/>
        <w:left w:val="none" w:sz="0" w:space="0" w:color="auto"/>
        <w:bottom w:val="none" w:sz="0" w:space="0" w:color="auto"/>
        <w:right w:val="none" w:sz="0" w:space="0" w:color="auto"/>
      </w:divBdr>
    </w:div>
    <w:div w:id="535197741">
      <w:bodyDiv w:val="1"/>
      <w:marLeft w:val="0"/>
      <w:marRight w:val="0"/>
      <w:marTop w:val="0"/>
      <w:marBottom w:val="0"/>
      <w:divBdr>
        <w:top w:val="none" w:sz="0" w:space="0" w:color="auto"/>
        <w:left w:val="none" w:sz="0" w:space="0" w:color="auto"/>
        <w:bottom w:val="none" w:sz="0" w:space="0" w:color="auto"/>
        <w:right w:val="none" w:sz="0" w:space="0" w:color="auto"/>
      </w:divBdr>
      <w:divsChild>
        <w:div w:id="1657297273">
          <w:marLeft w:val="0"/>
          <w:marRight w:val="0"/>
          <w:marTop w:val="0"/>
          <w:marBottom w:val="0"/>
          <w:divBdr>
            <w:top w:val="none" w:sz="0" w:space="0" w:color="auto"/>
            <w:left w:val="none" w:sz="0" w:space="0" w:color="auto"/>
            <w:bottom w:val="none" w:sz="0" w:space="0" w:color="auto"/>
            <w:right w:val="none" w:sz="0" w:space="0" w:color="auto"/>
          </w:divBdr>
          <w:divsChild>
            <w:div w:id="2883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1511">
      <w:bodyDiv w:val="1"/>
      <w:marLeft w:val="0"/>
      <w:marRight w:val="0"/>
      <w:marTop w:val="0"/>
      <w:marBottom w:val="0"/>
      <w:divBdr>
        <w:top w:val="none" w:sz="0" w:space="0" w:color="auto"/>
        <w:left w:val="none" w:sz="0" w:space="0" w:color="auto"/>
        <w:bottom w:val="none" w:sz="0" w:space="0" w:color="auto"/>
        <w:right w:val="none" w:sz="0" w:space="0" w:color="auto"/>
      </w:divBdr>
    </w:div>
    <w:div w:id="550727657">
      <w:bodyDiv w:val="1"/>
      <w:marLeft w:val="0"/>
      <w:marRight w:val="0"/>
      <w:marTop w:val="0"/>
      <w:marBottom w:val="0"/>
      <w:divBdr>
        <w:top w:val="none" w:sz="0" w:space="0" w:color="auto"/>
        <w:left w:val="none" w:sz="0" w:space="0" w:color="auto"/>
        <w:bottom w:val="none" w:sz="0" w:space="0" w:color="auto"/>
        <w:right w:val="none" w:sz="0" w:space="0" w:color="auto"/>
      </w:divBdr>
    </w:div>
    <w:div w:id="601032631">
      <w:bodyDiv w:val="1"/>
      <w:marLeft w:val="0"/>
      <w:marRight w:val="0"/>
      <w:marTop w:val="0"/>
      <w:marBottom w:val="0"/>
      <w:divBdr>
        <w:top w:val="none" w:sz="0" w:space="0" w:color="auto"/>
        <w:left w:val="none" w:sz="0" w:space="0" w:color="auto"/>
        <w:bottom w:val="none" w:sz="0" w:space="0" w:color="auto"/>
        <w:right w:val="none" w:sz="0" w:space="0" w:color="auto"/>
      </w:divBdr>
    </w:div>
    <w:div w:id="620838965">
      <w:bodyDiv w:val="1"/>
      <w:marLeft w:val="0"/>
      <w:marRight w:val="0"/>
      <w:marTop w:val="0"/>
      <w:marBottom w:val="0"/>
      <w:divBdr>
        <w:top w:val="none" w:sz="0" w:space="0" w:color="auto"/>
        <w:left w:val="none" w:sz="0" w:space="0" w:color="auto"/>
        <w:bottom w:val="none" w:sz="0" w:space="0" w:color="auto"/>
        <w:right w:val="none" w:sz="0" w:space="0" w:color="auto"/>
      </w:divBdr>
    </w:div>
    <w:div w:id="627011409">
      <w:bodyDiv w:val="1"/>
      <w:marLeft w:val="0"/>
      <w:marRight w:val="0"/>
      <w:marTop w:val="0"/>
      <w:marBottom w:val="0"/>
      <w:divBdr>
        <w:top w:val="none" w:sz="0" w:space="0" w:color="auto"/>
        <w:left w:val="none" w:sz="0" w:space="0" w:color="auto"/>
        <w:bottom w:val="none" w:sz="0" w:space="0" w:color="auto"/>
        <w:right w:val="none" w:sz="0" w:space="0" w:color="auto"/>
      </w:divBdr>
    </w:div>
    <w:div w:id="630327585">
      <w:bodyDiv w:val="1"/>
      <w:marLeft w:val="0"/>
      <w:marRight w:val="0"/>
      <w:marTop w:val="0"/>
      <w:marBottom w:val="0"/>
      <w:divBdr>
        <w:top w:val="none" w:sz="0" w:space="0" w:color="auto"/>
        <w:left w:val="none" w:sz="0" w:space="0" w:color="auto"/>
        <w:bottom w:val="none" w:sz="0" w:space="0" w:color="auto"/>
        <w:right w:val="none" w:sz="0" w:space="0" w:color="auto"/>
      </w:divBdr>
    </w:div>
    <w:div w:id="685179399">
      <w:bodyDiv w:val="1"/>
      <w:marLeft w:val="0"/>
      <w:marRight w:val="0"/>
      <w:marTop w:val="0"/>
      <w:marBottom w:val="0"/>
      <w:divBdr>
        <w:top w:val="none" w:sz="0" w:space="0" w:color="auto"/>
        <w:left w:val="none" w:sz="0" w:space="0" w:color="auto"/>
        <w:bottom w:val="none" w:sz="0" w:space="0" w:color="auto"/>
        <w:right w:val="none" w:sz="0" w:space="0" w:color="auto"/>
      </w:divBdr>
    </w:div>
    <w:div w:id="700516047">
      <w:bodyDiv w:val="1"/>
      <w:marLeft w:val="0"/>
      <w:marRight w:val="0"/>
      <w:marTop w:val="0"/>
      <w:marBottom w:val="0"/>
      <w:divBdr>
        <w:top w:val="none" w:sz="0" w:space="0" w:color="auto"/>
        <w:left w:val="none" w:sz="0" w:space="0" w:color="auto"/>
        <w:bottom w:val="none" w:sz="0" w:space="0" w:color="auto"/>
        <w:right w:val="none" w:sz="0" w:space="0" w:color="auto"/>
      </w:divBdr>
    </w:div>
    <w:div w:id="721252782">
      <w:bodyDiv w:val="1"/>
      <w:marLeft w:val="0"/>
      <w:marRight w:val="0"/>
      <w:marTop w:val="0"/>
      <w:marBottom w:val="0"/>
      <w:divBdr>
        <w:top w:val="none" w:sz="0" w:space="0" w:color="auto"/>
        <w:left w:val="none" w:sz="0" w:space="0" w:color="auto"/>
        <w:bottom w:val="none" w:sz="0" w:space="0" w:color="auto"/>
        <w:right w:val="none" w:sz="0" w:space="0" w:color="auto"/>
      </w:divBdr>
    </w:div>
    <w:div w:id="766538482">
      <w:bodyDiv w:val="1"/>
      <w:marLeft w:val="0"/>
      <w:marRight w:val="0"/>
      <w:marTop w:val="0"/>
      <w:marBottom w:val="0"/>
      <w:divBdr>
        <w:top w:val="none" w:sz="0" w:space="0" w:color="auto"/>
        <w:left w:val="none" w:sz="0" w:space="0" w:color="auto"/>
        <w:bottom w:val="none" w:sz="0" w:space="0" w:color="auto"/>
        <w:right w:val="none" w:sz="0" w:space="0" w:color="auto"/>
      </w:divBdr>
    </w:div>
    <w:div w:id="770393386">
      <w:bodyDiv w:val="1"/>
      <w:marLeft w:val="0"/>
      <w:marRight w:val="0"/>
      <w:marTop w:val="0"/>
      <w:marBottom w:val="0"/>
      <w:divBdr>
        <w:top w:val="none" w:sz="0" w:space="0" w:color="auto"/>
        <w:left w:val="none" w:sz="0" w:space="0" w:color="auto"/>
        <w:bottom w:val="none" w:sz="0" w:space="0" w:color="auto"/>
        <w:right w:val="none" w:sz="0" w:space="0" w:color="auto"/>
      </w:divBdr>
      <w:divsChild>
        <w:div w:id="1838572779">
          <w:marLeft w:val="0"/>
          <w:marRight w:val="0"/>
          <w:marTop w:val="0"/>
          <w:marBottom w:val="0"/>
          <w:divBdr>
            <w:top w:val="none" w:sz="0" w:space="0" w:color="auto"/>
            <w:left w:val="none" w:sz="0" w:space="0" w:color="auto"/>
            <w:bottom w:val="none" w:sz="0" w:space="0" w:color="auto"/>
            <w:right w:val="none" w:sz="0" w:space="0" w:color="auto"/>
          </w:divBdr>
          <w:divsChild>
            <w:div w:id="8827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90932">
      <w:bodyDiv w:val="1"/>
      <w:marLeft w:val="0"/>
      <w:marRight w:val="0"/>
      <w:marTop w:val="0"/>
      <w:marBottom w:val="0"/>
      <w:divBdr>
        <w:top w:val="none" w:sz="0" w:space="0" w:color="auto"/>
        <w:left w:val="none" w:sz="0" w:space="0" w:color="auto"/>
        <w:bottom w:val="none" w:sz="0" w:space="0" w:color="auto"/>
        <w:right w:val="none" w:sz="0" w:space="0" w:color="auto"/>
      </w:divBdr>
    </w:div>
    <w:div w:id="812411119">
      <w:bodyDiv w:val="1"/>
      <w:marLeft w:val="0"/>
      <w:marRight w:val="0"/>
      <w:marTop w:val="0"/>
      <w:marBottom w:val="0"/>
      <w:divBdr>
        <w:top w:val="none" w:sz="0" w:space="0" w:color="auto"/>
        <w:left w:val="none" w:sz="0" w:space="0" w:color="auto"/>
        <w:bottom w:val="none" w:sz="0" w:space="0" w:color="auto"/>
        <w:right w:val="none" w:sz="0" w:space="0" w:color="auto"/>
      </w:divBdr>
    </w:div>
    <w:div w:id="818379617">
      <w:bodyDiv w:val="1"/>
      <w:marLeft w:val="0"/>
      <w:marRight w:val="0"/>
      <w:marTop w:val="0"/>
      <w:marBottom w:val="0"/>
      <w:divBdr>
        <w:top w:val="none" w:sz="0" w:space="0" w:color="auto"/>
        <w:left w:val="none" w:sz="0" w:space="0" w:color="auto"/>
        <w:bottom w:val="none" w:sz="0" w:space="0" w:color="auto"/>
        <w:right w:val="none" w:sz="0" w:space="0" w:color="auto"/>
      </w:divBdr>
    </w:div>
    <w:div w:id="863444481">
      <w:bodyDiv w:val="1"/>
      <w:marLeft w:val="0"/>
      <w:marRight w:val="0"/>
      <w:marTop w:val="0"/>
      <w:marBottom w:val="0"/>
      <w:divBdr>
        <w:top w:val="none" w:sz="0" w:space="0" w:color="auto"/>
        <w:left w:val="none" w:sz="0" w:space="0" w:color="auto"/>
        <w:bottom w:val="none" w:sz="0" w:space="0" w:color="auto"/>
        <w:right w:val="none" w:sz="0" w:space="0" w:color="auto"/>
      </w:divBdr>
    </w:div>
    <w:div w:id="872570853">
      <w:bodyDiv w:val="1"/>
      <w:marLeft w:val="0"/>
      <w:marRight w:val="0"/>
      <w:marTop w:val="0"/>
      <w:marBottom w:val="0"/>
      <w:divBdr>
        <w:top w:val="none" w:sz="0" w:space="0" w:color="auto"/>
        <w:left w:val="none" w:sz="0" w:space="0" w:color="auto"/>
        <w:bottom w:val="none" w:sz="0" w:space="0" w:color="auto"/>
        <w:right w:val="none" w:sz="0" w:space="0" w:color="auto"/>
      </w:divBdr>
    </w:div>
    <w:div w:id="873035639">
      <w:bodyDiv w:val="1"/>
      <w:marLeft w:val="0"/>
      <w:marRight w:val="0"/>
      <w:marTop w:val="0"/>
      <w:marBottom w:val="0"/>
      <w:divBdr>
        <w:top w:val="none" w:sz="0" w:space="0" w:color="auto"/>
        <w:left w:val="none" w:sz="0" w:space="0" w:color="auto"/>
        <w:bottom w:val="none" w:sz="0" w:space="0" w:color="auto"/>
        <w:right w:val="none" w:sz="0" w:space="0" w:color="auto"/>
      </w:divBdr>
    </w:div>
    <w:div w:id="880483611">
      <w:bodyDiv w:val="1"/>
      <w:marLeft w:val="0"/>
      <w:marRight w:val="0"/>
      <w:marTop w:val="0"/>
      <w:marBottom w:val="0"/>
      <w:divBdr>
        <w:top w:val="none" w:sz="0" w:space="0" w:color="auto"/>
        <w:left w:val="none" w:sz="0" w:space="0" w:color="auto"/>
        <w:bottom w:val="none" w:sz="0" w:space="0" w:color="auto"/>
        <w:right w:val="none" w:sz="0" w:space="0" w:color="auto"/>
      </w:divBdr>
    </w:div>
    <w:div w:id="884410682">
      <w:bodyDiv w:val="1"/>
      <w:marLeft w:val="0"/>
      <w:marRight w:val="0"/>
      <w:marTop w:val="0"/>
      <w:marBottom w:val="0"/>
      <w:divBdr>
        <w:top w:val="none" w:sz="0" w:space="0" w:color="auto"/>
        <w:left w:val="none" w:sz="0" w:space="0" w:color="auto"/>
        <w:bottom w:val="none" w:sz="0" w:space="0" w:color="auto"/>
        <w:right w:val="none" w:sz="0" w:space="0" w:color="auto"/>
      </w:divBdr>
    </w:div>
    <w:div w:id="906918394">
      <w:bodyDiv w:val="1"/>
      <w:marLeft w:val="0"/>
      <w:marRight w:val="0"/>
      <w:marTop w:val="0"/>
      <w:marBottom w:val="0"/>
      <w:divBdr>
        <w:top w:val="none" w:sz="0" w:space="0" w:color="auto"/>
        <w:left w:val="none" w:sz="0" w:space="0" w:color="auto"/>
        <w:bottom w:val="none" w:sz="0" w:space="0" w:color="auto"/>
        <w:right w:val="none" w:sz="0" w:space="0" w:color="auto"/>
      </w:divBdr>
    </w:div>
    <w:div w:id="909778209">
      <w:bodyDiv w:val="1"/>
      <w:marLeft w:val="0"/>
      <w:marRight w:val="0"/>
      <w:marTop w:val="0"/>
      <w:marBottom w:val="0"/>
      <w:divBdr>
        <w:top w:val="none" w:sz="0" w:space="0" w:color="auto"/>
        <w:left w:val="none" w:sz="0" w:space="0" w:color="auto"/>
        <w:bottom w:val="none" w:sz="0" w:space="0" w:color="auto"/>
        <w:right w:val="none" w:sz="0" w:space="0" w:color="auto"/>
      </w:divBdr>
    </w:div>
    <w:div w:id="916594584">
      <w:bodyDiv w:val="1"/>
      <w:marLeft w:val="0"/>
      <w:marRight w:val="0"/>
      <w:marTop w:val="0"/>
      <w:marBottom w:val="0"/>
      <w:divBdr>
        <w:top w:val="none" w:sz="0" w:space="0" w:color="auto"/>
        <w:left w:val="none" w:sz="0" w:space="0" w:color="auto"/>
        <w:bottom w:val="none" w:sz="0" w:space="0" w:color="auto"/>
        <w:right w:val="none" w:sz="0" w:space="0" w:color="auto"/>
      </w:divBdr>
    </w:div>
    <w:div w:id="919367204">
      <w:bodyDiv w:val="1"/>
      <w:marLeft w:val="0"/>
      <w:marRight w:val="0"/>
      <w:marTop w:val="0"/>
      <w:marBottom w:val="0"/>
      <w:divBdr>
        <w:top w:val="none" w:sz="0" w:space="0" w:color="auto"/>
        <w:left w:val="none" w:sz="0" w:space="0" w:color="auto"/>
        <w:bottom w:val="none" w:sz="0" w:space="0" w:color="auto"/>
        <w:right w:val="none" w:sz="0" w:space="0" w:color="auto"/>
      </w:divBdr>
    </w:div>
    <w:div w:id="924728961">
      <w:bodyDiv w:val="1"/>
      <w:marLeft w:val="0"/>
      <w:marRight w:val="0"/>
      <w:marTop w:val="0"/>
      <w:marBottom w:val="0"/>
      <w:divBdr>
        <w:top w:val="none" w:sz="0" w:space="0" w:color="auto"/>
        <w:left w:val="none" w:sz="0" w:space="0" w:color="auto"/>
        <w:bottom w:val="none" w:sz="0" w:space="0" w:color="auto"/>
        <w:right w:val="none" w:sz="0" w:space="0" w:color="auto"/>
      </w:divBdr>
    </w:div>
    <w:div w:id="943654572">
      <w:bodyDiv w:val="1"/>
      <w:marLeft w:val="0"/>
      <w:marRight w:val="0"/>
      <w:marTop w:val="0"/>
      <w:marBottom w:val="0"/>
      <w:divBdr>
        <w:top w:val="none" w:sz="0" w:space="0" w:color="auto"/>
        <w:left w:val="none" w:sz="0" w:space="0" w:color="auto"/>
        <w:bottom w:val="none" w:sz="0" w:space="0" w:color="auto"/>
        <w:right w:val="none" w:sz="0" w:space="0" w:color="auto"/>
      </w:divBdr>
    </w:div>
    <w:div w:id="993534274">
      <w:bodyDiv w:val="1"/>
      <w:marLeft w:val="0"/>
      <w:marRight w:val="0"/>
      <w:marTop w:val="0"/>
      <w:marBottom w:val="0"/>
      <w:divBdr>
        <w:top w:val="none" w:sz="0" w:space="0" w:color="auto"/>
        <w:left w:val="none" w:sz="0" w:space="0" w:color="auto"/>
        <w:bottom w:val="none" w:sz="0" w:space="0" w:color="auto"/>
        <w:right w:val="none" w:sz="0" w:space="0" w:color="auto"/>
      </w:divBdr>
    </w:div>
    <w:div w:id="998121108">
      <w:bodyDiv w:val="1"/>
      <w:marLeft w:val="0"/>
      <w:marRight w:val="0"/>
      <w:marTop w:val="0"/>
      <w:marBottom w:val="0"/>
      <w:divBdr>
        <w:top w:val="none" w:sz="0" w:space="0" w:color="auto"/>
        <w:left w:val="none" w:sz="0" w:space="0" w:color="auto"/>
        <w:bottom w:val="none" w:sz="0" w:space="0" w:color="auto"/>
        <w:right w:val="none" w:sz="0" w:space="0" w:color="auto"/>
      </w:divBdr>
    </w:div>
    <w:div w:id="1004088027">
      <w:bodyDiv w:val="1"/>
      <w:marLeft w:val="0"/>
      <w:marRight w:val="0"/>
      <w:marTop w:val="0"/>
      <w:marBottom w:val="0"/>
      <w:divBdr>
        <w:top w:val="none" w:sz="0" w:space="0" w:color="auto"/>
        <w:left w:val="none" w:sz="0" w:space="0" w:color="auto"/>
        <w:bottom w:val="none" w:sz="0" w:space="0" w:color="auto"/>
        <w:right w:val="none" w:sz="0" w:space="0" w:color="auto"/>
      </w:divBdr>
    </w:div>
    <w:div w:id="1045180353">
      <w:bodyDiv w:val="1"/>
      <w:marLeft w:val="0"/>
      <w:marRight w:val="0"/>
      <w:marTop w:val="0"/>
      <w:marBottom w:val="0"/>
      <w:divBdr>
        <w:top w:val="none" w:sz="0" w:space="0" w:color="auto"/>
        <w:left w:val="none" w:sz="0" w:space="0" w:color="auto"/>
        <w:bottom w:val="none" w:sz="0" w:space="0" w:color="auto"/>
        <w:right w:val="none" w:sz="0" w:space="0" w:color="auto"/>
      </w:divBdr>
    </w:div>
    <w:div w:id="1054894525">
      <w:bodyDiv w:val="1"/>
      <w:marLeft w:val="0"/>
      <w:marRight w:val="0"/>
      <w:marTop w:val="0"/>
      <w:marBottom w:val="0"/>
      <w:divBdr>
        <w:top w:val="none" w:sz="0" w:space="0" w:color="auto"/>
        <w:left w:val="none" w:sz="0" w:space="0" w:color="auto"/>
        <w:bottom w:val="none" w:sz="0" w:space="0" w:color="auto"/>
        <w:right w:val="none" w:sz="0" w:space="0" w:color="auto"/>
      </w:divBdr>
    </w:div>
    <w:div w:id="1067414249">
      <w:bodyDiv w:val="1"/>
      <w:marLeft w:val="0"/>
      <w:marRight w:val="0"/>
      <w:marTop w:val="0"/>
      <w:marBottom w:val="0"/>
      <w:divBdr>
        <w:top w:val="none" w:sz="0" w:space="0" w:color="auto"/>
        <w:left w:val="none" w:sz="0" w:space="0" w:color="auto"/>
        <w:bottom w:val="none" w:sz="0" w:space="0" w:color="auto"/>
        <w:right w:val="none" w:sz="0" w:space="0" w:color="auto"/>
      </w:divBdr>
    </w:div>
    <w:div w:id="1106148476">
      <w:bodyDiv w:val="1"/>
      <w:marLeft w:val="0"/>
      <w:marRight w:val="0"/>
      <w:marTop w:val="0"/>
      <w:marBottom w:val="0"/>
      <w:divBdr>
        <w:top w:val="none" w:sz="0" w:space="0" w:color="auto"/>
        <w:left w:val="none" w:sz="0" w:space="0" w:color="auto"/>
        <w:bottom w:val="none" w:sz="0" w:space="0" w:color="auto"/>
        <w:right w:val="none" w:sz="0" w:space="0" w:color="auto"/>
      </w:divBdr>
    </w:div>
    <w:div w:id="1108962047">
      <w:bodyDiv w:val="1"/>
      <w:marLeft w:val="0"/>
      <w:marRight w:val="0"/>
      <w:marTop w:val="0"/>
      <w:marBottom w:val="0"/>
      <w:divBdr>
        <w:top w:val="none" w:sz="0" w:space="0" w:color="auto"/>
        <w:left w:val="none" w:sz="0" w:space="0" w:color="auto"/>
        <w:bottom w:val="none" w:sz="0" w:space="0" w:color="auto"/>
        <w:right w:val="none" w:sz="0" w:space="0" w:color="auto"/>
      </w:divBdr>
    </w:div>
    <w:div w:id="1120029363">
      <w:bodyDiv w:val="1"/>
      <w:marLeft w:val="0"/>
      <w:marRight w:val="0"/>
      <w:marTop w:val="0"/>
      <w:marBottom w:val="0"/>
      <w:divBdr>
        <w:top w:val="none" w:sz="0" w:space="0" w:color="auto"/>
        <w:left w:val="none" w:sz="0" w:space="0" w:color="auto"/>
        <w:bottom w:val="none" w:sz="0" w:space="0" w:color="auto"/>
        <w:right w:val="none" w:sz="0" w:space="0" w:color="auto"/>
      </w:divBdr>
    </w:div>
    <w:div w:id="1140732133">
      <w:bodyDiv w:val="1"/>
      <w:marLeft w:val="0"/>
      <w:marRight w:val="0"/>
      <w:marTop w:val="0"/>
      <w:marBottom w:val="0"/>
      <w:divBdr>
        <w:top w:val="none" w:sz="0" w:space="0" w:color="auto"/>
        <w:left w:val="none" w:sz="0" w:space="0" w:color="auto"/>
        <w:bottom w:val="none" w:sz="0" w:space="0" w:color="auto"/>
        <w:right w:val="none" w:sz="0" w:space="0" w:color="auto"/>
      </w:divBdr>
    </w:div>
    <w:div w:id="1152453216">
      <w:bodyDiv w:val="1"/>
      <w:marLeft w:val="0"/>
      <w:marRight w:val="0"/>
      <w:marTop w:val="0"/>
      <w:marBottom w:val="0"/>
      <w:divBdr>
        <w:top w:val="none" w:sz="0" w:space="0" w:color="auto"/>
        <w:left w:val="none" w:sz="0" w:space="0" w:color="auto"/>
        <w:bottom w:val="none" w:sz="0" w:space="0" w:color="auto"/>
        <w:right w:val="none" w:sz="0" w:space="0" w:color="auto"/>
      </w:divBdr>
    </w:div>
    <w:div w:id="1240867665">
      <w:bodyDiv w:val="1"/>
      <w:marLeft w:val="0"/>
      <w:marRight w:val="0"/>
      <w:marTop w:val="0"/>
      <w:marBottom w:val="0"/>
      <w:divBdr>
        <w:top w:val="none" w:sz="0" w:space="0" w:color="auto"/>
        <w:left w:val="none" w:sz="0" w:space="0" w:color="auto"/>
        <w:bottom w:val="none" w:sz="0" w:space="0" w:color="auto"/>
        <w:right w:val="none" w:sz="0" w:space="0" w:color="auto"/>
      </w:divBdr>
    </w:div>
    <w:div w:id="1253198145">
      <w:bodyDiv w:val="1"/>
      <w:marLeft w:val="0"/>
      <w:marRight w:val="0"/>
      <w:marTop w:val="0"/>
      <w:marBottom w:val="0"/>
      <w:divBdr>
        <w:top w:val="none" w:sz="0" w:space="0" w:color="auto"/>
        <w:left w:val="none" w:sz="0" w:space="0" w:color="auto"/>
        <w:bottom w:val="none" w:sz="0" w:space="0" w:color="auto"/>
        <w:right w:val="none" w:sz="0" w:space="0" w:color="auto"/>
      </w:divBdr>
    </w:div>
    <w:div w:id="1256980725">
      <w:bodyDiv w:val="1"/>
      <w:marLeft w:val="0"/>
      <w:marRight w:val="0"/>
      <w:marTop w:val="0"/>
      <w:marBottom w:val="0"/>
      <w:divBdr>
        <w:top w:val="none" w:sz="0" w:space="0" w:color="auto"/>
        <w:left w:val="none" w:sz="0" w:space="0" w:color="auto"/>
        <w:bottom w:val="none" w:sz="0" w:space="0" w:color="auto"/>
        <w:right w:val="none" w:sz="0" w:space="0" w:color="auto"/>
      </w:divBdr>
    </w:div>
    <w:div w:id="1274096483">
      <w:bodyDiv w:val="1"/>
      <w:marLeft w:val="0"/>
      <w:marRight w:val="0"/>
      <w:marTop w:val="0"/>
      <w:marBottom w:val="0"/>
      <w:divBdr>
        <w:top w:val="none" w:sz="0" w:space="0" w:color="auto"/>
        <w:left w:val="none" w:sz="0" w:space="0" w:color="auto"/>
        <w:bottom w:val="none" w:sz="0" w:space="0" w:color="auto"/>
        <w:right w:val="none" w:sz="0" w:space="0" w:color="auto"/>
      </w:divBdr>
    </w:div>
    <w:div w:id="1315841040">
      <w:bodyDiv w:val="1"/>
      <w:marLeft w:val="0"/>
      <w:marRight w:val="0"/>
      <w:marTop w:val="0"/>
      <w:marBottom w:val="0"/>
      <w:divBdr>
        <w:top w:val="none" w:sz="0" w:space="0" w:color="auto"/>
        <w:left w:val="none" w:sz="0" w:space="0" w:color="auto"/>
        <w:bottom w:val="none" w:sz="0" w:space="0" w:color="auto"/>
        <w:right w:val="none" w:sz="0" w:space="0" w:color="auto"/>
      </w:divBdr>
    </w:div>
    <w:div w:id="1375959465">
      <w:bodyDiv w:val="1"/>
      <w:marLeft w:val="0"/>
      <w:marRight w:val="0"/>
      <w:marTop w:val="0"/>
      <w:marBottom w:val="0"/>
      <w:divBdr>
        <w:top w:val="none" w:sz="0" w:space="0" w:color="auto"/>
        <w:left w:val="none" w:sz="0" w:space="0" w:color="auto"/>
        <w:bottom w:val="none" w:sz="0" w:space="0" w:color="auto"/>
        <w:right w:val="none" w:sz="0" w:space="0" w:color="auto"/>
      </w:divBdr>
    </w:div>
    <w:div w:id="1404524486">
      <w:bodyDiv w:val="1"/>
      <w:marLeft w:val="0"/>
      <w:marRight w:val="0"/>
      <w:marTop w:val="0"/>
      <w:marBottom w:val="0"/>
      <w:divBdr>
        <w:top w:val="none" w:sz="0" w:space="0" w:color="auto"/>
        <w:left w:val="none" w:sz="0" w:space="0" w:color="auto"/>
        <w:bottom w:val="none" w:sz="0" w:space="0" w:color="auto"/>
        <w:right w:val="none" w:sz="0" w:space="0" w:color="auto"/>
      </w:divBdr>
    </w:div>
    <w:div w:id="1418165685">
      <w:bodyDiv w:val="1"/>
      <w:marLeft w:val="0"/>
      <w:marRight w:val="0"/>
      <w:marTop w:val="0"/>
      <w:marBottom w:val="0"/>
      <w:divBdr>
        <w:top w:val="none" w:sz="0" w:space="0" w:color="auto"/>
        <w:left w:val="none" w:sz="0" w:space="0" w:color="auto"/>
        <w:bottom w:val="none" w:sz="0" w:space="0" w:color="auto"/>
        <w:right w:val="none" w:sz="0" w:space="0" w:color="auto"/>
      </w:divBdr>
    </w:div>
    <w:div w:id="1438794110">
      <w:bodyDiv w:val="1"/>
      <w:marLeft w:val="0"/>
      <w:marRight w:val="0"/>
      <w:marTop w:val="0"/>
      <w:marBottom w:val="0"/>
      <w:divBdr>
        <w:top w:val="none" w:sz="0" w:space="0" w:color="auto"/>
        <w:left w:val="none" w:sz="0" w:space="0" w:color="auto"/>
        <w:bottom w:val="none" w:sz="0" w:space="0" w:color="auto"/>
        <w:right w:val="none" w:sz="0" w:space="0" w:color="auto"/>
      </w:divBdr>
    </w:div>
    <w:div w:id="1444306930">
      <w:bodyDiv w:val="1"/>
      <w:marLeft w:val="0"/>
      <w:marRight w:val="0"/>
      <w:marTop w:val="0"/>
      <w:marBottom w:val="0"/>
      <w:divBdr>
        <w:top w:val="none" w:sz="0" w:space="0" w:color="auto"/>
        <w:left w:val="none" w:sz="0" w:space="0" w:color="auto"/>
        <w:bottom w:val="none" w:sz="0" w:space="0" w:color="auto"/>
        <w:right w:val="none" w:sz="0" w:space="0" w:color="auto"/>
      </w:divBdr>
    </w:div>
    <w:div w:id="1466386746">
      <w:bodyDiv w:val="1"/>
      <w:marLeft w:val="0"/>
      <w:marRight w:val="0"/>
      <w:marTop w:val="0"/>
      <w:marBottom w:val="0"/>
      <w:divBdr>
        <w:top w:val="none" w:sz="0" w:space="0" w:color="auto"/>
        <w:left w:val="none" w:sz="0" w:space="0" w:color="auto"/>
        <w:bottom w:val="none" w:sz="0" w:space="0" w:color="auto"/>
        <w:right w:val="none" w:sz="0" w:space="0" w:color="auto"/>
      </w:divBdr>
    </w:div>
    <w:div w:id="1488857529">
      <w:bodyDiv w:val="1"/>
      <w:marLeft w:val="0"/>
      <w:marRight w:val="0"/>
      <w:marTop w:val="0"/>
      <w:marBottom w:val="0"/>
      <w:divBdr>
        <w:top w:val="none" w:sz="0" w:space="0" w:color="auto"/>
        <w:left w:val="none" w:sz="0" w:space="0" w:color="auto"/>
        <w:bottom w:val="none" w:sz="0" w:space="0" w:color="auto"/>
        <w:right w:val="none" w:sz="0" w:space="0" w:color="auto"/>
      </w:divBdr>
    </w:div>
    <w:div w:id="1514883676">
      <w:bodyDiv w:val="1"/>
      <w:marLeft w:val="0"/>
      <w:marRight w:val="0"/>
      <w:marTop w:val="0"/>
      <w:marBottom w:val="0"/>
      <w:divBdr>
        <w:top w:val="none" w:sz="0" w:space="0" w:color="auto"/>
        <w:left w:val="none" w:sz="0" w:space="0" w:color="auto"/>
        <w:bottom w:val="none" w:sz="0" w:space="0" w:color="auto"/>
        <w:right w:val="none" w:sz="0" w:space="0" w:color="auto"/>
      </w:divBdr>
    </w:div>
    <w:div w:id="1536696306">
      <w:bodyDiv w:val="1"/>
      <w:marLeft w:val="0"/>
      <w:marRight w:val="0"/>
      <w:marTop w:val="0"/>
      <w:marBottom w:val="0"/>
      <w:divBdr>
        <w:top w:val="none" w:sz="0" w:space="0" w:color="auto"/>
        <w:left w:val="none" w:sz="0" w:space="0" w:color="auto"/>
        <w:bottom w:val="none" w:sz="0" w:space="0" w:color="auto"/>
        <w:right w:val="none" w:sz="0" w:space="0" w:color="auto"/>
      </w:divBdr>
    </w:div>
    <w:div w:id="1546405978">
      <w:bodyDiv w:val="1"/>
      <w:marLeft w:val="0"/>
      <w:marRight w:val="0"/>
      <w:marTop w:val="0"/>
      <w:marBottom w:val="0"/>
      <w:divBdr>
        <w:top w:val="none" w:sz="0" w:space="0" w:color="auto"/>
        <w:left w:val="none" w:sz="0" w:space="0" w:color="auto"/>
        <w:bottom w:val="none" w:sz="0" w:space="0" w:color="auto"/>
        <w:right w:val="none" w:sz="0" w:space="0" w:color="auto"/>
      </w:divBdr>
    </w:div>
    <w:div w:id="1563248431">
      <w:bodyDiv w:val="1"/>
      <w:marLeft w:val="0"/>
      <w:marRight w:val="0"/>
      <w:marTop w:val="0"/>
      <w:marBottom w:val="0"/>
      <w:divBdr>
        <w:top w:val="none" w:sz="0" w:space="0" w:color="auto"/>
        <w:left w:val="none" w:sz="0" w:space="0" w:color="auto"/>
        <w:bottom w:val="none" w:sz="0" w:space="0" w:color="auto"/>
        <w:right w:val="none" w:sz="0" w:space="0" w:color="auto"/>
      </w:divBdr>
      <w:divsChild>
        <w:div w:id="650405180">
          <w:marLeft w:val="0"/>
          <w:marRight w:val="0"/>
          <w:marTop w:val="0"/>
          <w:marBottom w:val="0"/>
          <w:divBdr>
            <w:top w:val="none" w:sz="0" w:space="0" w:color="auto"/>
            <w:left w:val="none" w:sz="0" w:space="0" w:color="auto"/>
            <w:bottom w:val="none" w:sz="0" w:space="0" w:color="auto"/>
            <w:right w:val="none" w:sz="0" w:space="0" w:color="auto"/>
          </w:divBdr>
          <w:divsChild>
            <w:div w:id="1069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248">
      <w:bodyDiv w:val="1"/>
      <w:marLeft w:val="0"/>
      <w:marRight w:val="0"/>
      <w:marTop w:val="0"/>
      <w:marBottom w:val="0"/>
      <w:divBdr>
        <w:top w:val="none" w:sz="0" w:space="0" w:color="auto"/>
        <w:left w:val="none" w:sz="0" w:space="0" w:color="auto"/>
        <w:bottom w:val="none" w:sz="0" w:space="0" w:color="auto"/>
        <w:right w:val="none" w:sz="0" w:space="0" w:color="auto"/>
      </w:divBdr>
    </w:div>
    <w:div w:id="1609003909">
      <w:bodyDiv w:val="1"/>
      <w:marLeft w:val="0"/>
      <w:marRight w:val="0"/>
      <w:marTop w:val="0"/>
      <w:marBottom w:val="0"/>
      <w:divBdr>
        <w:top w:val="none" w:sz="0" w:space="0" w:color="auto"/>
        <w:left w:val="none" w:sz="0" w:space="0" w:color="auto"/>
        <w:bottom w:val="none" w:sz="0" w:space="0" w:color="auto"/>
        <w:right w:val="none" w:sz="0" w:space="0" w:color="auto"/>
      </w:divBdr>
    </w:div>
    <w:div w:id="1612662300">
      <w:bodyDiv w:val="1"/>
      <w:marLeft w:val="0"/>
      <w:marRight w:val="0"/>
      <w:marTop w:val="0"/>
      <w:marBottom w:val="0"/>
      <w:divBdr>
        <w:top w:val="none" w:sz="0" w:space="0" w:color="auto"/>
        <w:left w:val="none" w:sz="0" w:space="0" w:color="auto"/>
        <w:bottom w:val="none" w:sz="0" w:space="0" w:color="auto"/>
        <w:right w:val="none" w:sz="0" w:space="0" w:color="auto"/>
      </w:divBdr>
    </w:div>
    <w:div w:id="1643926536">
      <w:bodyDiv w:val="1"/>
      <w:marLeft w:val="0"/>
      <w:marRight w:val="0"/>
      <w:marTop w:val="0"/>
      <w:marBottom w:val="0"/>
      <w:divBdr>
        <w:top w:val="none" w:sz="0" w:space="0" w:color="auto"/>
        <w:left w:val="none" w:sz="0" w:space="0" w:color="auto"/>
        <w:bottom w:val="none" w:sz="0" w:space="0" w:color="auto"/>
        <w:right w:val="none" w:sz="0" w:space="0" w:color="auto"/>
      </w:divBdr>
    </w:div>
    <w:div w:id="1647975448">
      <w:bodyDiv w:val="1"/>
      <w:marLeft w:val="0"/>
      <w:marRight w:val="0"/>
      <w:marTop w:val="0"/>
      <w:marBottom w:val="0"/>
      <w:divBdr>
        <w:top w:val="none" w:sz="0" w:space="0" w:color="auto"/>
        <w:left w:val="none" w:sz="0" w:space="0" w:color="auto"/>
        <w:bottom w:val="none" w:sz="0" w:space="0" w:color="auto"/>
        <w:right w:val="none" w:sz="0" w:space="0" w:color="auto"/>
      </w:divBdr>
    </w:div>
    <w:div w:id="1666588198">
      <w:bodyDiv w:val="1"/>
      <w:marLeft w:val="0"/>
      <w:marRight w:val="0"/>
      <w:marTop w:val="0"/>
      <w:marBottom w:val="0"/>
      <w:divBdr>
        <w:top w:val="none" w:sz="0" w:space="0" w:color="auto"/>
        <w:left w:val="none" w:sz="0" w:space="0" w:color="auto"/>
        <w:bottom w:val="none" w:sz="0" w:space="0" w:color="auto"/>
        <w:right w:val="none" w:sz="0" w:space="0" w:color="auto"/>
      </w:divBdr>
    </w:div>
    <w:div w:id="1683631245">
      <w:bodyDiv w:val="1"/>
      <w:marLeft w:val="0"/>
      <w:marRight w:val="0"/>
      <w:marTop w:val="0"/>
      <w:marBottom w:val="0"/>
      <w:divBdr>
        <w:top w:val="none" w:sz="0" w:space="0" w:color="auto"/>
        <w:left w:val="none" w:sz="0" w:space="0" w:color="auto"/>
        <w:bottom w:val="none" w:sz="0" w:space="0" w:color="auto"/>
        <w:right w:val="none" w:sz="0" w:space="0" w:color="auto"/>
      </w:divBdr>
    </w:div>
    <w:div w:id="1686517602">
      <w:bodyDiv w:val="1"/>
      <w:marLeft w:val="0"/>
      <w:marRight w:val="0"/>
      <w:marTop w:val="0"/>
      <w:marBottom w:val="0"/>
      <w:divBdr>
        <w:top w:val="none" w:sz="0" w:space="0" w:color="auto"/>
        <w:left w:val="none" w:sz="0" w:space="0" w:color="auto"/>
        <w:bottom w:val="none" w:sz="0" w:space="0" w:color="auto"/>
        <w:right w:val="none" w:sz="0" w:space="0" w:color="auto"/>
      </w:divBdr>
    </w:div>
    <w:div w:id="1688671505">
      <w:bodyDiv w:val="1"/>
      <w:marLeft w:val="0"/>
      <w:marRight w:val="0"/>
      <w:marTop w:val="0"/>
      <w:marBottom w:val="0"/>
      <w:divBdr>
        <w:top w:val="none" w:sz="0" w:space="0" w:color="auto"/>
        <w:left w:val="none" w:sz="0" w:space="0" w:color="auto"/>
        <w:bottom w:val="none" w:sz="0" w:space="0" w:color="auto"/>
        <w:right w:val="none" w:sz="0" w:space="0" w:color="auto"/>
      </w:divBdr>
    </w:div>
    <w:div w:id="1711998521">
      <w:bodyDiv w:val="1"/>
      <w:marLeft w:val="0"/>
      <w:marRight w:val="0"/>
      <w:marTop w:val="0"/>
      <w:marBottom w:val="0"/>
      <w:divBdr>
        <w:top w:val="none" w:sz="0" w:space="0" w:color="auto"/>
        <w:left w:val="none" w:sz="0" w:space="0" w:color="auto"/>
        <w:bottom w:val="none" w:sz="0" w:space="0" w:color="auto"/>
        <w:right w:val="none" w:sz="0" w:space="0" w:color="auto"/>
      </w:divBdr>
    </w:div>
    <w:div w:id="1714042265">
      <w:bodyDiv w:val="1"/>
      <w:marLeft w:val="0"/>
      <w:marRight w:val="0"/>
      <w:marTop w:val="0"/>
      <w:marBottom w:val="0"/>
      <w:divBdr>
        <w:top w:val="none" w:sz="0" w:space="0" w:color="auto"/>
        <w:left w:val="none" w:sz="0" w:space="0" w:color="auto"/>
        <w:bottom w:val="none" w:sz="0" w:space="0" w:color="auto"/>
        <w:right w:val="none" w:sz="0" w:space="0" w:color="auto"/>
      </w:divBdr>
    </w:div>
    <w:div w:id="1720322420">
      <w:bodyDiv w:val="1"/>
      <w:marLeft w:val="0"/>
      <w:marRight w:val="0"/>
      <w:marTop w:val="0"/>
      <w:marBottom w:val="0"/>
      <w:divBdr>
        <w:top w:val="none" w:sz="0" w:space="0" w:color="auto"/>
        <w:left w:val="none" w:sz="0" w:space="0" w:color="auto"/>
        <w:bottom w:val="none" w:sz="0" w:space="0" w:color="auto"/>
        <w:right w:val="none" w:sz="0" w:space="0" w:color="auto"/>
      </w:divBdr>
    </w:div>
    <w:div w:id="1774205231">
      <w:bodyDiv w:val="1"/>
      <w:marLeft w:val="0"/>
      <w:marRight w:val="0"/>
      <w:marTop w:val="0"/>
      <w:marBottom w:val="0"/>
      <w:divBdr>
        <w:top w:val="none" w:sz="0" w:space="0" w:color="auto"/>
        <w:left w:val="none" w:sz="0" w:space="0" w:color="auto"/>
        <w:bottom w:val="none" w:sz="0" w:space="0" w:color="auto"/>
        <w:right w:val="none" w:sz="0" w:space="0" w:color="auto"/>
      </w:divBdr>
    </w:div>
    <w:div w:id="1841656597">
      <w:bodyDiv w:val="1"/>
      <w:marLeft w:val="0"/>
      <w:marRight w:val="0"/>
      <w:marTop w:val="0"/>
      <w:marBottom w:val="0"/>
      <w:divBdr>
        <w:top w:val="none" w:sz="0" w:space="0" w:color="auto"/>
        <w:left w:val="none" w:sz="0" w:space="0" w:color="auto"/>
        <w:bottom w:val="none" w:sz="0" w:space="0" w:color="auto"/>
        <w:right w:val="none" w:sz="0" w:space="0" w:color="auto"/>
      </w:divBdr>
    </w:div>
    <w:div w:id="1911966903">
      <w:bodyDiv w:val="1"/>
      <w:marLeft w:val="0"/>
      <w:marRight w:val="0"/>
      <w:marTop w:val="0"/>
      <w:marBottom w:val="0"/>
      <w:divBdr>
        <w:top w:val="none" w:sz="0" w:space="0" w:color="auto"/>
        <w:left w:val="none" w:sz="0" w:space="0" w:color="auto"/>
        <w:bottom w:val="none" w:sz="0" w:space="0" w:color="auto"/>
        <w:right w:val="none" w:sz="0" w:space="0" w:color="auto"/>
      </w:divBdr>
    </w:div>
    <w:div w:id="1937127105">
      <w:bodyDiv w:val="1"/>
      <w:marLeft w:val="0"/>
      <w:marRight w:val="0"/>
      <w:marTop w:val="0"/>
      <w:marBottom w:val="0"/>
      <w:divBdr>
        <w:top w:val="none" w:sz="0" w:space="0" w:color="auto"/>
        <w:left w:val="none" w:sz="0" w:space="0" w:color="auto"/>
        <w:bottom w:val="none" w:sz="0" w:space="0" w:color="auto"/>
        <w:right w:val="none" w:sz="0" w:space="0" w:color="auto"/>
      </w:divBdr>
    </w:div>
    <w:div w:id="1949435105">
      <w:bodyDiv w:val="1"/>
      <w:marLeft w:val="0"/>
      <w:marRight w:val="0"/>
      <w:marTop w:val="0"/>
      <w:marBottom w:val="0"/>
      <w:divBdr>
        <w:top w:val="none" w:sz="0" w:space="0" w:color="auto"/>
        <w:left w:val="none" w:sz="0" w:space="0" w:color="auto"/>
        <w:bottom w:val="none" w:sz="0" w:space="0" w:color="auto"/>
        <w:right w:val="none" w:sz="0" w:space="0" w:color="auto"/>
      </w:divBdr>
    </w:div>
    <w:div w:id="1968584472">
      <w:bodyDiv w:val="1"/>
      <w:marLeft w:val="0"/>
      <w:marRight w:val="0"/>
      <w:marTop w:val="0"/>
      <w:marBottom w:val="0"/>
      <w:divBdr>
        <w:top w:val="none" w:sz="0" w:space="0" w:color="auto"/>
        <w:left w:val="none" w:sz="0" w:space="0" w:color="auto"/>
        <w:bottom w:val="none" w:sz="0" w:space="0" w:color="auto"/>
        <w:right w:val="none" w:sz="0" w:space="0" w:color="auto"/>
      </w:divBdr>
    </w:div>
    <w:div w:id="1971088005">
      <w:bodyDiv w:val="1"/>
      <w:marLeft w:val="0"/>
      <w:marRight w:val="0"/>
      <w:marTop w:val="0"/>
      <w:marBottom w:val="0"/>
      <w:divBdr>
        <w:top w:val="none" w:sz="0" w:space="0" w:color="auto"/>
        <w:left w:val="none" w:sz="0" w:space="0" w:color="auto"/>
        <w:bottom w:val="none" w:sz="0" w:space="0" w:color="auto"/>
        <w:right w:val="none" w:sz="0" w:space="0" w:color="auto"/>
      </w:divBdr>
    </w:div>
    <w:div w:id="2042658326">
      <w:bodyDiv w:val="1"/>
      <w:marLeft w:val="0"/>
      <w:marRight w:val="0"/>
      <w:marTop w:val="0"/>
      <w:marBottom w:val="0"/>
      <w:divBdr>
        <w:top w:val="none" w:sz="0" w:space="0" w:color="auto"/>
        <w:left w:val="none" w:sz="0" w:space="0" w:color="auto"/>
        <w:bottom w:val="none" w:sz="0" w:space="0" w:color="auto"/>
        <w:right w:val="none" w:sz="0" w:space="0" w:color="auto"/>
      </w:divBdr>
    </w:div>
    <w:div w:id="2065176902">
      <w:bodyDiv w:val="1"/>
      <w:marLeft w:val="0"/>
      <w:marRight w:val="0"/>
      <w:marTop w:val="0"/>
      <w:marBottom w:val="0"/>
      <w:divBdr>
        <w:top w:val="none" w:sz="0" w:space="0" w:color="auto"/>
        <w:left w:val="none" w:sz="0" w:space="0" w:color="auto"/>
        <w:bottom w:val="none" w:sz="0" w:space="0" w:color="auto"/>
        <w:right w:val="none" w:sz="0" w:space="0" w:color="auto"/>
      </w:divBdr>
    </w:div>
    <w:div w:id="2068215146">
      <w:bodyDiv w:val="1"/>
      <w:marLeft w:val="0"/>
      <w:marRight w:val="0"/>
      <w:marTop w:val="0"/>
      <w:marBottom w:val="0"/>
      <w:divBdr>
        <w:top w:val="none" w:sz="0" w:space="0" w:color="auto"/>
        <w:left w:val="none" w:sz="0" w:space="0" w:color="auto"/>
        <w:bottom w:val="none" w:sz="0" w:space="0" w:color="auto"/>
        <w:right w:val="none" w:sz="0" w:space="0" w:color="auto"/>
      </w:divBdr>
    </w:div>
    <w:div w:id="2068799880">
      <w:bodyDiv w:val="1"/>
      <w:marLeft w:val="0"/>
      <w:marRight w:val="0"/>
      <w:marTop w:val="0"/>
      <w:marBottom w:val="0"/>
      <w:divBdr>
        <w:top w:val="none" w:sz="0" w:space="0" w:color="auto"/>
        <w:left w:val="none" w:sz="0" w:space="0" w:color="auto"/>
        <w:bottom w:val="none" w:sz="0" w:space="0" w:color="auto"/>
        <w:right w:val="none" w:sz="0" w:space="0" w:color="auto"/>
      </w:divBdr>
    </w:div>
    <w:div w:id="2073455744">
      <w:bodyDiv w:val="1"/>
      <w:marLeft w:val="0"/>
      <w:marRight w:val="0"/>
      <w:marTop w:val="0"/>
      <w:marBottom w:val="0"/>
      <w:divBdr>
        <w:top w:val="none" w:sz="0" w:space="0" w:color="auto"/>
        <w:left w:val="none" w:sz="0" w:space="0" w:color="auto"/>
        <w:bottom w:val="none" w:sz="0" w:space="0" w:color="auto"/>
        <w:right w:val="none" w:sz="0" w:space="0" w:color="auto"/>
      </w:divBdr>
    </w:div>
    <w:div w:id="2085713708">
      <w:bodyDiv w:val="1"/>
      <w:marLeft w:val="0"/>
      <w:marRight w:val="0"/>
      <w:marTop w:val="0"/>
      <w:marBottom w:val="0"/>
      <w:divBdr>
        <w:top w:val="none" w:sz="0" w:space="0" w:color="auto"/>
        <w:left w:val="none" w:sz="0" w:space="0" w:color="auto"/>
        <w:bottom w:val="none" w:sz="0" w:space="0" w:color="auto"/>
        <w:right w:val="none" w:sz="0" w:space="0" w:color="auto"/>
      </w:divBdr>
    </w:div>
    <w:div w:id="2091389487">
      <w:bodyDiv w:val="1"/>
      <w:marLeft w:val="0"/>
      <w:marRight w:val="0"/>
      <w:marTop w:val="0"/>
      <w:marBottom w:val="0"/>
      <w:divBdr>
        <w:top w:val="none" w:sz="0" w:space="0" w:color="auto"/>
        <w:left w:val="none" w:sz="0" w:space="0" w:color="auto"/>
        <w:bottom w:val="none" w:sz="0" w:space="0" w:color="auto"/>
        <w:right w:val="none" w:sz="0" w:space="0" w:color="auto"/>
      </w:divBdr>
    </w:div>
    <w:div w:id="21071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image" Target="media/image10.png"/><Relationship Id="rId21" Type="http://schemas.openxmlformats.org/officeDocument/2006/relationships/footer" Target="footer4.xml"/><Relationship Id="rId34" Type="http://schemas.openxmlformats.org/officeDocument/2006/relationships/image" Target="media/image5.png"/><Relationship Id="rId42" Type="http://schemas.openxmlformats.org/officeDocument/2006/relationships/footer" Target="footer11.xml"/><Relationship Id="rId47" Type="http://schemas.openxmlformats.org/officeDocument/2006/relationships/header" Target="header14.xml"/><Relationship Id="rId50" Type="http://schemas.openxmlformats.org/officeDocument/2006/relationships/header" Target="header1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9.xml"/><Relationship Id="rId11" Type="http://schemas.openxmlformats.org/officeDocument/2006/relationships/image" Target="media/image1.png"/><Relationship Id="rId24" Type="http://schemas.openxmlformats.org/officeDocument/2006/relationships/footer" Target="footer6.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header" Target="header10.xml"/><Relationship Id="rId45" Type="http://schemas.openxmlformats.org/officeDocument/2006/relationships/footer" Target="footer13.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10.xml"/><Relationship Id="rId44" Type="http://schemas.openxmlformats.org/officeDocument/2006/relationships/header" Target="header12.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image" Target="media/image6.png"/><Relationship Id="rId43" Type="http://schemas.openxmlformats.org/officeDocument/2006/relationships/footer" Target="footer12.xml"/><Relationship Id="rId48" Type="http://schemas.openxmlformats.org/officeDocument/2006/relationships/footer" Target="footer14.xml"/><Relationship Id="rId8" Type="http://schemas.openxmlformats.org/officeDocument/2006/relationships/webSettings" Target="webSettings.xml"/><Relationship Id="rId51" Type="http://schemas.openxmlformats.org/officeDocument/2006/relationships/footer" Target="footer16.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image" Target="media/image4.jpg"/><Relationship Id="rId38" Type="http://schemas.openxmlformats.org/officeDocument/2006/relationships/image" Target="media/image9.jpg"/><Relationship Id="rId46" Type="http://schemas.openxmlformats.org/officeDocument/2006/relationships/header" Target="header13.xml"/><Relationship Id="rId20" Type="http://schemas.openxmlformats.org/officeDocument/2006/relationships/header" Target="header5.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image" Target="media/image7.png"/><Relationship Id="rId49" Type="http://schemas.openxmlformats.org/officeDocument/2006/relationships/footer" Target="foot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Pag21</b:Tag>
    <b:SourceType>JournalArticle</b:SourceType>
    <b:Guid>{3D3C07F8-0D7D-4F11-8E56-F461F39E99CB}</b:Guid>
    <b:Author>
      <b:Author>
        <b:NameList>
          <b:Person>
            <b:Last>Page</b:Last>
            <b:First>Matthew</b:First>
            <b:Middle>J and McKenzie, Joanne E and Bossuyt, Patrick M and Boutron, Isabelle and Hoffmann, Tammy C and Mulrow, Cynthia D and Shamseer, Larissa and Tetzlaff, Jennifer M and Akl, Elie A and Brennan, Sue E and others</b:Middle>
          </b:Person>
        </b:NameList>
      </b:Author>
    </b:Author>
    <b:Title>The PRISMA 2020 statement: an updated guideline for reporting systematic reviews</b:Title>
    <b:JournalName>bmj</b:JournalName>
    <b:Year>2021</b:Year>
    <b:Volume>372</b:Volume>
    <b:RefOrder>1</b:RefOrder>
  </b:Source>
  <b:Source>
    <b:Tag>Mul23</b:Tag>
    <b:SourceType>ArticleInAPeriodical</b:SourceType>
    <b:Guid>{AA733C47-7DBF-4FE2-B3D4-5855A9C3CAB0}</b:Guid>
    <b:Title>Multitask Learning Using Feature Extraction Network for Smart Tourism Applications</b:Title>
    <b:Year>2023</b:Year>
    <b:Pages>18790-18798</b:Pages>
    <b:Volume>10</b:Volume>
    <b:Author>
      <b:Author>
        <b:NameList>
          <b:Person>
            <b:Last>Li</b:Last>
            <b:First>Yu</b:First>
          </b:Person>
          <b:Person>
            <b:Last>Zeng</b:Last>
            <b:First>Fanxiang</b:First>
          </b:Person>
          <b:Person>
            <b:Last>Zhang</b:Last>
            <b:First>Nan</b:First>
          </b:Person>
          <b:Person>
            <b:Last>Chen</b:Last>
            <b:First>Zulong</b:First>
          </b:Person>
          <b:Person>
            <b:Last>Zhou</b:Last>
            <b:First>Li</b:First>
          </b:Person>
          <b:Person>
            <b:Last>Huang</b:Last>
            <b:First>Maolei</b:First>
          </b:Person>
          <b:Person>
            <b:Last>Zhu</b:Last>
            <b:First>Tianqi</b:First>
          </b:Person>
          <b:Person>
            <b:Last>Wang</b:Last>
            <b:First>Jing</b:First>
          </b:Person>
        </b:NameList>
      </b:Author>
    </b:Author>
    <b:RefOrder>7</b:RefOrder>
  </b:Source>
  <b:Source>
    <b:Tag>Cer23</b:Tag>
    <b:SourceType>ArticleInAPeriodical</b:SourceType>
    <b:Guid>{8D7912D0-5DB2-4953-903F-E56B1D694695}</b:Guid>
    <b:Author>
      <b:Author>
        <b:NameList>
          <b:Person>
            <b:Last>Dursun</b:Last>
            <b:First>Ceren</b:First>
          </b:Person>
          <b:Person>
            <b:Last>Ozcan</b:Last>
            <b:First>Alper</b:First>
          </b:Person>
        </b:NameList>
      </b:Author>
    </b:Author>
    <b:Title>Sentiment-enhanced Neural Collaborative Filtering Models Using Explicit User Preferences</b:Title>
    <b:Year>2023</b:Year>
    <b:Pages>1-4</b:Pages>
    <b:RefOrder>2</b:RefOrder>
  </b:Source>
  <b:Source>
    <b:Tag>HSh22</b:Tag>
    <b:SourceType>ArticleInAPeriodical</b:SourceType>
    <b:Guid>{B9F5EFEB-7EBA-4DCA-95ED-6044A8ED4636}</b:Guid>
    <b:Author>
      <b:Author>
        <b:NameList>
          <b:Person>
            <b:Last>Shah</b:Last>
            <b:First>Hill</b:First>
          </b:Person>
          <b:Person>
            <b:Last>Jacob</b:Last>
            <b:First>Lija</b:First>
          </b:Person>
        </b:NameList>
      </b:Author>
    </b:Author>
    <b:Title>Hotel Recommendation System Based on Customer’s Reviews Content Based Filtering Approach</b:Title>
    <b:Year>2022</b:Year>
    <b:Pages>222-226</b:Pages>
    <b:RefOrder>5</b:RefOrder>
  </b:Source>
  <b:Source>
    <b:Tag>Res23</b:Tag>
    <b:SourceType>ArticleInAPeriodical</b:SourceType>
    <b:Guid>{ED105567-764E-4B57-8C7C-70DC58C381A9}</b:Guid>
    <b:Title>Research on a Hotel Collaborative Filtering Recommendation Algorithm Based on the Probabilistic Language Term Set</b:Title>
    <b:Year>2023</b:Year>
    <b:Author>
      <b:Author>
        <b:NameList>
          <b:Person>
            <b:Last>Wang</b:Last>
            <b:First>Erwei</b:First>
          </b:Person>
          <b:Person>
            <b:Last>Chen</b:Last>
            <b:First>Yingyin</b:First>
          </b:Person>
          <b:Person>
            <b:Last>Li</b:Last>
            <b:First>Yumin</b:First>
          </b:Person>
        </b:NameList>
      </b:Author>
    </b:Author>
    <b:Volume>11</b:Volume>
    <b:RefOrder>3</b:RefOrder>
  </b:Source>
  <b:Source>
    <b:Tag>Ses</b:Tag>
    <b:SourceType>ArticleInAPeriodical</b:SourceType>
    <b:Guid>{10DF79BE-C9CF-4FF3-ADB0-1103D1F95941}</b:Guid>
    <b:Title>Session-based Hotel Recommendations Dataset: As part of the ACM Recommender System Challenge 2019</b:Title>
    <b:Pages>1-20</b:Pages>
    <b:Author>
      <b:Author>
        <b:NameList>
          <b:Person>
            <b:Last>Adamczak</b:Last>
            <b:First>Jens</b:First>
          </b:Person>
          <b:Person>
            <b:Last>Deldjoo</b:Last>
            <b:First>Yashar</b:First>
          </b:Person>
          <b:Person>
            <b:Last>Moghaddam</b:Last>
            <b:First>Farshad</b:First>
            <b:Middle>Bakhshandegan</b:Middle>
          </b:Person>
          <b:Person>
            <b:Last>Knees</b:Last>
            <b:First>Peter</b:First>
          </b:Person>
          <b:Person>
            <b:Last>Leyson</b:Last>
            <b:First>Gerard-Paul</b:First>
          </b:Person>
          <b:Person>
            <b:Last>Monreal</b:Last>
            <b:First>Philipp</b:First>
          </b:Person>
        </b:NameList>
      </b:Author>
    </b:Author>
    <b:Volume>12</b:Volume>
    <b:RefOrder>6</b:RefOrder>
  </b:Source>
  <b:Source>
    <b:Tag>Kri23</b:Tag>
    <b:SourceType>ArticleInAPeriodical</b:SourceType>
    <b:Guid>{B0584E8E-87E6-4656-8A10-A8FDE99CC10A}</b:Guid>
    <b:Author>
      <b:Author>
        <b:NameList>
          <b:Person>
            <b:Last>Krishna</b:Last>
            <b:First>Chinta</b:First>
            <b:Middle>Venkata Murali</b:Middle>
          </b:Person>
          <b:Person>
            <b:Last>Rao</b:Last>
            <b:First>G.</b:First>
            <b:Middle>Appa</b:Middle>
          </b:Person>
          <b:Person>
            <b:Last>Anuradha</b:Last>
            <b:First>S.</b:First>
          </b:Person>
        </b:NameList>
      </b:Author>
    </b:Author>
    <b:Title>Analysing the impact of contextual segments on the overall rating in multi-criteria recommender systems</b:Title>
    <b:Year>2023</b:Year>
    <b:Volume>10</b:Volume>
    <b:Pages>1-35</b:Pages>
    <b:RefOrder>4</b:RefOrder>
  </b:Source>
  <b:Source>
    <b:Tag>Per24</b:Tag>
    <b:SourceType>ArticleInAPeriodical</b:SourceType>
    <b:Guid>{96F7DCEA-5C40-4AE5-9981-8A1F06E92E5A}</b:Guid>
    <b:Title>Personalized Hotel Recommender System Based on Graded Logic with Asymmetric Criteria</b:Title>
    <b:Year>2024</b:Year>
    <b:Volume>246</b:Volume>
    <b:Author>
      <b:Author>
        <b:NameList>
          <b:Person>
            <b:Last>Solano-Barliza</b:Last>
            <b:First>Andres</b:First>
          </b:Person>
          <b:Person>
            <b:Last>Valls</b:Last>
            <b:First>Aïda</b:First>
          </b:Person>
          <b:Person>
            <b:Last>Moreno</b:Last>
            <b:First>Antonio</b:First>
          </b:Person>
          <b:Person>
            <b:Last>Dujmovic</b:Last>
            <b:First>Jozo</b:First>
          </b:Person>
          <b:Person>
            <b:Last>Acosta-Coll</b:Last>
            <b:First>Melisa</b:First>
          </b:Person>
          <b:Person>
            <b:Last>Escorcia-Gutierrez</b:Last>
            <b:First>Jose</b:First>
          </b:Person>
          <b:Person>
            <b:Last>De-La-Hoz-Franco</b:Last>
            <b:First>Emiro</b:First>
          </b:Person>
        </b:NameList>
      </b:Author>
    </b:Author>
    <b:Pages>2864-2873</b:Pages>
    <b:RefOrder>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66D4F3355A7E74BA238B02428C82784" ma:contentTypeVersion="3" ma:contentTypeDescription="Criar um novo documento." ma:contentTypeScope="" ma:versionID="aa5b711fff21d0b0c4d716245212deb8">
  <xsd:schema xmlns:xsd="http://www.w3.org/2001/XMLSchema" xmlns:xs="http://www.w3.org/2001/XMLSchema" xmlns:p="http://schemas.microsoft.com/office/2006/metadata/properties" xmlns:ns2="285c4c3f-697f-4699-905d-9094597c1907" targetNamespace="http://schemas.microsoft.com/office/2006/metadata/properties" ma:root="true" ma:fieldsID="9b967308aad517dfbee87151b1cdcd6a" ns2:_="">
    <xsd:import namespace="285c4c3f-697f-4699-905d-9094597c190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c4c3f-697f-4699-905d-9094597c19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034533-A8A8-465C-A54F-CB7DF7FE94DF}">
  <ds:schemaRefs>
    <ds:schemaRef ds:uri="http://schemas.openxmlformats.org/officeDocument/2006/bibliography"/>
  </ds:schemaRefs>
</ds:datastoreItem>
</file>

<file path=customXml/itemProps2.xml><?xml version="1.0" encoding="utf-8"?>
<ds:datastoreItem xmlns:ds="http://schemas.openxmlformats.org/officeDocument/2006/customXml" ds:itemID="{53C7510F-BCB0-41BF-B70E-114085E648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BF6B62-940F-4FB3-8702-A6A171127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c4c3f-697f-4699-905d-9094597c19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6EA65B-67EC-40D7-A52A-4E2044FFF4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7602</TotalTime>
  <Pages>33</Pages>
  <Words>6121</Words>
  <Characters>33058</Characters>
  <Application>Microsoft Office Word</Application>
  <DocSecurity>0</DocSecurity>
  <Lines>275</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Guião de Relatório de Projeto / Estágio</vt:lpstr>
      <vt:lpstr>Guião de Relatório de Projeto / Estágio</vt:lpstr>
    </vt:vector>
  </TitlesOfParts>
  <Company/>
  <LinksUpToDate>false</LinksUpToDate>
  <CharactersWithSpaces>39101</CharactersWithSpaces>
  <SharedDoc>false</SharedDoc>
  <HLinks>
    <vt:vector size="144" baseType="variant">
      <vt:variant>
        <vt:i4>1441854</vt:i4>
      </vt:variant>
      <vt:variant>
        <vt:i4>140</vt:i4>
      </vt:variant>
      <vt:variant>
        <vt:i4>0</vt:i4>
      </vt:variant>
      <vt:variant>
        <vt:i4>5</vt:i4>
      </vt:variant>
      <vt:variant>
        <vt:lpwstr/>
      </vt:variant>
      <vt:variant>
        <vt:lpwstr>_Toc448162468</vt:lpwstr>
      </vt:variant>
      <vt:variant>
        <vt:i4>1441854</vt:i4>
      </vt:variant>
      <vt:variant>
        <vt:i4>134</vt:i4>
      </vt:variant>
      <vt:variant>
        <vt:i4>0</vt:i4>
      </vt:variant>
      <vt:variant>
        <vt:i4>5</vt:i4>
      </vt:variant>
      <vt:variant>
        <vt:lpwstr/>
      </vt:variant>
      <vt:variant>
        <vt:lpwstr>_Toc448162467</vt:lpwstr>
      </vt:variant>
      <vt:variant>
        <vt:i4>1441854</vt:i4>
      </vt:variant>
      <vt:variant>
        <vt:i4>128</vt:i4>
      </vt:variant>
      <vt:variant>
        <vt:i4>0</vt:i4>
      </vt:variant>
      <vt:variant>
        <vt:i4>5</vt:i4>
      </vt:variant>
      <vt:variant>
        <vt:lpwstr/>
      </vt:variant>
      <vt:variant>
        <vt:lpwstr>_Toc448162466</vt:lpwstr>
      </vt:variant>
      <vt:variant>
        <vt:i4>1441854</vt:i4>
      </vt:variant>
      <vt:variant>
        <vt:i4>122</vt:i4>
      </vt:variant>
      <vt:variant>
        <vt:i4>0</vt:i4>
      </vt:variant>
      <vt:variant>
        <vt:i4>5</vt:i4>
      </vt:variant>
      <vt:variant>
        <vt:lpwstr/>
      </vt:variant>
      <vt:variant>
        <vt:lpwstr>_Toc448162465</vt:lpwstr>
      </vt:variant>
      <vt:variant>
        <vt:i4>1441854</vt:i4>
      </vt:variant>
      <vt:variant>
        <vt:i4>116</vt:i4>
      </vt:variant>
      <vt:variant>
        <vt:i4>0</vt:i4>
      </vt:variant>
      <vt:variant>
        <vt:i4>5</vt:i4>
      </vt:variant>
      <vt:variant>
        <vt:lpwstr/>
      </vt:variant>
      <vt:variant>
        <vt:lpwstr>_Toc448162464</vt:lpwstr>
      </vt:variant>
      <vt:variant>
        <vt:i4>1441854</vt:i4>
      </vt:variant>
      <vt:variant>
        <vt:i4>110</vt:i4>
      </vt:variant>
      <vt:variant>
        <vt:i4>0</vt:i4>
      </vt:variant>
      <vt:variant>
        <vt:i4>5</vt:i4>
      </vt:variant>
      <vt:variant>
        <vt:lpwstr/>
      </vt:variant>
      <vt:variant>
        <vt:lpwstr>_Toc448162463</vt:lpwstr>
      </vt:variant>
      <vt:variant>
        <vt:i4>1441854</vt:i4>
      </vt:variant>
      <vt:variant>
        <vt:i4>104</vt:i4>
      </vt:variant>
      <vt:variant>
        <vt:i4>0</vt:i4>
      </vt:variant>
      <vt:variant>
        <vt:i4>5</vt:i4>
      </vt:variant>
      <vt:variant>
        <vt:lpwstr/>
      </vt:variant>
      <vt:variant>
        <vt:lpwstr>_Toc448162462</vt:lpwstr>
      </vt:variant>
      <vt:variant>
        <vt:i4>1441854</vt:i4>
      </vt:variant>
      <vt:variant>
        <vt:i4>98</vt:i4>
      </vt:variant>
      <vt:variant>
        <vt:i4>0</vt:i4>
      </vt:variant>
      <vt:variant>
        <vt:i4>5</vt:i4>
      </vt:variant>
      <vt:variant>
        <vt:lpwstr/>
      </vt:variant>
      <vt:variant>
        <vt:lpwstr>_Toc448162461</vt:lpwstr>
      </vt:variant>
      <vt:variant>
        <vt:i4>1441854</vt:i4>
      </vt:variant>
      <vt:variant>
        <vt:i4>92</vt:i4>
      </vt:variant>
      <vt:variant>
        <vt:i4>0</vt:i4>
      </vt:variant>
      <vt:variant>
        <vt:i4>5</vt:i4>
      </vt:variant>
      <vt:variant>
        <vt:lpwstr/>
      </vt:variant>
      <vt:variant>
        <vt:lpwstr>_Toc448162460</vt:lpwstr>
      </vt:variant>
      <vt:variant>
        <vt:i4>1376318</vt:i4>
      </vt:variant>
      <vt:variant>
        <vt:i4>86</vt:i4>
      </vt:variant>
      <vt:variant>
        <vt:i4>0</vt:i4>
      </vt:variant>
      <vt:variant>
        <vt:i4>5</vt:i4>
      </vt:variant>
      <vt:variant>
        <vt:lpwstr/>
      </vt:variant>
      <vt:variant>
        <vt:lpwstr>_Toc448162459</vt:lpwstr>
      </vt:variant>
      <vt:variant>
        <vt:i4>1376318</vt:i4>
      </vt:variant>
      <vt:variant>
        <vt:i4>80</vt:i4>
      </vt:variant>
      <vt:variant>
        <vt:i4>0</vt:i4>
      </vt:variant>
      <vt:variant>
        <vt:i4>5</vt:i4>
      </vt:variant>
      <vt:variant>
        <vt:lpwstr/>
      </vt:variant>
      <vt:variant>
        <vt:lpwstr>_Toc448162458</vt:lpwstr>
      </vt:variant>
      <vt:variant>
        <vt:i4>1376318</vt:i4>
      </vt:variant>
      <vt:variant>
        <vt:i4>74</vt:i4>
      </vt:variant>
      <vt:variant>
        <vt:i4>0</vt:i4>
      </vt:variant>
      <vt:variant>
        <vt:i4>5</vt:i4>
      </vt:variant>
      <vt:variant>
        <vt:lpwstr/>
      </vt:variant>
      <vt:variant>
        <vt:lpwstr>_Toc448162457</vt:lpwstr>
      </vt:variant>
      <vt:variant>
        <vt:i4>1376318</vt:i4>
      </vt:variant>
      <vt:variant>
        <vt:i4>68</vt:i4>
      </vt:variant>
      <vt:variant>
        <vt:i4>0</vt:i4>
      </vt:variant>
      <vt:variant>
        <vt:i4>5</vt:i4>
      </vt:variant>
      <vt:variant>
        <vt:lpwstr/>
      </vt:variant>
      <vt:variant>
        <vt:lpwstr>_Toc448162456</vt:lpwstr>
      </vt:variant>
      <vt:variant>
        <vt:i4>1376318</vt:i4>
      </vt:variant>
      <vt:variant>
        <vt:i4>62</vt:i4>
      </vt:variant>
      <vt:variant>
        <vt:i4>0</vt:i4>
      </vt:variant>
      <vt:variant>
        <vt:i4>5</vt:i4>
      </vt:variant>
      <vt:variant>
        <vt:lpwstr/>
      </vt:variant>
      <vt:variant>
        <vt:lpwstr>_Toc448162455</vt:lpwstr>
      </vt:variant>
      <vt:variant>
        <vt:i4>1376318</vt:i4>
      </vt:variant>
      <vt:variant>
        <vt:i4>56</vt:i4>
      </vt:variant>
      <vt:variant>
        <vt:i4>0</vt:i4>
      </vt:variant>
      <vt:variant>
        <vt:i4>5</vt:i4>
      </vt:variant>
      <vt:variant>
        <vt:lpwstr/>
      </vt:variant>
      <vt:variant>
        <vt:lpwstr>_Toc448162454</vt:lpwstr>
      </vt:variant>
      <vt:variant>
        <vt:i4>1376318</vt:i4>
      </vt:variant>
      <vt:variant>
        <vt:i4>50</vt:i4>
      </vt:variant>
      <vt:variant>
        <vt:i4>0</vt:i4>
      </vt:variant>
      <vt:variant>
        <vt:i4>5</vt:i4>
      </vt:variant>
      <vt:variant>
        <vt:lpwstr/>
      </vt:variant>
      <vt:variant>
        <vt:lpwstr>_Toc448162453</vt:lpwstr>
      </vt:variant>
      <vt:variant>
        <vt:i4>1376318</vt:i4>
      </vt:variant>
      <vt:variant>
        <vt:i4>44</vt:i4>
      </vt:variant>
      <vt:variant>
        <vt:i4>0</vt:i4>
      </vt:variant>
      <vt:variant>
        <vt:i4>5</vt:i4>
      </vt:variant>
      <vt:variant>
        <vt:lpwstr/>
      </vt:variant>
      <vt:variant>
        <vt:lpwstr>_Toc448162452</vt:lpwstr>
      </vt:variant>
      <vt:variant>
        <vt:i4>1376318</vt:i4>
      </vt:variant>
      <vt:variant>
        <vt:i4>38</vt:i4>
      </vt:variant>
      <vt:variant>
        <vt:i4>0</vt:i4>
      </vt:variant>
      <vt:variant>
        <vt:i4>5</vt:i4>
      </vt:variant>
      <vt:variant>
        <vt:lpwstr/>
      </vt:variant>
      <vt:variant>
        <vt:lpwstr>_Toc448162451</vt:lpwstr>
      </vt:variant>
      <vt:variant>
        <vt:i4>1376318</vt:i4>
      </vt:variant>
      <vt:variant>
        <vt:i4>32</vt:i4>
      </vt:variant>
      <vt:variant>
        <vt:i4>0</vt:i4>
      </vt:variant>
      <vt:variant>
        <vt:i4>5</vt:i4>
      </vt:variant>
      <vt:variant>
        <vt:lpwstr/>
      </vt:variant>
      <vt:variant>
        <vt:lpwstr>_Toc448162450</vt:lpwstr>
      </vt:variant>
      <vt:variant>
        <vt:i4>1310782</vt:i4>
      </vt:variant>
      <vt:variant>
        <vt:i4>26</vt:i4>
      </vt:variant>
      <vt:variant>
        <vt:i4>0</vt:i4>
      </vt:variant>
      <vt:variant>
        <vt:i4>5</vt:i4>
      </vt:variant>
      <vt:variant>
        <vt:lpwstr/>
      </vt:variant>
      <vt:variant>
        <vt:lpwstr>_Toc448162449</vt:lpwstr>
      </vt:variant>
      <vt:variant>
        <vt:i4>1310782</vt:i4>
      </vt:variant>
      <vt:variant>
        <vt:i4>20</vt:i4>
      </vt:variant>
      <vt:variant>
        <vt:i4>0</vt:i4>
      </vt:variant>
      <vt:variant>
        <vt:i4>5</vt:i4>
      </vt:variant>
      <vt:variant>
        <vt:lpwstr/>
      </vt:variant>
      <vt:variant>
        <vt:lpwstr>_Toc448162448</vt:lpwstr>
      </vt:variant>
      <vt:variant>
        <vt:i4>1310782</vt:i4>
      </vt:variant>
      <vt:variant>
        <vt:i4>14</vt:i4>
      </vt:variant>
      <vt:variant>
        <vt:i4>0</vt:i4>
      </vt:variant>
      <vt:variant>
        <vt:i4>5</vt:i4>
      </vt:variant>
      <vt:variant>
        <vt:lpwstr/>
      </vt:variant>
      <vt:variant>
        <vt:lpwstr>_Toc448162447</vt:lpwstr>
      </vt:variant>
      <vt:variant>
        <vt:i4>1310782</vt:i4>
      </vt:variant>
      <vt:variant>
        <vt:i4>8</vt:i4>
      </vt:variant>
      <vt:variant>
        <vt:i4>0</vt:i4>
      </vt:variant>
      <vt:variant>
        <vt:i4>5</vt:i4>
      </vt:variant>
      <vt:variant>
        <vt:lpwstr/>
      </vt:variant>
      <vt:variant>
        <vt:lpwstr>_Toc448162446</vt:lpwstr>
      </vt:variant>
      <vt:variant>
        <vt:i4>1310782</vt:i4>
      </vt:variant>
      <vt:variant>
        <vt:i4>2</vt:i4>
      </vt:variant>
      <vt:variant>
        <vt:i4>0</vt:i4>
      </vt:variant>
      <vt:variant>
        <vt:i4>5</vt:i4>
      </vt:variant>
      <vt:variant>
        <vt:lpwstr/>
      </vt:variant>
      <vt:variant>
        <vt:lpwstr>_Toc448162445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Guião de Relatório de Projeto / Estágio</dc:title>
  <dc:subject>Modelo LEI-ISEP</dc:subject>
  <dc:creator>Departamento de Engenharia Informática</dc:creator>
  <cp:keywords/>
  <dc:description/>
  <cp:lastModifiedBy>Cristiane Santos</cp:lastModifiedBy>
  <cp:revision>529</cp:revision>
  <cp:lastPrinted>2025-06-10T19:54:00Z</cp:lastPrinted>
  <dcterms:created xsi:type="dcterms:W3CDTF">2025-05-21T19:15:00Z</dcterms:created>
  <dcterms:modified xsi:type="dcterms:W3CDTF">2025-06-10T19:54:00Z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0x010100566D4F3355A7E74BA238B02428C82784</vt:lpwstr>
  </property>
</Properties>
</file>